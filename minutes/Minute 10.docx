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3CE16C5F" w:rsidR="006F2697" w:rsidRDefault="006F2697" w:rsidP="006F2697">
      <w:pPr>
        <w:spacing w:after="0"/>
        <w:rPr>
          <w:b/>
          <w:bCs/>
          <w:sz w:val="36"/>
          <w:szCs w:val="36"/>
          <w:u w:val="single"/>
        </w:rPr>
      </w:pPr>
      <w:r w:rsidRPr="006F2697">
        <w:rPr>
          <w:b/>
          <w:bCs/>
          <w:sz w:val="36"/>
          <w:szCs w:val="36"/>
          <w:u w:val="single"/>
        </w:rPr>
        <w:t xml:space="preserve">COMP208 – Group 40 - Meeting Minute </w:t>
      </w:r>
      <w:r w:rsidR="001E0488">
        <w:rPr>
          <w:b/>
          <w:bCs/>
          <w:sz w:val="36"/>
          <w:szCs w:val="36"/>
          <w:u w:val="single"/>
        </w:rPr>
        <w:t>10</w:t>
      </w:r>
    </w:p>
    <w:p w14:paraId="684A293B" w14:textId="48116B4E" w:rsidR="006F2697" w:rsidRDefault="006F2697" w:rsidP="006F2697">
      <w:pPr>
        <w:spacing w:after="0"/>
        <w:rPr>
          <w:sz w:val="24"/>
          <w:szCs w:val="24"/>
        </w:rPr>
      </w:pPr>
      <w:r w:rsidRPr="006F2697">
        <w:rPr>
          <w:i/>
          <w:iCs/>
          <w:sz w:val="24"/>
          <w:szCs w:val="24"/>
        </w:rPr>
        <w:t xml:space="preserve">Held in the </w:t>
      </w:r>
      <w:r w:rsidR="00B224CC">
        <w:rPr>
          <w:i/>
          <w:iCs/>
          <w:sz w:val="24"/>
          <w:szCs w:val="24"/>
        </w:rPr>
        <w:t>Discord Voice Chat</w:t>
      </w:r>
      <w:r w:rsidRPr="006F2697">
        <w:rPr>
          <w:i/>
          <w:iCs/>
          <w:sz w:val="24"/>
          <w:szCs w:val="24"/>
        </w:rPr>
        <w:t xml:space="preserve"> at 1</w:t>
      </w:r>
      <w:r w:rsidR="00B224CC">
        <w:rPr>
          <w:i/>
          <w:iCs/>
          <w:sz w:val="24"/>
          <w:szCs w:val="24"/>
        </w:rPr>
        <w:t>0</w:t>
      </w:r>
      <w:r w:rsidRPr="006F2697">
        <w:rPr>
          <w:i/>
          <w:iCs/>
          <w:sz w:val="24"/>
          <w:szCs w:val="24"/>
        </w:rPr>
        <w:t>:00</w:t>
      </w:r>
      <w:r>
        <w:rPr>
          <w:i/>
          <w:iCs/>
          <w:sz w:val="24"/>
          <w:szCs w:val="24"/>
        </w:rPr>
        <w:t xml:space="preserve"> on </w:t>
      </w:r>
      <w:r w:rsidR="00F2518A">
        <w:rPr>
          <w:i/>
          <w:iCs/>
          <w:sz w:val="24"/>
          <w:szCs w:val="24"/>
        </w:rPr>
        <w:t>0</w:t>
      </w:r>
      <w:r w:rsidR="001E0488">
        <w:rPr>
          <w:i/>
          <w:iCs/>
          <w:sz w:val="24"/>
          <w:szCs w:val="24"/>
        </w:rPr>
        <w:t>8</w:t>
      </w:r>
      <w:r>
        <w:rPr>
          <w:i/>
          <w:iCs/>
          <w:sz w:val="24"/>
          <w:szCs w:val="24"/>
        </w:rPr>
        <w:t>/0</w:t>
      </w:r>
      <w:r w:rsidR="00F2518A">
        <w:rPr>
          <w:i/>
          <w:iCs/>
          <w:sz w:val="24"/>
          <w:szCs w:val="24"/>
        </w:rPr>
        <w:t>4</w:t>
      </w:r>
      <w:r>
        <w:rPr>
          <w:i/>
          <w:iCs/>
          <w:sz w:val="24"/>
          <w:szCs w:val="24"/>
        </w:rPr>
        <w:t>/2020.</w:t>
      </w:r>
      <w:r w:rsidRPr="006F2697">
        <w:rPr>
          <w:sz w:val="24"/>
          <w:szCs w:val="24"/>
        </w:rPr>
        <w:br/>
      </w:r>
    </w:p>
    <w:tbl>
      <w:tblPr>
        <w:tblStyle w:val="Tabellrutenett"/>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040345" w14:paraId="1DC56F2A" w14:textId="77777777" w:rsidTr="00400FBD">
        <w:tc>
          <w:tcPr>
            <w:tcW w:w="593" w:type="dxa"/>
            <w:shd w:val="clear" w:color="auto" w:fill="DDD9C3" w:themeFill="background2" w:themeFillShade="E6"/>
          </w:tcPr>
          <w:p w14:paraId="3A2127A9" w14:textId="7F13A182" w:rsidR="00040345" w:rsidRDefault="00F2518A" w:rsidP="00372766">
            <w:pPr>
              <w:rPr>
                <w:sz w:val="24"/>
                <w:szCs w:val="24"/>
              </w:rPr>
            </w:pPr>
            <w:r>
              <w:rPr>
                <w:sz w:val="24"/>
                <w:szCs w:val="24"/>
              </w:rPr>
              <w:t>TB</w:t>
            </w:r>
          </w:p>
        </w:tc>
        <w:tc>
          <w:tcPr>
            <w:tcW w:w="6773" w:type="dxa"/>
          </w:tcPr>
          <w:p w14:paraId="24FB485A" w14:textId="79269879" w:rsidR="00040345" w:rsidRDefault="00F2518A" w:rsidP="00372766">
            <w:pPr>
              <w:rPr>
                <w:sz w:val="24"/>
                <w:szCs w:val="24"/>
              </w:rPr>
            </w:pPr>
            <w:r>
              <w:rPr>
                <w:sz w:val="24"/>
                <w:szCs w:val="24"/>
              </w:rPr>
              <w:t>Tyler Bunsie</w:t>
            </w:r>
          </w:p>
        </w:tc>
        <w:tc>
          <w:tcPr>
            <w:tcW w:w="1984" w:type="dxa"/>
            <w:shd w:val="clear" w:color="auto" w:fill="FFFFFF" w:themeFill="background1"/>
          </w:tcPr>
          <w:p w14:paraId="571362E2" w14:textId="77777777" w:rsidR="00040345" w:rsidRDefault="00040345" w:rsidP="00372766">
            <w:pPr>
              <w:rPr>
                <w:sz w:val="24"/>
                <w:szCs w:val="24"/>
              </w:rPr>
            </w:pPr>
          </w:p>
        </w:tc>
      </w:tr>
    </w:tbl>
    <w:p w14:paraId="43D078B6" w14:textId="20AECA07" w:rsidR="00400FBD" w:rsidRDefault="00400FBD" w:rsidP="006F2697">
      <w:pPr>
        <w:spacing w:after="0"/>
        <w:rPr>
          <w:sz w:val="24"/>
          <w:szCs w:val="24"/>
        </w:rPr>
      </w:pPr>
    </w:p>
    <w:tbl>
      <w:tblPr>
        <w:tblStyle w:val="Tabellrutenett"/>
        <w:tblW w:w="9355" w:type="dxa"/>
        <w:tblLook w:val="04A0" w:firstRow="1" w:lastRow="0" w:firstColumn="1" w:lastColumn="0" w:noHBand="0" w:noVBand="1"/>
      </w:tblPr>
      <w:tblGrid>
        <w:gridCol w:w="8815"/>
        <w:gridCol w:w="540"/>
      </w:tblGrid>
      <w:tr w:rsidR="00B6322C" w14:paraId="053B9613" w14:textId="77777777" w:rsidTr="00C66BCE">
        <w:tc>
          <w:tcPr>
            <w:tcW w:w="9355"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FF7E37">
        <w:trPr>
          <w:trHeight w:val="8091"/>
        </w:trPr>
        <w:tc>
          <w:tcPr>
            <w:tcW w:w="8815" w:type="dxa"/>
          </w:tcPr>
          <w:p w14:paraId="7FAD9A68" w14:textId="3F5BB4BF" w:rsidR="00C66BCE" w:rsidRDefault="003D37C8" w:rsidP="00825BFD">
            <w:pPr>
              <w:pStyle w:val="Listeavsnitt"/>
              <w:numPr>
                <w:ilvl w:val="0"/>
                <w:numId w:val="14"/>
              </w:numPr>
              <w:rPr>
                <w:b/>
                <w:bCs/>
                <w:sz w:val="24"/>
                <w:szCs w:val="24"/>
              </w:rPr>
            </w:pPr>
            <w:r>
              <w:rPr>
                <w:b/>
                <w:bCs/>
                <w:sz w:val="24"/>
                <w:szCs w:val="24"/>
              </w:rPr>
              <w:t>Review: Work Done in the Previous Week</w:t>
            </w:r>
          </w:p>
          <w:p w14:paraId="73E1BD45" w14:textId="77777777" w:rsidR="00361818" w:rsidRPr="00361818" w:rsidRDefault="00361818" w:rsidP="00361818">
            <w:pPr>
              <w:rPr>
                <w:b/>
                <w:bCs/>
                <w:sz w:val="24"/>
                <w:szCs w:val="24"/>
              </w:rPr>
            </w:pPr>
          </w:p>
          <w:p w14:paraId="73CFB8F5" w14:textId="52D6C370" w:rsidR="0058770C" w:rsidRDefault="001E0488" w:rsidP="003D37C8">
            <w:pPr>
              <w:pStyle w:val="Listeavsnitt"/>
              <w:spacing w:before="0"/>
              <w:rPr>
                <w:sz w:val="24"/>
                <w:szCs w:val="24"/>
                <w:lang w:val="en-GB"/>
              </w:rPr>
            </w:pPr>
            <w:r>
              <w:rPr>
                <w:sz w:val="24"/>
                <w:szCs w:val="24"/>
                <w:lang w:val="en-GB"/>
              </w:rPr>
              <w:t>We started with a brief check of the work done in the last week, seeing that the GUI was now one cohesive and fully navigable piece of software, though lacking a lot of the implementation we plan to deliver this week.</w:t>
            </w:r>
          </w:p>
          <w:p w14:paraId="141471E3" w14:textId="6F61CEE7" w:rsidR="001E0488" w:rsidRDefault="001E0488" w:rsidP="003D37C8">
            <w:pPr>
              <w:pStyle w:val="Listeavsnitt"/>
              <w:spacing w:before="0"/>
              <w:rPr>
                <w:sz w:val="24"/>
                <w:szCs w:val="24"/>
                <w:lang w:val="en-GB"/>
              </w:rPr>
            </w:pPr>
          </w:p>
          <w:p w14:paraId="164B7206" w14:textId="4D38245D" w:rsidR="001E0488" w:rsidRDefault="001E0488" w:rsidP="003D37C8">
            <w:pPr>
              <w:pStyle w:val="Listeavsnitt"/>
              <w:spacing w:before="0"/>
              <w:rPr>
                <w:sz w:val="24"/>
                <w:szCs w:val="24"/>
                <w:lang w:val="en-GB"/>
              </w:rPr>
            </w:pPr>
            <w:r>
              <w:rPr>
                <w:sz w:val="24"/>
                <w:szCs w:val="24"/>
                <w:lang w:val="en-GB"/>
              </w:rPr>
              <w:t>Some basic database operations have been implemented, so everyone can begin to save to and from the database without needing to interact directly with it.</w:t>
            </w:r>
          </w:p>
          <w:p w14:paraId="7DD7D71A" w14:textId="5C64000C" w:rsidR="001E0488" w:rsidRDefault="001E0488" w:rsidP="003D37C8">
            <w:pPr>
              <w:pStyle w:val="Listeavsnitt"/>
              <w:spacing w:before="0"/>
              <w:rPr>
                <w:sz w:val="24"/>
                <w:szCs w:val="24"/>
                <w:lang w:val="en-GB"/>
              </w:rPr>
            </w:pPr>
          </w:p>
          <w:p w14:paraId="0362B317" w14:textId="31C3B0B1" w:rsidR="001E0488" w:rsidRDefault="001E0488" w:rsidP="003D37C8">
            <w:pPr>
              <w:pStyle w:val="Listeavsnitt"/>
              <w:spacing w:before="0"/>
              <w:rPr>
                <w:sz w:val="24"/>
                <w:szCs w:val="24"/>
                <w:lang w:val="en-GB"/>
              </w:rPr>
            </w:pPr>
            <w:r>
              <w:rPr>
                <w:sz w:val="24"/>
                <w:szCs w:val="24"/>
                <w:lang w:val="en-GB"/>
              </w:rPr>
              <w:t xml:space="preserve">Bobby had not attended this meeting or the last, and we have received no work from him in the past two weeks, leading us to agree that our plans need restructuring around </w:t>
            </w:r>
            <w:proofErr w:type="gramStart"/>
            <w:r>
              <w:rPr>
                <w:sz w:val="24"/>
                <w:szCs w:val="24"/>
                <w:lang w:val="en-GB"/>
              </w:rPr>
              <w:t>that</w:t>
            </w:r>
            <w:proofErr w:type="gramEnd"/>
            <w:r>
              <w:rPr>
                <w:sz w:val="24"/>
                <w:szCs w:val="24"/>
                <w:lang w:val="en-GB"/>
              </w:rPr>
              <w:t xml:space="preserve"> and the task allocations needed to be changed to allow for the greatest chance of full project completion.</w:t>
            </w:r>
          </w:p>
          <w:p w14:paraId="4F4C509E" w14:textId="77777777" w:rsidR="00361818" w:rsidRPr="00D52107" w:rsidRDefault="00361818" w:rsidP="00D52107">
            <w:pPr>
              <w:spacing w:before="0"/>
              <w:rPr>
                <w:sz w:val="24"/>
                <w:szCs w:val="24"/>
              </w:rPr>
            </w:pPr>
          </w:p>
          <w:p w14:paraId="0E1AC6F1" w14:textId="0FE3181A" w:rsidR="00000C40" w:rsidRDefault="003D37C8" w:rsidP="00825BFD">
            <w:pPr>
              <w:pStyle w:val="Listeavsnitt"/>
              <w:numPr>
                <w:ilvl w:val="0"/>
                <w:numId w:val="14"/>
              </w:numPr>
              <w:rPr>
                <w:b/>
                <w:bCs/>
                <w:sz w:val="24"/>
                <w:szCs w:val="24"/>
              </w:rPr>
            </w:pPr>
            <w:r>
              <w:rPr>
                <w:b/>
                <w:bCs/>
                <w:sz w:val="24"/>
                <w:szCs w:val="24"/>
              </w:rPr>
              <w:t>Planning: Work to Do in the Following Week</w:t>
            </w:r>
          </w:p>
          <w:p w14:paraId="018C5A34" w14:textId="3BD615DE" w:rsidR="001E0488" w:rsidRDefault="001E0488" w:rsidP="003D37C8">
            <w:pPr>
              <w:ind w:left="720"/>
              <w:rPr>
                <w:sz w:val="24"/>
                <w:szCs w:val="24"/>
              </w:rPr>
            </w:pPr>
            <w:r>
              <w:rPr>
                <w:sz w:val="24"/>
                <w:szCs w:val="24"/>
              </w:rPr>
              <w:t>We came up with a checklist of tasks to be completed, and realized that the android version and general cleanup of the interface, code, etc. would be tasks for the final week.</w:t>
            </w:r>
          </w:p>
          <w:p w14:paraId="1F11AB56" w14:textId="17A98BD7" w:rsidR="001E0488" w:rsidRDefault="001E0488" w:rsidP="003D37C8">
            <w:pPr>
              <w:ind w:left="720"/>
              <w:rPr>
                <w:sz w:val="24"/>
                <w:szCs w:val="24"/>
              </w:rPr>
            </w:pPr>
            <w:r>
              <w:rPr>
                <w:sz w:val="24"/>
                <w:szCs w:val="24"/>
              </w:rPr>
              <w:t>Alongside this, we went over what each team member thought we needed to do, before assigning them to various members based on previous experience in certain areas and the importance of each task.</w:t>
            </w:r>
          </w:p>
          <w:p w14:paraId="3B84CAF2" w14:textId="4631DA31" w:rsidR="003D37C8" w:rsidRDefault="001E0488" w:rsidP="003D37C8">
            <w:pPr>
              <w:ind w:left="720"/>
              <w:rPr>
                <w:sz w:val="24"/>
                <w:szCs w:val="24"/>
              </w:rPr>
            </w:pPr>
            <w:r>
              <w:rPr>
                <w:sz w:val="24"/>
                <w:szCs w:val="24"/>
              </w:rPr>
              <w:t>The screenshot below is a consolidated version of the notes made in the meeting, showing the tasks each person will undertake:</w:t>
            </w:r>
          </w:p>
          <w:p w14:paraId="785A8606" w14:textId="0DAD3BC9" w:rsidR="00537B13" w:rsidRPr="001E0488" w:rsidRDefault="001E0488" w:rsidP="005D7E70">
            <w:pPr>
              <w:rPr>
                <w:sz w:val="24"/>
                <w:szCs w:val="24"/>
              </w:rPr>
            </w:pPr>
            <w:r>
              <w:rPr>
                <w:noProof/>
              </w:rPr>
              <w:lastRenderedPageBreak/>
              <w:drawing>
                <wp:anchor distT="0" distB="0" distL="114300" distR="114300" simplePos="0" relativeHeight="251658240" behindDoc="1" locked="0" layoutInCell="1" allowOverlap="1" wp14:anchorId="49DB580C" wp14:editId="77DAA8DE">
                  <wp:simplePos x="0" y="0"/>
                  <wp:positionH relativeFrom="column">
                    <wp:posOffset>42545</wp:posOffset>
                  </wp:positionH>
                  <wp:positionV relativeFrom="paragraph">
                    <wp:posOffset>78740</wp:posOffset>
                  </wp:positionV>
                  <wp:extent cx="5372100" cy="2342515"/>
                  <wp:effectExtent l="0" t="0" r="0" b="635"/>
                  <wp:wrapTight wrapText="bothSides">
                    <wp:wrapPolygon edited="0">
                      <wp:start x="0" y="0"/>
                      <wp:lineTo x="0" y="21430"/>
                      <wp:lineTo x="21523" y="21430"/>
                      <wp:lineTo x="21523"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100" cy="234251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tc>
        <w:tc>
          <w:tcPr>
            <w:tcW w:w="540" w:type="dxa"/>
            <w:shd w:val="clear" w:color="auto" w:fill="DDD9C3" w:themeFill="background2" w:themeFillShade="E6"/>
          </w:tcPr>
          <w:p w14:paraId="2F573619" w14:textId="77777777" w:rsidR="00040C65" w:rsidRDefault="00040C65" w:rsidP="00825BFD">
            <w:pPr>
              <w:rPr>
                <w:sz w:val="24"/>
                <w:szCs w:val="24"/>
                <w:lang w:val="en-GB"/>
              </w:rPr>
            </w:pPr>
          </w:p>
          <w:p w14:paraId="4FF768B5" w14:textId="77777777" w:rsidR="00C66BCE" w:rsidRDefault="00C66BCE" w:rsidP="00825BFD">
            <w:pPr>
              <w:rPr>
                <w:sz w:val="24"/>
                <w:szCs w:val="24"/>
                <w:lang w:val="en-GB"/>
              </w:rPr>
            </w:pPr>
          </w:p>
          <w:p w14:paraId="3862472F" w14:textId="18BE843B" w:rsidR="00AD1806" w:rsidRPr="00C66BCE" w:rsidRDefault="00AD1806" w:rsidP="00825BFD">
            <w:pPr>
              <w:rPr>
                <w:sz w:val="24"/>
                <w:szCs w:val="24"/>
                <w:lang w:val="en-GB"/>
              </w:rPr>
            </w:pPr>
          </w:p>
        </w:tc>
      </w:tr>
    </w:tbl>
    <w:p w14:paraId="1C62E6A7" w14:textId="509E2BB0" w:rsidR="00400FBD" w:rsidRPr="00C66BCE" w:rsidRDefault="00400FBD" w:rsidP="006F2697">
      <w:pPr>
        <w:spacing w:after="0"/>
        <w:rPr>
          <w:sz w:val="24"/>
          <w:szCs w:val="24"/>
          <w:lang w:val="en-GB"/>
        </w:rPr>
      </w:pPr>
    </w:p>
    <w:sectPr w:rsidR="00400FBD" w:rsidRPr="00C66BC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73D4" w14:textId="77777777" w:rsidR="00CF37E5" w:rsidRDefault="00CF37E5">
      <w:pPr>
        <w:spacing w:after="0" w:line="240" w:lineRule="auto"/>
      </w:pPr>
      <w:r>
        <w:separator/>
      </w:r>
    </w:p>
    <w:p w14:paraId="0D793B99" w14:textId="77777777" w:rsidR="00CF37E5" w:rsidRDefault="00CF37E5"/>
  </w:endnote>
  <w:endnote w:type="continuationSeparator" w:id="0">
    <w:p w14:paraId="5C9BEA7D" w14:textId="77777777" w:rsidR="00CF37E5" w:rsidRDefault="00CF37E5">
      <w:pPr>
        <w:spacing w:after="0" w:line="240" w:lineRule="auto"/>
      </w:pPr>
      <w:r>
        <w:continuationSeparator/>
      </w:r>
    </w:p>
    <w:p w14:paraId="647F9E97" w14:textId="77777777" w:rsidR="00CF37E5" w:rsidRDefault="00CF3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FC11E" w14:textId="77777777" w:rsidR="00CF37E5" w:rsidRDefault="00CF37E5">
      <w:pPr>
        <w:spacing w:after="0" w:line="240" w:lineRule="auto"/>
      </w:pPr>
      <w:r>
        <w:separator/>
      </w:r>
    </w:p>
    <w:p w14:paraId="2E804602" w14:textId="77777777" w:rsidR="00CF37E5" w:rsidRDefault="00CF37E5"/>
  </w:footnote>
  <w:footnote w:type="continuationSeparator" w:id="0">
    <w:p w14:paraId="536B21EB" w14:textId="77777777" w:rsidR="00CF37E5" w:rsidRDefault="00CF37E5">
      <w:pPr>
        <w:spacing w:after="0" w:line="240" w:lineRule="auto"/>
      </w:pPr>
      <w:r>
        <w:continuationSeparator/>
      </w:r>
    </w:p>
    <w:p w14:paraId="5001176D" w14:textId="77777777" w:rsidR="00CF37E5" w:rsidRDefault="00CF37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Nummerertliste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Nummerertliste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Nummerertliste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Punktliste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Punktliste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Punktliste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Punktliste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Nummerertliste"/>
      <w:lvlText w:val="%1."/>
      <w:lvlJc w:val="left"/>
      <w:pPr>
        <w:ind w:left="360" w:hanging="360"/>
      </w:pPr>
    </w:lvl>
  </w:abstractNum>
  <w:abstractNum w:abstractNumId="9" w15:restartNumberingAfterBreak="0">
    <w:nsid w:val="FFFFFF89"/>
    <w:multiLevelType w:val="singleLevel"/>
    <w:tmpl w:val="73D083E6"/>
    <w:lvl w:ilvl="0">
      <w:start w:val="1"/>
      <w:numFmt w:val="bullet"/>
      <w:pStyle w:val="Punktliste"/>
      <w:lvlText w:val=""/>
      <w:lvlJc w:val="left"/>
      <w:pPr>
        <w:tabs>
          <w:tab w:val="num" w:pos="360"/>
        </w:tabs>
        <w:ind w:left="360" w:hanging="360"/>
      </w:pPr>
      <w:rPr>
        <w:rFonts w:ascii="Symbol" w:hAnsi="Symbol" w:hint="default"/>
      </w:rPr>
    </w:lvl>
  </w:abstractNum>
  <w:abstractNum w:abstractNumId="10" w15:restartNumberingAfterBreak="0">
    <w:nsid w:val="00CD6687"/>
    <w:multiLevelType w:val="hybridMultilevel"/>
    <w:tmpl w:val="340AED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DB638D1"/>
    <w:multiLevelType w:val="hybridMultilevel"/>
    <w:tmpl w:val="C79C2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F364D99"/>
    <w:multiLevelType w:val="hybridMultilevel"/>
    <w:tmpl w:val="343C6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EF245D"/>
    <w:multiLevelType w:val="hybridMultilevel"/>
    <w:tmpl w:val="81422C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03436"/>
    <w:multiLevelType w:val="hybridMultilevel"/>
    <w:tmpl w:val="906031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67A2AC3"/>
    <w:multiLevelType w:val="hybridMultilevel"/>
    <w:tmpl w:val="837485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DF0C76"/>
    <w:multiLevelType w:val="hybridMultilevel"/>
    <w:tmpl w:val="1C42893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D0289"/>
    <w:multiLevelType w:val="hybridMultilevel"/>
    <w:tmpl w:val="DCD206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0"/>
  </w:num>
  <w:num w:numId="13">
    <w:abstractNumId w:val="13"/>
  </w:num>
  <w:num w:numId="14">
    <w:abstractNumId w:val="15"/>
  </w:num>
  <w:num w:numId="15">
    <w:abstractNumId w:val="12"/>
  </w:num>
  <w:num w:numId="16">
    <w:abstractNumId w:val="10"/>
  </w:num>
  <w:num w:numId="17">
    <w:abstractNumId w:val="21"/>
  </w:num>
  <w:num w:numId="18">
    <w:abstractNumId w:val="18"/>
  </w:num>
  <w:num w:numId="19">
    <w:abstractNumId w:val="17"/>
  </w:num>
  <w:num w:numId="20">
    <w:abstractNumId w:val="14"/>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345"/>
    <w:rsid w:val="00040C65"/>
    <w:rsid w:val="00053CAE"/>
    <w:rsid w:val="00082086"/>
    <w:rsid w:val="00084341"/>
    <w:rsid w:val="00096ECE"/>
    <w:rsid w:val="000A282E"/>
    <w:rsid w:val="0010443C"/>
    <w:rsid w:val="00164BA3"/>
    <w:rsid w:val="001B49A6"/>
    <w:rsid w:val="001E0488"/>
    <w:rsid w:val="002128C8"/>
    <w:rsid w:val="00217F5E"/>
    <w:rsid w:val="002A7720"/>
    <w:rsid w:val="002B5A3C"/>
    <w:rsid w:val="002D4540"/>
    <w:rsid w:val="002E759E"/>
    <w:rsid w:val="0034332A"/>
    <w:rsid w:val="00361818"/>
    <w:rsid w:val="00372766"/>
    <w:rsid w:val="003A3C5D"/>
    <w:rsid w:val="003C17E2"/>
    <w:rsid w:val="003D37C8"/>
    <w:rsid w:val="00400FBD"/>
    <w:rsid w:val="00416A86"/>
    <w:rsid w:val="004D4719"/>
    <w:rsid w:val="004D7F72"/>
    <w:rsid w:val="00500722"/>
    <w:rsid w:val="00537B13"/>
    <w:rsid w:val="0058770C"/>
    <w:rsid w:val="005A3887"/>
    <w:rsid w:val="005B5B0F"/>
    <w:rsid w:val="005B7D83"/>
    <w:rsid w:val="005D7E70"/>
    <w:rsid w:val="00647957"/>
    <w:rsid w:val="006A2514"/>
    <w:rsid w:val="006A6EE0"/>
    <w:rsid w:val="006B1778"/>
    <w:rsid w:val="006B674E"/>
    <w:rsid w:val="006E6AA5"/>
    <w:rsid w:val="006F2697"/>
    <w:rsid w:val="007123B4"/>
    <w:rsid w:val="007432B8"/>
    <w:rsid w:val="007753E8"/>
    <w:rsid w:val="00781994"/>
    <w:rsid w:val="00825BFD"/>
    <w:rsid w:val="0088306B"/>
    <w:rsid w:val="00884772"/>
    <w:rsid w:val="00915E64"/>
    <w:rsid w:val="00932E5E"/>
    <w:rsid w:val="00934E9A"/>
    <w:rsid w:val="009612DE"/>
    <w:rsid w:val="009A27A1"/>
    <w:rsid w:val="009E41A4"/>
    <w:rsid w:val="00A05EF7"/>
    <w:rsid w:val="00A7005F"/>
    <w:rsid w:val="00A8223B"/>
    <w:rsid w:val="00AD1806"/>
    <w:rsid w:val="00AE4B24"/>
    <w:rsid w:val="00B224CC"/>
    <w:rsid w:val="00B273A3"/>
    <w:rsid w:val="00B6322C"/>
    <w:rsid w:val="00B93153"/>
    <w:rsid w:val="00B96293"/>
    <w:rsid w:val="00BD18AD"/>
    <w:rsid w:val="00C208FD"/>
    <w:rsid w:val="00C66BCE"/>
    <w:rsid w:val="00C7516C"/>
    <w:rsid w:val="00C84FF0"/>
    <w:rsid w:val="00C9192D"/>
    <w:rsid w:val="00CB4FBB"/>
    <w:rsid w:val="00CE24EA"/>
    <w:rsid w:val="00CE70B7"/>
    <w:rsid w:val="00CF37E5"/>
    <w:rsid w:val="00D03E76"/>
    <w:rsid w:val="00D26C80"/>
    <w:rsid w:val="00D52107"/>
    <w:rsid w:val="00D528E0"/>
    <w:rsid w:val="00D53456"/>
    <w:rsid w:val="00D6198A"/>
    <w:rsid w:val="00DC24FF"/>
    <w:rsid w:val="00E31AB2"/>
    <w:rsid w:val="00E45BB9"/>
    <w:rsid w:val="00E80EF6"/>
    <w:rsid w:val="00E81D49"/>
    <w:rsid w:val="00EB5064"/>
    <w:rsid w:val="00EE78E3"/>
    <w:rsid w:val="00F2518A"/>
    <w:rsid w:val="00F5298A"/>
    <w:rsid w:val="00F6537F"/>
    <w:rsid w:val="00F941D9"/>
    <w:rsid w:val="00FA64DD"/>
    <w:rsid w:val="00FC288B"/>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88B"/>
    <w:pPr>
      <w:spacing w:before="120"/>
    </w:pPr>
    <w:rPr>
      <w:spacing w:val="4"/>
      <w:szCs w:val="20"/>
    </w:rPr>
  </w:style>
  <w:style w:type="paragraph" w:styleId="Overskrift1">
    <w:name w:val="heading 1"/>
    <w:basedOn w:val="Normal"/>
    <w:next w:val="Normal"/>
    <w:link w:val="Overskrift1Tegn"/>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Overskrift4">
    <w:name w:val="heading 4"/>
    <w:basedOn w:val="Normal"/>
    <w:next w:val="Normal"/>
    <w:link w:val="Overskrift4Tegn"/>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365F91" w:themeColor="accent1" w:themeShade="BF"/>
      <w:spacing w:val="4"/>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365F91" w:themeColor="accent1" w:themeShade="BF"/>
      <w:spacing w:val="4"/>
      <w:sz w:val="26"/>
      <w:szCs w:val="26"/>
    </w:rPr>
  </w:style>
  <w:style w:type="character" w:customStyle="1" w:styleId="Overskrift3Tegn">
    <w:name w:val="Overskrift 3 Tegn"/>
    <w:basedOn w:val="Standardskriftforavsnitt"/>
    <w:link w:val="Overskrift3"/>
    <w:uiPriority w:val="9"/>
    <w:rsid w:val="0010443C"/>
    <w:rPr>
      <w:rFonts w:asciiTheme="majorHAnsi" w:eastAsiaTheme="majorEastAsia" w:hAnsiTheme="majorHAnsi" w:cstheme="majorBidi"/>
      <w:color w:val="365F91" w:themeColor="accent1" w:themeShade="BF"/>
      <w:spacing w:val="4"/>
      <w:sz w:val="24"/>
      <w:szCs w:val="24"/>
    </w:rPr>
  </w:style>
  <w:style w:type="table" w:styleId="Tabellrutenett">
    <w:name w:val="Table Grid"/>
    <w:basedOn w:val="Vanligtabel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nliginnrykk">
    <w:name w:val="Normal Indent"/>
    <w:basedOn w:val="Normal"/>
    <w:uiPriority w:val="1"/>
    <w:unhideWhenUsed/>
    <w:qFormat/>
    <w:pPr>
      <w:spacing w:after="120"/>
      <w:ind w:left="360"/>
    </w:pPr>
  </w:style>
  <w:style w:type="paragraph" w:styleId="Dato">
    <w:name w:val="Date"/>
    <w:basedOn w:val="Normal"/>
    <w:next w:val="Normal"/>
    <w:link w:val="DatoTegn"/>
    <w:uiPriority w:val="1"/>
    <w:qFormat/>
    <w:pPr>
      <w:spacing w:before="80" w:line="240" w:lineRule="auto"/>
    </w:pPr>
  </w:style>
  <w:style w:type="character" w:customStyle="1" w:styleId="DatoTegn">
    <w:name w:val="Dato Tegn"/>
    <w:basedOn w:val="Standardskriftforavsnitt"/>
    <w:link w:val="Dato"/>
    <w:uiPriority w:val="1"/>
    <w:rPr>
      <w:spacing w:val="4"/>
      <w:sz w:val="22"/>
      <w:szCs w:val="20"/>
    </w:rPr>
  </w:style>
  <w:style w:type="paragraph" w:styleId="Topptekst">
    <w:name w:val="header"/>
    <w:basedOn w:val="Normal"/>
    <w:link w:val="TopptekstTegn"/>
    <w:uiPriority w:val="99"/>
    <w:unhideWhenUsed/>
    <w:pPr>
      <w:tabs>
        <w:tab w:val="center" w:pos="4680"/>
        <w:tab w:val="right" w:pos="9360"/>
      </w:tabs>
      <w:spacing w:before="0" w:after="360"/>
      <w:contextualSpacing/>
    </w:pPr>
  </w:style>
  <w:style w:type="character" w:customStyle="1" w:styleId="TopptekstTegn">
    <w:name w:val="Topptekst Tegn"/>
    <w:basedOn w:val="Standardskriftforavsnitt"/>
    <w:link w:val="Topptekst"/>
    <w:uiPriority w:val="99"/>
    <w:rPr>
      <w:spacing w:val="4"/>
      <w:sz w:val="22"/>
      <w:szCs w:val="20"/>
    </w:rPr>
  </w:style>
  <w:style w:type="character" w:styleId="Plassholdertekst">
    <w:name w:val="Placeholder Text"/>
    <w:basedOn w:val="Standardskriftforavsnitt"/>
    <w:uiPriority w:val="99"/>
    <w:semiHidden/>
    <w:rsid w:val="00FC288B"/>
    <w:rPr>
      <w:color w:val="404040" w:themeColor="text1" w:themeTint="BF"/>
      <w:sz w:val="22"/>
    </w:rPr>
  </w:style>
  <w:style w:type="paragraph" w:styleId="Nummerertliste">
    <w:name w:val="List Number"/>
    <w:basedOn w:val="Normal"/>
    <w:next w:val="Normal"/>
    <w:uiPriority w:val="1"/>
    <w:qFormat/>
    <w:pPr>
      <w:numPr>
        <w:numId w:val="1"/>
      </w:numPr>
      <w:spacing w:before="240" w:after="120"/>
      <w:contextualSpacing/>
    </w:pPr>
    <w:rPr>
      <w:b/>
      <w:bCs/>
    </w:rPr>
  </w:style>
  <w:style w:type="paragraph" w:styleId="Ingenmellomrom">
    <w:name w:val="No Spacing"/>
    <w:uiPriority w:val="1"/>
    <w:unhideWhenUsed/>
    <w:qFormat/>
    <w:pPr>
      <w:spacing w:after="0"/>
    </w:pPr>
    <w:rPr>
      <w:spacing w:val="4"/>
      <w:szCs w:val="20"/>
    </w:rPr>
  </w:style>
  <w:style w:type="paragraph" w:styleId="Bobletekst">
    <w:name w:val="Balloon Text"/>
    <w:basedOn w:val="Normal"/>
    <w:link w:val="BobletekstTegn"/>
    <w:uiPriority w:val="99"/>
    <w:semiHidden/>
    <w:unhideWhenUsed/>
    <w:rsid w:val="00D03E76"/>
    <w:pPr>
      <w:spacing w:before="0" w:after="0" w:line="240" w:lineRule="auto"/>
    </w:pPr>
    <w:rPr>
      <w:rFonts w:ascii="Segoe UI" w:hAnsi="Segoe UI" w:cs="Segoe UI"/>
      <w:szCs w:val="18"/>
    </w:rPr>
  </w:style>
  <w:style w:type="character" w:customStyle="1" w:styleId="BobletekstTegn">
    <w:name w:val="Bobletekst Tegn"/>
    <w:basedOn w:val="Standardskriftforavsnitt"/>
    <w:link w:val="Bobletekst"/>
    <w:uiPriority w:val="99"/>
    <w:semiHidden/>
    <w:rsid w:val="00D03E76"/>
    <w:rPr>
      <w:rFonts w:ascii="Segoe UI" w:hAnsi="Segoe UI" w:cs="Segoe UI"/>
      <w:spacing w:val="4"/>
      <w:sz w:val="22"/>
      <w:szCs w:val="18"/>
    </w:rPr>
  </w:style>
  <w:style w:type="paragraph" w:styleId="Bibliografi">
    <w:name w:val="Bibliography"/>
    <w:basedOn w:val="Normal"/>
    <w:next w:val="Normal"/>
    <w:uiPriority w:val="37"/>
    <w:semiHidden/>
    <w:unhideWhenUsed/>
    <w:rsid w:val="00D03E76"/>
  </w:style>
  <w:style w:type="paragraph" w:styleId="Blokkteks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rdtekst">
    <w:name w:val="Body Text"/>
    <w:basedOn w:val="Normal"/>
    <w:link w:val="BrdtekstTegn"/>
    <w:uiPriority w:val="99"/>
    <w:semiHidden/>
    <w:unhideWhenUsed/>
    <w:rsid w:val="00D03E76"/>
    <w:pPr>
      <w:spacing w:after="120"/>
    </w:pPr>
  </w:style>
  <w:style w:type="character" w:customStyle="1" w:styleId="BrdtekstTegn">
    <w:name w:val="Brødtekst Tegn"/>
    <w:basedOn w:val="Standardskriftforavsnitt"/>
    <w:link w:val="Brdtekst"/>
    <w:uiPriority w:val="99"/>
    <w:semiHidden/>
    <w:rsid w:val="00D03E76"/>
    <w:rPr>
      <w:spacing w:val="4"/>
      <w:sz w:val="22"/>
      <w:szCs w:val="20"/>
    </w:rPr>
  </w:style>
  <w:style w:type="paragraph" w:styleId="Brdtekst2">
    <w:name w:val="Body Text 2"/>
    <w:basedOn w:val="Normal"/>
    <w:link w:val="Brdtekst2Tegn"/>
    <w:uiPriority w:val="99"/>
    <w:semiHidden/>
    <w:unhideWhenUsed/>
    <w:rsid w:val="00D03E76"/>
    <w:pPr>
      <w:spacing w:after="120" w:line="480" w:lineRule="auto"/>
    </w:pPr>
  </w:style>
  <w:style w:type="character" w:customStyle="1" w:styleId="Brdtekst2Tegn">
    <w:name w:val="Brødtekst 2 Tegn"/>
    <w:basedOn w:val="Standardskriftforavsnitt"/>
    <w:link w:val="Brdtekst2"/>
    <w:uiPriority w:val="99"/>
    <w:semiHidden/>
    <w:rsid w:val="00D03E76"/>
    <w:rPr>
      <w:spacing w:val="4"/>
      <w:sz w:val="22"/>
      <w:szCs w:val="20"/>
    </w:rPr>
  </w:style>
  <w:style w:type="paragraph" w:styleId="Brdtekst3">
    <w:name w:val="Body Text 3"/>
    <w:basedOn w:val="Normal"/>
    <w:link w:val="Brdtekst3Tegn"/>
    <w:uiPriority w:val="99"/>
    <w:semiHidden/>
    <w:unhideWhenUsed/>
    <w:rsid w:val="00D03E76"/>
    <w:pPr>
      <w:spacing w:after="120"/>
    </w:pPr>
    <w:rPr>
      <w:szCs w:val="16"/>
    </w:rPr>
  </w:style>
  <w:style w:type="character" w:customStyle="1" w:styleId="Brdtekst3Tegn">
    <w:name w:val="Brødtekst 3 Tegn"/>
    <w:basedOn w:val="Standardskriftforavsnitt"/>
    <w:link w:val="Brdtekst3"/>
    <w:uiPriority w:val="99"/>
    <w:semiHidden/>
    <w:rsid w:val="00D03E76"/>
    <w:rPr>
      <w:spacing w:val="4"/>
      <w:sz w:val="22"/>
      <w:szCs w:val="16"/>
    </w:rPr>
  </w:style>
  <w:style w:type="paragraph" w:styleId="Brdtekst-frsteinnrykk">
    <w:name w:val="Body Text First Indent"/>
    <w:basedOn w:val="Brdtekst"/>
    <w:link w:val="Brdtekst-frsteinnrykkTegn"/>
    <w:uiPriority w:val="99"/>
    <w:semiHidden/>
    <w:unhideWhenUsed/>
    <w:rsid w:val="00D03E76"/>
    <w:pPr>
      <w:spacing w:after="240"/>
      <w:ind w:firstLine="360"/>
    </w:pPr>
  </w:style>
  <w:style w:type="character" w:customStyle="1" w:styleId="Brdtekst-frsteinnrykkTegn">
    <w:name w:val="Brødtekst - første innrykk Tegn"/>
    <w:basedOn w:val="BrdtekstTegn"/>
    <w:link w:val="Brdtekst-frsteinnrykk"/>
    <w:uiPriority w:val="99"/>
    <w:semiHidden/>
    <w:rsid w:val="00D03E76"/>
    <w:rPr>
      <w:spacing w:val="4"/>
      <w:sz w:val="22"/>
      <w:szCs w:val="20"/>
    </w:rPr>
  </w:style>
  <w:style w:type="paragraph" w:styleId="Brdtekstinnrykk">
    <w:name w:val="Body Text Indent"/>
    <w:basedOn w:val="Normal"/>
    <w:link w:val="BrdtekstinnrykkTegn"/>
    <w:uiPriority w:val="99"/>
    <w:semiHidden/>
    <w:unhideWhenUsed/>
    <w:rsid w:val="00D03E76"/>
    <w:pPr>
      <w:spacing w:after="120"/>
      <w:ind w:left="283"/>
    </w:pPr>
  </w:style>
  <w:style w:type="character" w:customStyle="1" w:styleId="BrdtekstinnrykkTegn">
    <w:name w:val="Brødtekstinnrykk Tegn"/>
    <w:basedOn w:val="Standardskriftforavsnitt"/>
    <w:link w:val="Brdtekstinnrykk"/>
    <w:uiPriority w:val="99"/>
    <w:semiHidden/>
    <w:rsid w:val="00D03E76"/>
    <w:rPr>
      <w:spacing w:val="4"/>
      <w:sz w:val="22"/>
      <w:szCs w:val="20"/>
    </w:rPr>
  </w:style>
  <w:style w:type="paragraph" w:styleId="Brdtekst-frsteinnrykk2">
    <w:name w:val="Body Text First Indent 2"/>
    <w:basedOn w:val="Brdtekstinnrykk"/>
    <w:link w:val="Brdtekst-frsteinnrykk2Tegn"/>
    <w:uiPriority w:val="99"/>
    <w:semiHidden/>
    <w:unhideWhenUsed/>
    <w:rsid w:val="00D03E76"/>
    <w:pPr>
      <w:spacing w:after="240"/>
      <w:ind w:left="360" w:firstLine="360"/>
    </w:pPr>
  </w:style>
  <w:style w:type="character" w:customStyle="1" w:styleId="Brdtekst-frsteinnrykk2Tegn">
    <w:name w:val="Brødtekst - første innrykk 2 Tegn"/>
    <w:basedOn w:val="BrdtekstinnrykkTegn"/>
    <w:link w:val="Brdtekst-frsteinnrykk2"/>
    <w:uiPriority w:val="99"/>
    <w:semiHidden/>
    <w:rsid w:val="00D03E76"/>
    <w:rPr>
      <w:spacing w:val="4"/>
      <w:sz w:val="22"/>
      <w:szCs w:val="20"/>
    </w:rPr>
  </w:style>
  <w:style w:type="paragraph" w:styleId="Brdtekstinnrykk2">
    <w:name w:val="Body Text Indent 2"/>
    <w:basedOn w:val="Normal"/>
    <w:link w:val="Brdtekstinnrykk2Tegn"/>
    <w:uiPriority w:val="99"/>
    <w:semiHidden/>
    <w:unhideWhenUsed/>
    <w:rsid w:val="00D03E76"/>
    <w:pPr>
      <w:spacing w:after="120" w:line="480" w:lineRule="auto"/>
      <w:ind w:left="283"/>
    </w:pPr>
  </w:style>
  <w:style w:type="character" w:customStyle="1" w:styleId="Brdtekstinnrykk2Tegn">
    <w:name w:val="Brødtekstinnrykk 2 Tegn"/>
    <w:basedOn w:val="Standardskriftforavsnitt"/>
    <w:link w:val="Brdtekstinnrykk2"/>
    <w:uiPriority w:val="99"/>
    <w:semiHidden/>
    <w:rsid w:val="00D03E76"/>
    <w:rPr>
      <w:spacing w:val="4"/>
      <w:sz w:val="22"/>
      <w:szCs w:val="20"/>
    </w:rPr>
  </w:style>
  <w:style w:type="paragraph" w:styleId="Brdtekstinnrykk3">
    <w:name w:val="Body Text Indent 3"/>
    <w:basedOn w:val="Normal"/>
    <w:link w:val="Brdtekstinnrykk3Tegn"/>
    <w:uiPriority w:val="99"/>
    <w:semiHidden/>
    <w:unhideWhenUsed/>
    <w:rsid w:val="00D03E76"/>
    <w:pPr>
      <w:spacing w:after="120"/>
      <w:ind w:left="283"/>
    </w:pPr>
    <w:rPr>
      <w:szCs w:val="16"/>
    </w:rPr>
  </w:style>
  <w:style w:type="character" w:customStyle="1" w:styleId="Brdtekstinnrykk3Tegn">
    <w:name w:val="Brødtekstinnrykk 3 Tegn"/>
    <w:basedOn w:val="Standardskriftforavsnitt"/>
    <w:link w:val="Brdtekstinnrykk3"/>
    <w:uiPriority w:val="99"/>
    <w:semiHidden/>
    <w:rsid w:val="00D03E76"/>
    <w:rPr>
      <w:spacing w:val="4"/>
      <w:sz w:val="22"/>
      <w:szCs w:val="16"/>
    </w:rPr>
  </w:style>
  <w:style w:type="character" w:styleId="Boktittel">
    <w:name w:val="Book Title"/>
    <w:basedOn w:val="Standardskriftforavsnitt"/>
    <w:uiPriority w:val="33"/>
    <w:semiHidden/>
    <w:unhideWhenUsed/>
    <w:qFormat/>
    <w:rsid w:val="00D03E76"/>
    <w:rPr>
      <w:b/>
      <w:bCs/>
      <w:i/>
      <w:iCs/>
      <w:spacing w:val="5"/>
      <w:sz w:val="22"/>
    </w:rPr>
  </w:style>
  <w:style w:type="paragraph" w:styleId="Bildetekst">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Hilsen">
    <w:name w:val="Closing"/>
    <w:basedOn w:val="Normal"/>
    <w:link w:val="HilsenTegn"/>
    <w:uiPriority w:val="1"/>
    <w:semiHidden/>
    <w:unhideWhenUsed/>
    <w:qFormat/>
    <w:rsid w:val="00D03E76"/>
    <w:pPr>
      <w:spacing w:before="0" w:after="0" w:line="240" w:lineRule="auto"/>
      <w:ind w:left="4252"/>
    </w:pPr>
  </w:style>
  <w:style w:type="character" w:customStyle="1" w:styleId="HilsenTegn">
    <w:name w:val="Hilsen Tegn"/>
    <w:basedOn w:val="Standardskriftforavsnitt"/>
    <w:link w:val="Hilsen"/>
    <w:uiPriority w:val="1"/>
    <w:semiHidden/>
    <w:rsid w:val="00D03E76"/>
    <w:rPr>
      <w:spacing w:val="4"/>
      <w:sz w:val="22"/>
      <w:szCs w:val="20"/>
    </w:rPr>
  </w:style>
  <w:style w:type="table" w:styleId="Fargeriktrutenett">
    <w:name w:val="Colorful Grid"/>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gerikliste">
    <w:name w:val="Colorful List"/>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skyggelegging">
    <w:name w:val="Colorful Shading"/>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erknadsreferanse">
    <w:name w:val="annotation reference"/>
    <w:basedOn w:val="Standardskriftforavsnitt"/>
    <w:uiPriority w:val="99"/>
    <w:semiHidden/>
    <w:unhideWhenUsed/>
    <w:rsid w:val="00D03E76"/>
    <w:rPr>
      <w:sz w:val="22"/>
      <w:szCs w:val="16"/>
    </w:rPr>
  </w:style>
  <w:style w:type="paragraph" w:styleId="Merknadstekst">
    <w:name w:val="annotation text"/>
    <w:basedOn w:val="Normal"/>
    <w:link w:val="MerknadstekstTegn"/>
    <w:uiPriority w:val="99"/>
    <w:semiHidden/>
    <w:unhideWhenUsed/>
    <w:rsid w:val="00D03E76"/>
    <w:pPr>
      <w:spacing w:line="240" w:lineRule="auto"/>
    </w:pPr>
  </w:style>
  <w:style w:type="character" w:customStyle="1" w:styleId="MerknadstekstTegn">
    <w:name w:val="Merknadstekst Tegn"/>
    <w:basedOn w:val="Standardskriftforavsnitt"/>
    <w:link w:val="Merknadstekst"/>
    <w:uiPriority w:val="99"/>
    <w:semiHidden/>
    <w:rsid w:val="00D03E76"/>
    <w:rPr>
      <w:spacing w:val="4"/>
      <w:sz w:val="22"/>
      <w:szCs w:val="20"/>
    </w:rPr>
  </w:style>
  <w:style w:type="paragraph" w:styleId="Kommentaremne">
    <w:name w:val="annotation subject"/>
    <w:basedOn w:val="Merknadstekst"/>
    <w:next w:val="Merknadstekst"/>
    <w:link w:val="KommentaremneTegn"/>
    <w:uiPriority w:val="99"/>
    <w:semiHidden/>
    <w:unhideWhenUsed/>
    <w:rsid w:val="00D03E76"/>
    <w:rPr>
      <w:b/>
      <w:bCs/>
    </w:rPr>
  </w:style>
  <w:style w:type="character" w:customStyle="1" w:styleId="KommentaremneTegn">
    <w:name w:val="Kommentaremne Tegn"/>
    <w:basedOn w:val="MerknadstekstTegn"/>
    <w:link w:val="Kommentaremne"/>
    <w:uiPriority w:val="99"/>
    <w:semiHidden/>
    <w:rsid w:val="00D03E76"/>
    <w:rPr>
      <w:b/>
      <w:bCs/>
      <w:spacing w:val="4"/>
      <w:sz w:val="22"/>
      <w:szCs w:val="20"/>
    </w:rPr>
  </w:style>
  <w:style w:type="table" w:styleId="Mrkliste">
    <w:name w:val="Dark List"/>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kumentkart">
    <w:name w:val="Document Map"/>
    <w:basedOn w:val="Normal"/>
    <w:link w:val="DokumentkartTegn"/>
    <w:uiPriority w:val="99"/>
    <w:semiHidden/>
    <w:unhideWhenUsed/>
    <w:rsid w:val="00D03E76"/>
    <w:pPr>
      <w:spacing w:before="0" w:after="0" w:line="240" w:lineRule="auto"/>
    </w:pPr>
    <w:rPr>
      <w:rFonts w:ascii="Segoe UI" w:hAnsi="Segoe UI" w:cs="Segoe UI"/>
      <w:szCs w:val="16"/>
    </w:rPr>
  </w:style>
  <w:style w:type="character" w:customStyle="1" w:styleId="DokumentkartTegn">
    <w:name w:val="Dokumentkart Tegn"/>
    <w:basedOn w:val="Standardskriftforavsnitt"/>
    <w:link w:val="Dokumentkart"/>
    <w:uiPriority w:val="99"/>
    <w:semiHidden/>
    <w:rsid w:val="00D03E76"/>
    <w:rPr>
      <w:rFonts w:ascii="Segoe UI" w:hAnsi="Segoe UI" w:cs="Segoe UI"/>
      <w:spacing w:val="4"/>
      <w:sz w:val="22"/>
      <w:szCs w:val="16"/>
    </w:rPr>
  </w:style>
  <w:style w:type="paragraph" w:styleId="E-postsignatur">
    <w:name w:val="E-mail Signature"/>
    <w:basedOn w:val="Normal"/>
    <w:link w:val="E-postsignaturTegn"/>
    <w:uiPriority w:val="99"/>
    <w:semiHidden/>
    <w:unhideWhenUsed/>
    <w:rsid w:val="00D03E76"/>
    <w:pPr>
      <w:spacing w:before="0" w:after="0" w:line="240" w:lineRule="auto"/>
    </w:pPr>
  </w:style>
  <w:style w:type="character" w:customStyle="1" w:styleId="E-postsignaturTegn">
    <w:name w:val="E-postsignatur Tegn"/>
    <w:basedOn w:val="Standardskriftforavsnitt"/>
    <w:link w:val="E-postsignatur"/>
    <w:uiPriority w:val="99"/>
    <w:semiHidden/>
    <w:rsid w:val="00D03E76"/>
    <w:rPr>
      <w:spacing w:val="4"/>
      <w:sz w:val="22"/>
      <w:szCs w:val="20"/>
    </w:rPr>
  </w:style>
  <w:style w:type="character" w:styleId="Utheving">
    <w:name w:val="Emphasis"/>
    <w:basedOn w:val="Standardskriftforavsnitt"/>
    <w:uiPriority w:val="1"/>
    <w:semiHidden/>
    <w:unhideWhenUsed/>
    <w:rsid w:val="00D03E76"/>
    <w:rPr>
      <w:i/>
      <w:iCs/>
      <w:sz w:val="22"/>
    </w:rPr>
  </w:style>
  <w:style w:type="character" w:styleId="Sluttnotereferanse">
    <w:name w:val="endnote reference"/>
    <w:basedOn w:val="Standardskriftforavsnitt"/>
    <w:uiPriority w:val="99"/>
    <w:semiHidden/>
    <w:unhideWhenUsed/>
    <w:rsid w:val="00D03E76"/>
    <w:rPr>
      <w:sz w:val="22"/>
      <w:vertAlign w:val="superscript"/>
    </w:rPr>
  </w:style>
  <w:style w:type="paragraph" w:styleId="Sluttnotetekst">
    <w:name w:val="endnote text"/>
    <w:basedOn w:val="Normal"/>
    <w:link w:val="SluttnotetekstTegn"/>
    <w:uiPriority w:val="99"/>
    <w:semiHidden/>
    <w:unhideWhenUsed/>
    <w:rsid w:val="00D03E76"/>
    <w:pPr>
      <w:spacing w:before="0" w:after="0" w:line="240" w:lineRule="auto"/>
    </w:pPr>
  </w:style>
  <w:style w:type="character" w:customStyle="1" w:styleId="SluttnotetekstTegn">
    <w:name w:val="Sluttnotetekst Tegn"/>
    <w:basedOn w:val="Standardskriftforavsnitt"/>
    <w:link w:val="Sluttnotetekst"/>
    <w:uiPriority w:val="99"/>
    <w:semiHidden/>
    <w:rsid w:val="00D03E76"/>
    <w:rPr>
      <w:spacing w:val="4"/>
      <w:sz w:val="22"/>
      <w:szCs w:val="20"/>
    </w:rPr>
  </w:style>
  <w:style w:type="paragraph" w:styleId="Konvoluttadresse">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vsenderadresse">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ulgthyperkobling">
    <w:name w:val="FollowedHyperlink"/>
    <w:basedOn w:val="Standardskriftforavsnitt"/>
    <w:uiPriority w:val="99"/>
    <w:semiHidden/>
    <w:unhideWhenUsed/>
    <w:rsid w:val="00D03E76"/>
    <w:rPr>
      <w:color w:val="800080" w:themeColor="followedHyperlink"/>
      <w:sz w:val="22"/>
      <w:u w:val="single"/>
    </w:rPr>
  </w:style>
  <w:style w:type="paragraph" w:styleId="Bunntekst">
    <w:name w:val="footer"/>
    <w:basedOn w:val="Normal"/>
    <w:link w:val="BunntekstTegn"/>
    <w:uiPriority w:val="99"/>
    <w:unhideWhenUsed/>
    <w:rsid w:val="00D03E76"/>
    <w:pPr>
      <w:tabs>
        <w:tab w:val="center" w:pos="4513"/>
        <w:tab w:val="right" w:pos="9026"/>
      </w:tabs>
      <w:spacing w:before="0" w:after="0" w:line="240" w:lineRule="auto"/>
    </w:pPr>
  </w:style>
  <w:style w:type="character" w:customStyle="1" w:styleId="BunntekstTegn">
    <w:name w:val="Bunntekst Tegn"/>
    <w:basedOn w:val="Standardskriftforavsnitt"/>
    <w:link w:val="Bunntekst"/>
    <w:uiPriority w:val="99"/>
    <w:rsid w:val="00D03E76"/>
    <w:rPr>
      <w:spacing w:val="4"/>
      <w:sz w:val="22"/>
      <w:szCs w:val="20"/>
    </w:rPr>
  </w:style>
  <w:style w:type="character" w:styleId="Fotnotereferanse">
    <w:name w:val="footnote reference"/>
    <w:basedOn w:val="Standardskriftforavsnitt"/>
    <w:uiPriority w:val="99"/>
    <w:semiHidden/>
    <w:unhideWhenUsed/>
    <w:rsid w:val="00D03E76"/>
    <w:rPr>
      <w:sz w:val="22"/>
      <w:vertAlign w:val="superscript"/>
    </w:rPr>
  </w:style>
  <w:style w:type="paragraph" w:styleId="Fotnotetekst">
    <w:name w:val="footnote text"/>
    <w:basedOn w:val="Normal"/>
    <w:link w:val="FotnotetekstTegn"/>
    <w:uiPriority w:val="99"/>
    <w:semiHidden/>
    <w:unhideWhenUsed/>
    <w:rsid w:val="00D03E76"/>
    <w:pPr>
      <w:spacing w:before="0" w:after="0" w:line="240" w:lineRule="auto"/>
    </w:pPr>
  </w:style>
  <w:style w:type="character" w:customStyle="1" w:styleId="FotnotetekstTegn">
    <w:name w:val="Fotnotetekst Tegn"/>
    <w:basedOn w:val="Standardskriftforavsnitt"/>
    <w:link w:val="Fotnotetekst"/>
    <w:uiPriority w:val="99"/>
    <w:semiHidden/>
    <w:rsid w:val="00D03E76"/>
    <w:rPr>
      <w:spacing w:val="4"/>
      <w:sz w:val="22"/>
      <w:szCs w:val="20"/>
    </w:rPr>
  </w:style>
  <w:style w:type="table" w:styleId="Rutenettabell1lys">
    <w:name w:val="Grid Table 1 Light"/>
    <w:basedOn w:val="Vanligtabel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1lysuthevingsfarge1">
    <w:name w:val="Grid Table 1 Light Accent 1"/>
    <w:basedOn w:val="Vanligtabel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tenettabell1lysuthevingsfarge2">
    <w:name w:val="Grid Table 1 Light Accent 2"/>
    <w:basedOn w:val="Vanligtabel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utenettabell1lysuthevingsfarge3">
    <w:name w:val="Grid Table 1 Light Accent 3"/>
    <w:basedOn w:val="Vanligtabel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utenettabell1lysuthevingsfarge4">
    <w:name w:val="Grid Table 1 Light Accent 4"/>
    <w:basedOn w:val="Vanligtabel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utenettabell1lysuthevingsfarge5">
    <w:name w:val="Grid Table 1 Light Accent 5"/>
    <w:basedOn w:val="Vanligtabel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utenettabell1lysuthevingsfarge6">
    <w:name w:val="Grid Table 1 Light Accent 6"/>
    <w:basedOn w:val="Vanligtabel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utenettabell2">
    <w:name w:val="Grid Table 2"/>
    <w:basedOn w:val="Vanligtabel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2uthevingsfarge1">
    <w:name w:val="Grid Table 2 Accent 1"/>
    <w:basedOn w:val="Vanligtabel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2uthevingsfarge2">
    <w:name w:val="Grid Table 2 Accent 2"/>
    <w:basedOn w:val="Vanligtabel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2uthevingsfarge3">
    <w:name w:val="Grid Table 2 Accent 3"/>
    <w:basedOn w:val="Vanligtabel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2uthevingsfarge4">
    <w:name w:val="Grid Table 2 Accent 4"/>
    <w:basedOn w:val="Vanligtabel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2uthevingsfarge5">
    <w:name w:val="Grid Table 2 Accent 5"/>
    <w:basedOn w:val="Vanligtabel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2uthevingsfarge6">
    <w:name w:val="Grid Table 2 Accent 6"/>
    <w:basedOn w:val="Vanligtabel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3">
    <w:name w:val="Grid Table 3"/>
    <w:basedOn w:val="Vanligtabel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3uthevingsfarge1">
    <w:name w:val="Grid Table 3 Accent 1"/>
    <w:basedOn w:val="Vanligtabel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3uthevingsfarge2">
    <w:name w:val="Grid Table 3 Accent 2"/>
    <w:basedOn w:val="Vanligtabel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3uthevingsfarge3">
    <w:name w:val="Grid Table 3 Accent 3"/>
    <w:basedOn w:val="Vanligtabel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3uthevingsfarge4">
    <w:name w:val="Grid Table 3 Accent 4"/>
    <w:basedOn w:val="Vanligtabel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3uthevingsfarge5">
    <w:name w:val="Grid Table 3 Accent 5"/>
    <w:basedOn w:val="Vanligtabel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3uthevingsfarge6">
    <w:name w:val="Grid Table 3 Accent 6"/>
    <w:basedOn w:val="Vanligtabel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utenettabell4">
    <w:name w:val="Grid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4uthevingsfarge1">
    <w:name w:val="Grid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4uthevingsfarge2">
    <w:name w:val="Grid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4uthevingsfarge3">
    <w:name w:val="Grid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4uthevingsfarge4">
    <w:name w:val="Grid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4uthevingsfarge5">
    <w:name w:val="Grid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4uthevingsfarge6">
    <w:name w:val="Grid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5mrk">
    <w:name w:val="Grid Table 5 Dark"/>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enettabell5mrkuthevingsfarge1">
    <w:name w:val="Grid Table 5 Dark Accent 1"/>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utenettabell5mrkuthevingsfarge2">
    <w:name w:val="Grid Table 5 Dark Accent 2"/>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utenettabell5mrkuthevingsfarge3">
    <w:name w:val="Grid Table 5 Dark Accent 3"/>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utenettabell5mrkuthevingsfarge4">
    <w:name w:val="Grid Table 5 Dark Accent 4"/>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utenettabell5mrkuthevingsfarge5">
    <w:name w:val="Grid Table 5 Dark Accent 5"/>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utenettabell5mrkuthevingsfarge6">
    <w:name w:val="Grid Table 5 Dark Accent 6"/>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utenettabell6fargerik">
    <w:name w:val="Grid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6fargerikuthevingsfarge1">
    <w:name w:val="Grid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6fargerikuthevingsfarge2">
    <w:name w:val="Grid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6fargerikuthevingsfarge3">
    <w:name w:val="Grid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6fargerikuthevingsfarge4">
    <w:name w:val="Grid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6fargerikuthevingsfarge5">
    <w:name w:val="Grid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6fargerikuthevingsfarge6">
    <w:name w:val="Grid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7fargerik">
    <w:name w:val="Grid Table 7 Colorful"/>
    <w:basedOn w:val="Vanligtabel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7fargerikuthevingsfarge1">
    <w:name w:val="Grid Table 7 Colorful Accent 1"/>
    <w:basedOn w:val="Vanligtabel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7fargerikuthevingsfarge2">
    <w:name w:val="Grid Table 7 Colorful Accent 2"/>
    <w:basedOn w:val="Vanligtabel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7fargerikuthevingsfarge3">
    <w:name w:val="Grid Table 7 Colorful Accent 3"/>
    <w:basedOn w:val="Vanligtabel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7fargerikuthevingsfarge4">
    <w:name w:val="Grid Table 7 Colorful Accent 4"/>
    <w:basedOn w:val="Vanligtabel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7fargerikuthevingsfarge5">
    <w:name w:val="Grid Table 7 Colorful Accent 5"/>
    <w:basedOn w:val="Vanligtabel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7fargerikuthevingsfarge6">
    <w:name w:val="Grid Table 7 Colorful Accent 6"/>
    <w:basedOn w:val="Vanligtabel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mneknagg">
    <w:name w:val="Hashtag"/>
    <w:basedOn w:val="Standardskriftforavsnitt"/>
    <w:uiPriority w:val="99"/>
    <w:semiHidden/>
    <w:unhideWhenUsed/>
    <w:rsid w:val="00D03E76"/>
    <w:rPr>
      <w:color w:val="2B579A"/>
      <w:sz w:val="22"/>
      <w:shd w:val="clear" w:color="auto" w:fill="E6E6E6"/>
    </w:rPr>
  </w:style>
  <w:style w:type="character" w:customStyle="1" w:styleId="Overskrift4Tegn">
    <w:name w:val="Overskrift 4 Tegn"/>
    <w:basedOn w:val="Standardskriftforavsnitt"/>
    <w:link w:val="Overskrift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Overskrift5Tegn">
    <w:name w:val="Overskrift 5 Tegn"/>
    <w:basedOn w:val="Standardskriftforavsnitt"/>
    <w:link w:val="Overskrift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Overskrift6Tegn">
    <w:name w:val="Overskrift 6 Tegn"/>
    <w:basedOn w:val="Standardskriftforavsnitt"/>
    <w:link w:val="Overskrift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Overskrift7Tegn">
    <w:name w:val="Overskrift 7 Tegn"/>
    <w:basedOn w:val="Standardskriftforavsnitt"/>
    <w:link w:val="Overskrift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Overskrift8Tegn">
    <w:name w:val="Overskrift 8 Tegn"/>
    <w:basedOn w:val="Standardskriftforavsnitt"/>
    <w:link w:val="Overskrift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Overskrift9Tegn">
    <w:name w:val="Overskrift 9 Tegn"/>
    <w:basedOn w:val="Standardskriftforavsnitt"/>
    <w:link w:val="Overskrift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kronym">
    <w:name w:val="HTML Acronym"/>
    <w:basedOn w:val="Standardskriftforavsnitt"/>
    <w:uiPriority w:val="99"/>
    <w:semiHidden/>
    <w:unhideWhenUsed/>
    <w:rsid w:val="00D03E76"/>
    <w:rPr>
      <w:sz w:val="22"/>
    </w:rPr>
  </w:style>
  <w:style w:type="paragraph" w:styleId="HTML-adresse">
    <w:name w:val="HTML Address"/>
    <w:basedOn w:val="Normal"/>
    <w:link w:val="HTML-adresseTegn"/>
    <w:uiPriority w:val="99"/>
    <w:semiHidden/>
    <w:unhideWhenUsed/>
    <w:rsid w:val="00D03E76"/>
    <w:pPr>
      <w:spacing w:before="0" w:after="0" w:line="240" w:lineRule="auto"/>
    </w:pPr>
    <w:rPr>
      <w:i/>
      <w:iCs/>
    </w:rPr>
  </w:style>
  <w:style w:type="character" w:customStyle="1" w:styleId="HTML-adresseTegn">
    <w:name w:val="HTML-adresse Tegn"/>
    <w:basedOn w:val="Standardskriftforavsnitt"/>
    <w:link w:val="HTML-adresse"/>
    <w:uiPriority w:val="99"/>
    <w:semiHidden/>
    <w:rsid w:val="00D03E76"/>
    <w:rPr>
      <w:i/>
      <w:iCs/>
      <w:spacing w:val="4"/>
      <w:sz w:val="22"/>
      <w:szCs w:val="20"/>
    </w:rPr>
  </w:style>
  <w:style w:type="character" w:styleId="HTML-sitat">
    <w:name w:val="HTML Cite"/>
    <w:basedOn w:val="Standardskriftforavsnitt"/>
    <w:uiPriority w:val="99"/>
    <w:semiHidden/>
    <w:unhideWhenUsed/>
    <w:rsid w:val="00D03E76"/>
    <w:rPr>
      <w:i/>
      <w:iCs/>
      <w:sz w:val="22"/>
    </w:rPr>
  </w:style>
  <w:style w:type="character" w:styleId="HTML-kode">
    <w:name w:val="HTML Code"/>
    <w:basedOn w:val="Standardskriftforavsnitt"/>
    <w:uiPriority w:val="99"/>
    <w:semiHidden/>
    <w:unhideWhenUsed/>
    <w:rsid w:val="00D03E76"/>
    <w:rPr>
      <w:rFonts w:ascii="Consolas" w:hAnsi="Consolas"/>
      <w:sz w:val="22"/>
      <w:szCs w:val="20"/>
    </w:rPr>
  </w:style>
  <w:style w:type="character" w:styleId="HTML-definisjon">
    <w:name w:val="HTML Definition"/>
    <w:basedOn w:val="Standardskriftforavsnitt"/>
    <w:uiPriority w:val="99"/>
    <w:semiHidden/>
    <w:unhideWhenUsed/>
    <w:rsid w:val="00D03E76"/>
    <w:rPr>
      <w:i/>
      <w:iCs/>
      <w:sz w:val="22"/>
    </w:rPr>
  </w:style>
  <w:style w:type="character" w:styleId="HTML-tastatur">
    <w:name w:val="HTML Keyboard"/>
    <w:basedOn w:val="Standardskriftforavsnitt"/>
    <w:uiPriority w:val="99"/>
    <w:semiHidden/>
    <w:unhideWhenUsed/>
    <w:rsid w:val="00D03E76"/>
    <w:rPr>
      <w:rFonts w:ascii="Consolas" w:hAnsi="Consolas"/>
      <w:sz w:val="22"/>
      <w:szCs w:val="20"/>
    </w:rPr>
  </w:style>
  <w:style w:type="paragraph" w:styleId="HTML-forhndsformatert">
    <w:name w:val="HTML Preformatted"/>
    <w:basedOn w:val="Normal"/>
    <w:link w:val="HTML-forhndsformatertTegn"/>
    <w:uiPriority w:val="99"/>
    <w:semiHidden/>
    <w:unhideWhenUsed/>
    <w:rsid w:val="00D03E76"/>
    <w:pPr>
      <w:spacing w:before="0" w:after="0" w:line="240" w:lineRule="auto"/>
    </w:pPr>
    <w:rPr>
      <w:rFonts w:ascii="Consolas" w:hAnsi="Consolas"/>
    </w:rPr>
  </w:style>
  <w:style w:type="character" w:customStyle="1" w:styleId="HTML-forhndsformatertTegn">
    <w:name w:val="HTML-forhåndsformatert Tegn"/>
    <w:basedOn w:val="Standardskriftforavsnitt"/>
    <w:link w:val="HTML-forhndsformatert"/>
    <w:uiPriority w:val="99"/>
    <w:semiHidden/>
    <w:rsid w:val="00D03E76"/>
    <w:rPr>
      <w:rFonts w:ascii="Consolas" w:hAnsi="Consolas"/>
      <w:spacing w:val="4"/>
      <w:sz w:val="22"/>
      <w:szCs w:val="20"/>
    </w:rPr>
  </w:style>
  <w:style w:type="character" w:styleId="HTML-eksempel">
    <w:name w:val="HTML Sample"/>
    <w:basedOn w:val="Standardskriftforavsnitt"/>
    <w:uiPriority w:val="99"/>
    <w:semiHidden/>
    <w:unhideWhenUsed/>
    <w:rsid w:val="00D03E76"/>
    <w:rPr>
      <w:rFonts w:ascii="Consolas" w:hAnsi="Consolas"/>
      <w:sz w:val="24"/>
      <w:szCs w:val="24"/>
    </w:rPr>
  </w:style>
  <w:style w:type="character" w:styleId="HTML-skrivemaskin">
    <w:name w:val="HTML Typewriter"/>
    <w:basedOn w:val="Standardskriftforavsnitt"/>
    <w:uiPriority w:val="99"/>
    <w:semiHidden/>
    <w:unhideWhenUsed/>
    <w:rsid w:val="00D03E76"/>
    <w:rPr>
      <w:rFonts w:ascii="Consolas" w:hAnsi="Consolas"/>
      <w:sz w:val="22"/>
      <w:szCs w:val="20"/>
    </w:rPr>
  </w:style>
  <w:style w:type="character" w:styleId="HTML-variabel">
    <w:name w:val="HTML Variable"/>
    <w:basedOn w:val="Standardskriftforavsnitt"/>
    <w:uiPriority w:val="99"/>
    <w:semiHidden/>
    <w:unhideWhenUsed/>
    <w:rsid w:val="00D03E76"/>
    <w:rPr>
      <w:i/>
      <w:iCs/>
      <w:sz w:val="22"/>
    </w:rPr>
  </w:style>
  <w:style w:type="character" w:styleId="Hyperkobling">
    <w:name w:val="Hyperlink"/>
    <w:basedOn w:val="Standardskriftforavsnitt"/>
    <w:uiPriority w:val="99"/>
    <w:semiHidden/>
    <w:unhideWhenUsed/>
    <w:rsid w:val="00D03E76"/>
    <w:rPr>
      <w:color w:val="0000FF" w:themeColor="hyperlink"/>
      <w:sz w:val="22"/>
      <w:u w:val="single"/>
    </w:rPr>
  </w:style>
  <w:style w:type="paragraph" w:styleId="Indeks1">
    <w:name w:val="index 1"/>
    <w:basedOn w:val="Normal"/>
    <w:next w:val="Normal"/>
    <w:autoRedefine/>
    <w:uiPriority w:val="99"/>
    <w:semiHidden/>
    <w:unhideWhenUsed/>
    <w:rsid w:val="00D03E76"/>
    <w:pPr>
      <w:spacing w:before="0" w:after="0" w:line="240" w:lineRule="auto"/>
      <w:ind w:left="200" w:hanging="200"/>
    </w:pPr>
  </w:style>
  <w:style w:type="paragraph" w:styleId="Indeks2">
    <w:name w:val="index 2"/>
    <w:basedOn w:val="Normal"/>
    <w:next w:val="Normal"/>
    <w:autoRedefine/>
    <w:uiPriority w:val="99"/>
    <w:semiHidden/>
    <w:unhideWhenUsed/>
    <w:rsid w:val="00D03E76"/>
    <w:pPr>
      <w:spacing w:before="0" w:after="0" w:line="240" w:lineRule="auto"/>
      <w:ind w:left="400" w:hanging="200"/>
    </w:pPr>
  </w:style>
  <w:style w:type="paragraph" w:styleId="Indeks3">
    <w:name w:val="index 3"/>
    <w:basedOn w:val="Normal"/>
    <w:next w:val="Normal"/>
    <w:autoRedefine/>
    <w:uiPriority w:val="99"/>
    <w:semiHidden/>
    <w:unhideWhenUsed/>
    <w:rsid w:val="00D03E76"/>
    <w:pPr>
      <w:spacing w:before="0" w:after="0" w:line="240" w:lineRule="auto"/>
      <w:ind w:left="600" w:hanging="200"/>
    </w:pPr>
  </w:style>
  <w:style w:type="paragraph" w:styleId="Indeks4">
    <w:name w:val="index 4"/>
    <w:basedOn w:val="Normal"/>
    <w:next w:val="Normal"/>
    <w:autoRedefine/>
    <w:uiPriority w:val="99"/>
    <w:semiHidden/>
    <w:unhideWhenUsed/>
    <w:rsid w:val="00D03E76"/>
    <w:pPr>
      <w:spacing w:before="0" w:after="0" w:line="240" w:lineRule="auto"/>
      <w:ind w:left="800" w:hanging="200"/>
    </w:pPr>
  </w:style>
  <w:style w:type="paragraph" w:styleId="Indeks5">
    <w:name w:val="index 5"/>
    <w:basedOn w:val="Normal"/>
    <w:next w:val="Normal"/>
    <w:autoRedefine/>
    <w:uiPriority w:val="99"/>
    <w:semiHidden/>
    <w:unhideWhenUsed/>
    <w:rsid w:val="00D03E76"/>
    <w:pPr>
      <w:spacing w:before="0" w:after="0" w:line="240" w:lineRule="auto"/>
      <w:ind w:left="1000" w:hanging="200"/>
    </w:pPr>
  </w:style>
  <w:style w:type="paragraph" w:styleId="Indeks6">
    <w:name w:val="index 6"/>
    <w:basedOn w:val="Normal"/>
    <w:next w:val="Normal"/>
    <w:autoRedefine/>
    <w:uiPriority w:val="99"/>
    <w:semiHidden/>
    <w:unhideWhenUsed/>
    <w:rsid w:val="00D03E76"/>
    <w:pPr>
      <w:spacing w:before="0" w:after="0" w:line="240" w:lineRule="auto"/>
      <w:ind w:left="1200" w:hanging="200"/>
    </w:pPr>
  </w:style>
  <w:style w:type="paragraph" w:styleId="Indeks7">
    <w:name w:val="index 7"/>
    <w:basedOn w:val="Normal"/>
    <w:next w:val="Normal"/>
    <w:autoRedefine/>
    <w:uiPriority w:val="99"/>
    <w:semiHidden/>
    <w:unhideWhenUsed/>
    <w:rsid w:val="00D03E76"/>
    <w:pPr>
      <w:spacing w:before="0" w:after="0" w:line="240" w:lineRule="auto"/>
      <w:ind w:left="1400" w:hanging="200"/>
    </w:pPr>
  </w:style>
  <w:style w:type="paragraph" w:styleId="Indeks8">
    <w:name w:val="index 8"/>
    <w:basedOn w:val="Normal"/>
    <w:next w:val="Normal"/>
    <w:autoRedefine/>
    <w:uiPriority w:val="99"/>
    <w:semiHidden/>
    <w:unhideWhenUsed/>
    <w:rsid w:val="00D03E76"/>
    <w:pPr>
      <w:spacing w:before="0" w:after="0" w:line="240" w:lineRule="auto"/>
      <w:ind w:left="1600" w:hanging="200"/>
    </w:pPr>
  </w:style>
  <w:style w:type="paragraph" w:styleId="Indeks9">
    <w:name w:val="index 9"/>
    <w:basedOn w:val="Normal"/>
    <w:next w:val="Normal"/>
    <w:autoRedefine/>
    <w:uiPriority w:val="99"/>
    <w:semiHidden/>
    <w:unhideWhenUsed/>
    <w:rsid w:val="00D03E76"/>
    <w:pPr>
      <w:spacing w:before="0" w:after="0" w:line="240" w:lineRule="auto"/>
      <w:ind w:left="1800" w:hanging="200"/>
    </w:pPr>
  </w:style>
  <w:style w:type="paragraph" w:styleId="Stikkordregisteroverskrift">
    <w:name w:val="index heading"/>
    <w:basedOn w:val="Normal"/>
    <w:next w:val="Indeks1"/>
    <w:uiPriority w:val="99"/>
    <w:semiHidden/>
    <w:unhideWhenUsed/>
    <w:rsid w:val="00D03E76"/>
    <w:rPr>
      <w:rFonts w:asciiTheme="majorHAnsi" w:eastAsiaTheme="majorEastAsia" w:hAnsiTheme="majorHAnsi" w:cstheme="majorBidi"/>
      <w:b/>
      <w:bCs/>
    </w:rPr>
  </w:style>
  <w:style w:type="character" w:styleId="Sterkutheving">
    <w:name w:val="Intense Emphasis"/>
    <w:basedOn w:val="Standardskriftforavsnitt"/>
    <w:uiPriority w:val="21"/>
    <w:semiHidden/>
    <w:unhideWhenUsed/>
    <w:qFormat/>
    <w:rsid w:val="0010443C"/>
    <w:rPr>
      <w:i/>
      <w:iCs/>
      <w:color w:val="365F91" w:themeColor="accent1" w:themeShade="BF"/>
      <w:sz w:val="22"/>
    </w:rPr>
  </w:style>
  <w:style w:type="paragraph" w:styleId="Sterktsitat">
    <w:name w:val="Intense Quote"/>
    <w:basedOn w:val="Normal"/>
    <w:next w:val="Normal"/>
    <w:link w:val="SterktsitatTegn"/>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erktsitatTegn">
    <w:name w:val="Sterkt sitat Tegn"/>
    <w:basedOn w:val="Standardskriftforavsnitt"/>
    <w:link w:val="Sterktsitat"/>
    <w:uiPriority w:val="30"/>
    <w:semiHidden/>
    <w:rsid w:val="0010443C"/>
    <w:rPr>
      <w:i/>
      <w:iCs/>
      <w:color w:val="365F91" w:themeColor="accent1" w:themeShade="BF"/>
      <w:spacing w:val="4"/>
      <w:sz w:val="22"/>
      <w:szCs w:val="20"/>
    </w:rPr>
  </w:style>
  <w:style w:type="character" w:styleId="Sterkreferanse">
    <w:name w:val="Intense Reference"/>
    <w:basedOn w:val="Standardskriftforavsnitt"/>
    <w:uiPriority w:val="32"/>
    <w:semiHidden/>
    <w:unhideWhenUsed/>
    <w:qFormat/>
    <w:rsid w:val="0010443C"/>
    <w:rPr>
      <w:b/>
      <w:bCs/>
      <w:caps w:val="0"/>
      <w:smallCaps/>
      <w:color w:val="365F91" w:themeColor="accent1" w:themeShade="BF"/>
      <w:spacing w:val="5"/>
      <w:sz w:val="22"/>
    </w:rPr>
  </w:style>
  <w:style w:type="table" w:styleId="Lystrutenett">
    <w:name w:val="Light Grid"/>
    <w:basedOn w:val="Vanligtabel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liste">
    <w:name w:val="Light List"/>
    <w:basedOn w:val="Vanligtabel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skyggelegging">
    <w:name w:val="Light Shading"/>
    <w:basedOn w:val="Vanligtabel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jenummer">
    <w:name w:val="line number"/>
    <w:basedOn w:val="Standardskriftforavsnitt"/>
    <w:uiPriority w:val="99"/>
    <w:semiHidden/>
    <w:unhideWhenUsed/>
    <w:rsid w:val="00D03E76"/>
    <w:rPr>
      <w:sz w:val="22"/>
    </w:rPr>
  </w:style>
  <w:style w:type="paragraph" w:styleId="Liste">
    <w:name w:val="List"/>
    <w:basedOn w:val="Normal"/>
    <w:uiPriority w:val="99"/>
    <w:semiHidden/>
    <w:unhideWhenUsed/>
    <w:rsid w:val="00D03E76"/>
    <w:pPr>
      <w:ind w:left="283" w:hanging="283"/>
      <w:contextualSpacing/>
    </w:pPr>
  </w:style>
  <w:style w:type="paragraph" w:styleId="Liste2">
    <w:name w:val="List 2"/>
    <w:basedOn w:val="Normal"/>
    <w:uiPriority w:val="99"/>
    <w:semiHidden/>
    <w:unhideWhenUsed/>
    <w:rsid w:val="00D03E76"/>
    <w:pPr>
      <w:ind w:left="566" w:hanging="283"/>
      <w:contextualSpacing/>
    </w:pPr>
  </w:style>
  <w:style w:type="paragraph" w:styleId="Liste3">
    <w:name w:val="List 3"/>
    <w:basedOn w:val="Normal"/>
    <w:uiPriority w:val="99"/>
    <w:semiHidden/>
    <w:unhideWhenUsed/>
    <w:rsid w:val="00D03E76"/>
    <w:pPr>
      <w:ind w:left="849" w:hanging="283"/>
      <w:contextualSpacing/>
    </w:pPr>
  </w:style>
  <w:style w:type="paragraph" w:styleId="Liste4">
    <w:name w:val="List 4"/>
    <w:basedOn w:val="Normal"/>
    <w:uiPriority w:val="99"/>
    <w:semiHidden/>
    <w:unhideWhenUsed/>
    <w:rsid w:val="00D03E76"/>
    <w:pPr>
      <w:ind w:left="1132" w:hanging="283"/>
      <w:contextualSpacing/>
    </w:pPr>
  </w:style>
  <w:style w:type="paragraph" w:styleId="Liste5">
    <w:name w:val="List 5"/>
    <w:basedOn w:val="Normal"/>
    <w:uiPriority w:val="99"/>
    <w:semiHidden/>
    <w:unhideWhenUsed/>
    <w:rsid w:val="00D03E76"/>
    <w:pPr>
      <w:ind w:left="1415" w:hanging="283"/>
      <w:contextualSpacing/>
    </w:pPr>
  </w:style>
  <w:style w:type="paragraph" w:styleId="Punktliste">
    <w:name w:val="List Bullet"/>
    <w:basedOn w:val="Normal"/>
    <w:uiPriority w:val="99"/>
    <w:semiHidden/>
    <w:unhideWhenUsed/>
    <w:rsid w:val="00D03E76"/>
    <w:pPr>
      <w:numPr>
        <w:numId w:val="2"/>
      </w:numPr>
      <w:contextualSpacing/>
    </w:pPr>
  </w:style>
  <w:style w:type="paragraph" w:styleId="Punktliste2">
    <w:name w:val="List Bullet 2"/>
    <w:basedOn w:val="Normal"/>
    <w:uiPriority w:val="99"/>
    <w:semiHidden/>
    <w:unhideWhenUsed/>
    <w:rsid w:val="00D03E76"/>
    <w:pPr>
      <w:numPr>
        <w:numId w:val="3"/>
      </w:numPr>
      <w:contextualSpacing/>
    </w:pPr>
  </w:style>
  <w:style w:type="paragraph" w:styleId="Punktliste3">
    <w:name w:val="List Bullet 3"/>
    <w:basedOn w:val="Normal"/>
    <w:uiPriority w:val="99"/>
    <w:semiHidden/>
    <w:unhideWhenUsed/>
    <w:rsid w:val="00D03E76"/>
    <w:pPr>
      <w:numPr>
        <w:numId w:val="4"/>
      </w:numPr>
      <w:contextualSpacing/>
    </w:pPr>
  </w:style>
  <w:style w:type="paragraph" w:styleId="Punktliste4">
    <w:name w:val="List Bullet 4"/>
    <w:basedOn w:val="Normal"/>
    <w:uiPriority w:val="99"/>
    <w:semiHidden/>
    <w:unhideWhenUsed/>
    <w:rsid w:val="00D03E76"/>
    <w:pPr>
      <w:numPr>
        <w:numId w:val="5"/>
      </w:numPr>
      <w:contextualSpacing/>
    </w:pPr>
  </w:style>
  <w:style w:type="paragraph" w:styleId="Punktliste5">
    <w:name w:val="List Bullet 5"/>
    <w:basedOn w:val="Normal"/>
    <w:uiPriority w:val="99"/>
    <w:semiHidden/>
    <w:unhideWhenUsed/>
    <w:rsid w:val="00D03E76"/>
    <w:pPr>
      <w:numPr>
        <w:numId w:val="6"/>
      </w:numPr>
      <w:contextualSpacing/>
    </w:pPr>
  </w:style>
  <w:style w:type="paragraph" w:styleId="Liste-forts">
    <w:name w:val="List Continue"/>
    <w:basedOn w:val="Normal"/>
    <w:uiPriority w:val="99"/>
    <w:semiHidden/>
    <w:unhideWhenUsed/>
    <w:qFormat/>
    <w:rsid w:val="00D03E76"/>
    <w:pPr>
      <w:spacing w:after="120"/>
      <w:ind w:left="283"/>
      <w:contextualSpacing/>
    </w:pPr>
  </w:style>
  <w:style w:type="paragraph" w:styleId="Liste-forts2">
    <w:name w:val="List Continue 2"/>
    <w:basedOn w:val="Normal"/>
    <w:uiPriority w:val="99"/>
    <w:semiHidden/>
    <w:unhideWhenUsed/>
    <w:rsid w:val="00D03E76"/>
    <w:pPr>
      <w:spacing w:after="120"/>
      <w:ind w:left="566"/>
      <w:contextualSpacing/>
    </w:pPr>
  </w:style>
  <w:style w:type="paragraph" w:styleId="Liste-forts3">
    <w:name w:val="List Continue 3"/>
    <w:basedOn w:val="Normal"/>
    <w:uiPriority w:val="99"/>
    <w:semiHidden/>
    <w:unhideWhenUsed/>
    <w:rsid w:val="00D03E76"/>
    <w:pPr>
      <w:spacing w:after="120"/>
      <w:ind w:left="849"/>
      <w:contextualSpacing/>
    </w:pPr>
  </w:style>
  <w:style w:type="paragraph" w:styleId="Liste-forts4">
    <w:name w:val="List Continue 4"/>
    <w:basedOn w:val="Normal"/>
    <w:uiPriority w:val="99"/>
    <w:semiHidden/>
    <w:unhideWhenUsed/>
    <w:rsid w:val="00D03E76"/>
    <w:pPr>
      <w:spacing w:after="120"/>
      <w:ind w:left="1132"/>
      <w:contextualSpacing/>
    </w:pPr>
  </w:style>
  <w:style w:type="paragraph" w:styleId="Liste-forts5">
    <w:name w:val="List Continue 5"/>
    <w:basedOn w:val="Normal"/>
    <w:uiPriority w:val="99"/>
    <w:semiHidden/>
    <w:unhideWhenUsed/>
    <w:rsid w:val="00D03E76"/>
    <w:pPr>
      <w:spacing w:after="120"/>
      <w:ind w:left="1415"/>
      <w:contextualSpacing/>
    </w:pPr>
  </w:style>
  <w:style w:type="paragraph" w:styleId="Nummerertliste2">
    <w:name w:val="List Number 2"/>
    <w:basedOn w:val="Normal"/>
    <w:uiPriority w:val="99"/>
    <w:semiHidden/>
    <w:unhideWhenUsed/>
    <w:rsid w:val="00D03E76"/>
    <w:pPr>
      <w:numPr>
        <w:numId w:val="7"/>
      </w:numPr>
      <w:contextualSpacing/>
    </w:pPr>
  </w:style>
  <w:style w:type="paragraph" w:styleId="Nummerertliste3">
    <w:name w:val="List Number 3"/>
    <w:basedOn w:val="Normal"/>
    <w:uiPriority w:val="99"/>
    <w:semiHidden/>
    <w:unhideWhenUsed/>
    <w:rsid w:val="00D03E76"/>
    <w:pPr>
      <w:numPr>
        <w:numId w:val="8"/>
      </w:numPr>
      <w:contextualSpacing/>
    </w:pPr>
  </w:style>
  <w:style w:type="paragraph" w:styleId="Nummerertliste4">
    <w:name w:val="List Number 4"/>
    <w:basedOn w:val="Normal"/>
    <w:uiPriority w:val="99"/>
    <w:semiHidden/>
    <w:unhideWhenUsed/>
    <w:rsid w:val="00D03E76"/>
    <w:pPr>
      <w:numPr>
        <w:numId w:val="9"/>
      </w:numPr>
      <w:contextualSpacing/>
    </w:pPr>
  </w:style>
  <w:style w:type="paragraph" w:styleId="Nummerertliste5">
    <w:name w:val="List Number 5"/>
    <w:basedOn w:val="Normal"/>
    <w:uiPriority w:val="99"/>
    <w:semiHidden/>
    <w:unhideWhenUsed/>
    <w:rsid w:val="00D03E76"/>
    <w:pPr>
      <w:numPr>
        <w:numId w:val="10"/>
      </w:numPr>
      <w:contextualSpacing/>
    </w:pPr>
  </w:style>
  <w:style w:type="paragraph" w:styleId="Listeavsnitt">
    <w:name w:val="List Paragraph"/>
    <w:basedOn w:val="Normal"/>
    <w:uiPriority w:val="34"/>
    <w:unhideWhenUsed/>
    <w:qFormat/>
    <w:rsid w:val="00D03E76"/>
    <w:pPr>
      <w:ind w:left="720"/>
      <w:contextualSpacing/>
    </w:pPr>
  </w:style>
  <w:style w:type="table" w:styleId="Listetabell1lys">
    <w:name w:val="List Table 1 Light"/>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1lysuthevingsfarge1">
    <w:name w:val="List Table 1 Light Accent 1"/>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1lysuthevingsfarge2">
    <w:name w:val="List Table 1 Light Accent 2"/>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1lysuthevingsfarge3">
    <w:name w:val="List Table 1 Light Accent 3"/>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1lysuthevingsfarge4">
    <w:name w:val="List Table 1 Light Accent 4"/>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1lysuthevingsfarge5">
    <w:name w:val="List Table 1 Light Accent 5"/>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1lysuthevingsfarge6">
    <w:name w:val="List Table 1 Light Accent 6"/>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2">
    <w:name w:val="List Table 2"/>
    <w:basedOn w:val="Vanligtabel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2uthevingsfarge1">
    <w:name w:val="List Table 2 Accent 1"/>
    <w:basedOn w:val="Vanligtabel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2uthevingsfarge2">
    <w:name w:val="List Table 2 Accent 2"/>
    <w:basedOn w:val="Vanligtabel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2uthevingsfarge3">
    <w:name w:val="List Table 2 Accent 3"/>
    <w:basedOn w:val="Vanligtabel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2uthevingsfarge4">
    <w:name w:val="List Table 2 Accent 4"/>
    <w:basedOn w:val="Vanligtabel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2uthevingsfarge5">
    <w:name w:val="List Table 2 Accent 5"/>
    <w:basedOn w:val="Vanligtabel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2uthevingsfarge6">
    <w:name w:val="List Table 2 Accent 6"/>
    <w:basedOn w:val="Vanligtabel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3">
    <w:name w:val="List Table 3"/>
    <w:basedOn w:val="Vanligtabel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ell3uthevingsfarge1">
    <w:name w:val="List Table 3 Accent 1"/>
    <w:basedOn w:val="Vanligtabel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tabell3uthevingsfarge2">
    <w:name w:val="List Table 3 Accent 2"/>
    <w:basedOn w:val="Vanligtabel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tabell3uthevingsfarge3">
    <w:name w:val="List Table 3 Accent 3"/>
    <w:basedOn w:val="Vanligtabel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tabell3uthevingsfarge4">
    <w:name w:val="List Table 3 Accent 4"/>
    <w:basedOn w:val="Vanligtabel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tabell3uthevingsfarge5">
    <w:name w:val="List Table 3 Accent 5"/>
    <w:basedOn w:val="Vanligtabel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tabell3uthevingsfarge6">
    <w:name w:val="List Table 3 Accent 6"/>
    <w:basedOn w:val="Vanligtabel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tabell4">
    <w:name w:val="List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4uthevingsfarge1">
    <w:name w:val="List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4uthevingsfarge2">
    <w:name w:val="List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4uthevingsfarge3">
    <w:name w:val="List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4uthevingsfarge4">
    <w:name w:val="List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4uthevingsfarge5">
    <w:name w:val="List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4uthevingsfarge6">
    <w:name w:val="List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5mrk">
    <w:name w:val="List Table 5 Dark"/>
    <w:basedOn w:val="Vanligtabel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1">
    <w:name w:val="List Table 5 Dark Accent 1"/>
    <w:basedOn w:val="Vanligtabel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2">
    <w:name w:val="List Table 5 Dark Accent 2"/>
    <w:basedOn w:val="Vanligtabel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3">
    <w:name w:val="List Table 5 Dark Accent 3"/>
    <w:basedOn w:val="Vanligtabel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4">
    <w:name w:val="List Table 5 Dark Accent 4"/>
    <w:basedOn w:val="Vanligtabel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5">
    <w:name w:val="List Table 5 Dark Accent 5"/>
    <w:basedOn w:val="Vanligtabel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6">
    <w:name w:val="List Table 5 Dark Accent 6"/>
    <w:basedOn w:val="Vanligtabel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6fargerik">
    <w:name w:val="List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6fargerikuthevingsfarge1">
    <w:name w:val="List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6fargerikuthevingsfarge2">
    <w:name w:val="List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6fargerikuthevingsfarge3">
    <w:name w:val="List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6fargerikuthevingsfarge4">
    <w:name w:val="List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6fargerikuthevingsfarge5">
    <w:name w:val="List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6fargerikuthevingsfarge6">
    <w:name w:val="List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7fargerik">
    <w:name w:val="List Table 7 Colorful"/>
    <w:basedOn w:val="Vanligtabel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1">
    <w:name w:val="List Table 7 Colorful Accent 1"/>
    <w:basedOn w:val="Vanligtabel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2">
    <w:name w:val="List Table 7 Colorful Accent 2"/>
    <w:basedOn w:val="Vanligtabel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3">
    <w:name w:val="List Table 7 Colorful Accent 3"/>
    <w:basedOn w:val="Vanligtabel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4">
    <w:name w:val="List Table 7 Colorful Accent 4"/>
    <w:basedOn w:val="Vanligtabel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5">
    <w:name w:val="List Table 7 Colorful Accent 5"/>
    <w:basedOn w:val="Vanligtabel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6">
    <w:name w:val="List Table 7 Colorful Accent 6"/>
    <w:basedOn w:val="Vanligtabel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krotekstTegn">
    <w:name w:val="Makrotekst Tegn"/>
    <w:basedOn w:val="Standardskriftforavsnitt"/>
    <w:link w:val="Makrotekst"/>
    <w:uiPriority w:val="99"/>
    <w:semiHidden/>
    <w:rsid w:val="00D03E76"/>
    <w:rPr>
      <w:rFonts w:ascii="Consolas" w:hAnsi="Consolas"/>
      <w:spacing w:val="4"/>
      <w:sz w:val="22"/>
      <w:szCs w:val="20"/>
    </w:rPr>
  </w:style>
  <w:style w:type="table" w:styleId="Middelsrutenett1">
    <w:name w:val="Medium Grid 1"/>
    <w:basedOn w:val="Vanligtabel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ddelsliste1">
    <w:name w:val="Medium Lis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skyggelegging1">
    <w:name w:val="Medium Shading 1"/>
    <w:basedOn w:val="Vanligtabel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1">
    <w:name w:val="Medium Shading 2 Accent 1"/>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2">
    <w:name w:val="Medium Shading 2 Accent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3">
    <w:name w:val="Medium Shading 2 Accent 3"/>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4">
    <w:name w:val="Medium Shading 2 Accent 4"/>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5">
    <w:name w:val="Medium Shading 2 Accent 5"/>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6">
    <w:name w:val="Medium Shading 2 Accent 6"/>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Omtale">
    <w:name w:val="Mention"/>
    <w:basedOn w:val="Standardskriftforavsnitt"/>
    <w:uiPriority w:val="99"/>
    <w:semiHidden/>
    <w:unhideWhenUsed/>
    <w:rsid w:val="00D03E76"/>
    <w:rPr>
      <w:color w:val="2B579A"/>
      <w:sz w:val="22"/>
      <w:shd w:val="clear" w:color="auto" w:fill="E6E6E6"/>
    </w:rPr>
  </w:style>
  <w:style w:type="paragraph" w:styleId="Meldingshode">
    <w:name w:val="Message Header"/>
    <w:basedOn w:val="Normal"/>
    <w:link w:val="MeldingshodeTegn"/>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atoverskrift">
    <w:name w:val="Note Heading"/>
    <w:basedOn w:val="Normal"/>
    <w:next w:val="Normal"/>
    <w:link w:val="NotatoverskriftTegn"/>
    <w:uiPriority w:val="99"/>
    <w:semiHidden/>
    <w:unhideWhenUsed/>
    <w:rsid w:val="00D03E76"/>
    <w:pPr>
      <w:spacing w:before="0" w:after="0" w:line="240" w:lineRule="auto"/>
    </w:pPr>
  </w:style>
  <w:style w:type="character" w:customStyle="1" w:styleId="NotatoverskriftTegn">
    <w:name w:val="Notatoverskrift Tegn"/>
    <w:basedOn w:val="Standardskriftforavsnitt"/>
    <w:link w:val="Notatoverskrift"/>
    <w:uiPriority w:val="99"/>
    <w:semiHidden/>
    <w:rsid w:val="00D03E76"/>
    <w:rPr>
      <w:spacing w:val="4"/>
      <w:sz w:val="22"/>
      <w:szCs w:val="20"/>
    </w:rPr>
  </w:style>
  <w:style w:type="character" w:styleId="Sidetall">
    <w:name w:val="page number"/>
    <w:basedOn w:val="Standardskriftforavsnitt"/>
    <w:uiPriority w:val="99"/>
    <w:semiHidden/>
    <w:unhideWhenUsed/>
    <w:rsid w:val="00D03E76"/>
    <w:rPr>
      <w:sz w:val="22"/>
    </w:rPr>
  </w:style>
  <w:style w:type="table" w:styleId="Vanligtabell1">
    <w:name w:val="Plain Table 1"/>
    <w:basedOn w:val="Vanligtabel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2">
    <w:name w:val="Plain Table 2"/>
    <w:basedOn w:val="Vanligtabel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Vanligtabell3">
    <w:name w:val="Plain Table 3"/>
    <w:basedOn w:val="Vanligtabel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ntekst">
    <w:name w:val="Plain Text"/>
    <w:basedOn w:val="Normal"/>
    <w:link w:val="RentekstTegn"/>
    <w:uiPriority w:val="99"/>
    <w:semiHidden/>
    <w:unhideWhenUsed/>
    <w:rsid w:val="00D03E76"/>
    <w:pPr>
      <w:spacing w:before="0" w:after="0" w:line="240" w:lineRule="auto"/>
    </w:pPr>
    <w:rPr>
      <w:rFonts w:ascii="Consolas" w:hAnsi="Consolas"/>
      <w:szCs w:val="21"/>
    </w:rPr>
  </w:style>
  <w:style w:type="character" w:customStyle="1" w:styleId="RentekstTegn">
    <w:name w:val="Ren tekst Tegn"/>
    <w:basedOn w:val="Standardskriftforavsnitt"/>
    <w:link w:val="Rentekst"/>
    <w:uiPriority w:val="99"/>
    <w:semiHidden/>
    <w:rsid w:val="00D03E76"/>
    <w:rPr>
      <w:rFonts w:ascii="Consolas" w:hAnsi="Consolas"/>
      <w:spacing w:val="4"/>
      <w:sz w:val="22"/>
      <w:szCs w:val="21"/>
    </w:rPr>
  </w:style>
  <w:style w:type="paragraph" w:styleId="Sitat">
    <w:name w:val="Quote"/>
    <w:basedOn w:val="Normal"/>
    <w:next w:val="Normal"/>
    <w:link w:val="SitatTegn"/>
    <w:uiPriority w:val="29"/>
    <w:semiHidden/>
    <w:unhideWhenUsed/>
    <w:qFormat/>
    <w:rsid w:val="00D03E76"/>
    <w:pPr>
      <w:spacing w:before="200" w:after="160"/>
      <w:ind w:left="864" w:right="864"/>
      <w:jc w:val="center"/>
    </w:pPr>
    <w:rPr>
      <w:i/>
      <w:iCs/>
      <w:color w:val="404040" w:themeColor="text1" w:themeTint="BF"/>
    </w:rPr>
  </w:style>
  <w:style w:type="character" w:customStyle="1" w:styleId="SitatTegn">
    <w:name w:val="Sitat Tegn"/>
    <w:basedOn w:val="Standardskriftforavsnitt"/>
    <w:link w:val="Sitat"/>
    <w:uiPriority w:val="29"/>
    <w:semiHidden/>
    <w:rsid w:val="00D03E76"/>
    <w:rPr>
      <w:i/>
      <w:iCs/>
      <w:color w:val="404040" w:themeColor="text1" w:themeTint="BF"/>
      <w:spacing w:val="4"/>
      <w:sz w:val="22"/>
      <w:szCs w:val="20"/>
    </w:rPr>
  </w:style>
  <w:style w:type="paragraph" w:styleId="Innledendehilsen">
    <w:name w:val="Salutation"/>
    <w:basedOn w:val="Normal"/>
    <w:next w:val="Normal"/>
    <w:link w:val="InnledendehilsenTegn"/>
    <w:uiPriority w:val="1"/>
    <w:semiHidden/>
    <w:unhideWhenUsed/>
    <w:qFormat/>
    <w:rsid w:val="00D03E76"/>
  </w:style>
  <w:style w:type="character" w:customStyle="1" w:styleId="InnledendehilsenTegn">
    <w:name w:val="Innledende hilsen Tegn"/>
    <w:basedOn w:val="Standardskriftforavsnitt"/>
    <w:link w:val="Innledendehilsen"/>
    <w:uiPriority w:val="1"/>
    <w:semiHidden/>
    <w:rsid w:val="00D03E76"/>
    <w:rPr>
      <w:spacing w:val="4"/>
      <w:sz w:val="22"/>
      <w:szCs w:val="20"/>
    </w:rPr>
  </w:style>
  <w:style w:type="paragraph" w:styleId="Underskrift">
    <w:name w:val="Signature"/>
    <w:basedOn w:val="Normal"/>
    <w:link w:val="UnderskriftTegn"/>
    <w:uiPriority w:val="1"/>
    <w:semiHidden/>
    <w:unhideWhenUsed/>
    <w:qFormat/>
    <w:rsid w:val="00D03E76"/>
    <w:pPr>
      <w:spacing w:before="0" w:after="0" w:line="240" w:lineRule="auto"/>
      <w:ind w:left="4252"/>
    </w:pPr>
  </w:style>
  <w:style w:type="character" w:customStyle="1" w:styleId="UnderskriftTegn">
    <w:name w:val="Underskrift Tegn"/>
    <w:basedOn w:val="Standardskriftforavsnitt"/>
    <w:link w:val="Underskrift"/>
    <w:uiPriority w:val="1"/>
    <w:semiHidden/>
    <w:rsid w:val="00D03E76"/>
    <w:rPr>
      <w:spacing w:val="4"/>
      <w:sz w:val="22"/>
      <w:szCs w:val="20"/>
    </w:rPr>
  </w:style>
  <w:style w:type="character" w:styleId="Smarthyperkobling">
    <w:name w:val="Smart Hyperlink"/>
    <w:basedOn w:val="Standardskriftforavsnitt"/>
    <w:uiPriority w:val="99"/>
    <w:semiHidden/>
    <w:unhideWhenUsed/>
    <w:rsid w:val="00D03E76"/>
    <w:rPr>
      <w:sz w:val="22"/>
      <w:u w:val="dotted"/>
    </w:rPr>
  </w:style>
  <w:style w:type="character" w:styleId="Sterk">
    <w:name w:val="Strong"/>
    <w:basedOn w:val="Standardskriftforavsnitt"/>
    <w:uiPriority w:val="22"/>
    <w:semiHidden/>
    <w:unhideWhenUsed/>
    <w:qFormat/>
    <w:rsid w:val="00D03E76"/>
    <w:rPr>
      <w:b/>
      <w:bCs/>
      <w:sz w:val="22"/>
    </w:rPr>
  </w:style>
  <w:style w:type="paragraph" w:styleId="Undertittel">
    <w:name w:val="Subtitle"/>
    <w:basedOn w:val="Normal"/>
    <w:next w:val="Normal"/>
    <w:link w:val="UndertittelTegn"/>
    <w:uiPriority w:val="11"/>
    <w:semiHidden/>
    <w:unhideWhenUsed/>
    <w:qFormat/>
    <w:rsid w:val="00D03E76"/>
    <w:pPr>
      <w:numPr>
        <w:ilvl w:val="1"/>
      </w:numPr>
      <w:spacing w:after="160"/>
    </w:pPr>
    <w:rPr>
      <w:color w:val="5A5A5A" w:themeColor="text1" w:themeTint="A5"/>
      <w:spacing w:val="15"/>
      <w:szCs w:val="22"/>
    </w:rPr>
  </w:style>
  <w:style w:type="character" w:customStyle="1" w:styleId="UndertittelTegn">
    <w:name w:val="Undertittel Tegn"/>
    <w:basedOn w:val="Standardskriftforavsnitt"/>
    <w:link w:val="Undertittel"/>
    <w:uiPriority w:val="11"/>
    <w:semiHidden/>
    <w:rsid w:val="00D03E76"/>
    <w:rPr>
      <w:color w:val="5A5A5A" w:themeColor="text1" w:themeTint="A5"/>
      <w:spacing w:val="15"/>
      <w:sz w:val="22"/>
    </w:rPr>
  </w:style>
  <w:style w:type="character" w:styleId="Svakutheving">
    <w:name w:val="Subtle Emphasis"/>
    <w:basedOn w:val="Standardskriftforavsnitt"/>
    <w:uiPriority w:val="19"/>
    <w:semiHidden/>
    <w:unhideWhenUsed/>
    <w:qFormat/>
    <w:rsid w:val="00D03E76"/>
    <w:rPr>
      <w:i/>
      <w:iCs/>
      <w:color w:val="404040" w:themeColor="text1" w:themeTint="BF"/>
      <w:sz w:val="22"/>
    </w:rPr>
  </w:style>
  <w:style w:type="character" w:styleId="Svakreferanse">
    <w:name w:val="Subtle Reference"/>
    <w:basedOn w:val="Standardskriftforavsnitt"/>
    <w:uiPriority w:val="31"/>
    <w:semiHidden/>
    <w:unhideWhenUsed/>
    <w:qFormat/>
    <w:rsid w:val="00D03E76"/>
    <w:rPr>
      <w:smallCaps/>
      <w:color w:val="5A5A5A" w:themeColor="text1" w:themeTint="A5"/>
      <w:sz w:val="22"/>
    </w:rPr>
  </w:style>
  <w:style w:type="table" w:styleId="Tabell-3D-effekt1">
    <w:name w:val="Table 3D effects 1"/>
    <w:basedOn w:val="Vanligtabel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1">
    <w:name w:val="Table Classic 1"/>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fargerik1">
    <w:name w:val="Table Colorful 1"/>
    <w:basedOn w:val="Vanligtabel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olonne1">
    <w:name w:val="Table Columns 1"/>
    <w:basedOn w:val="Vanligtabel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moderne">
    <w:name w:val="Table Contemporary"/>
    <w:basedOn w:val="Vanligtabel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legant">
    <w:name w:val="Table Elegant"/>
    <w:basedOn w:val="Vanligtabel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enett1">
    <w:name w:val="Table Grid 1"/>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Rutenettabelllys">
    <w:name w:val="Grid Table Light"/>
    <w:basedOn w:val="Vanligtabel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Vanligtabel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ildeliste">
    <w:name w:val="table of authorities"/>
    <w:basedOn w:val="Normal"/>
    <w:next w:val="Normal"/>
    <w:uiPriority w:val="99"/>
    <w:semiHidden/>
    <w:unhideWhenUsed/>
    <w:rsid w:val="00D03E76"/>
    <w:pPr>
      <w:spacing w:after="0"/>
      <w:ind w:left="220" w:hanging="220"/>
    </w:pPr>
  </w:style>
  <w:style w:type="paragraph" w:styleId="Figurliste">
    <w:name w:val="table of figures"/>
    <w:basedOn w:val="Normal"/>
    <w:next w:val="Normal"/>
    <w:uiPriority w:val="99"/>
    <w:semiHidden/>
    <w:unhideWhenUsed/>
    <w:rsid w:val="00D03E76"/>
    <w:pPr>
      <w:spacing w:after="0"/>
    </w:pPr>
  </w:style>
  <w:style w:type="table" w:styleId="Tabell-profesjonell">
    <w:name w:val="Table Professional"/>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tabell1">
    <w:name w:val="Table Simple 1"/>
    <w:basedOn w:val="Vanligtabel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svak1">
    <w:name w:val="Table Subtle 1"/>
    <w:basedOn w:val="Vanligtabel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er">
    <w:name w:val="Table Theme"/>
    <w:basedOn w:val="Vanligtabel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Web1">
    <w:name w:val="Table Web 1"/>
    <w:basedOn w:val="Vanligtabel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tel">
    <w:name w:val="Title"/>
    <w:basedOn w:val="Normal"/>
    <w:next w:val="Normal"/>
    <w:link w:val="TittelTegn"/>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semiHidden/>
    <w:rsid w:val="00D03E76"/>
    <w:rPr>
      <w:rFonts w:asciiTheme="majorHAnsi" w:eastAsiaTheme="majorEastAsia" w:hAnsiTheme="majorHAnsi" w:cstheme="majorBidi"/>
      <w:spacing w:val="-10"/>
      <w:kern w:val="28"/>
      <w:sz w:val="56"/>
      <w:szCs w:val="56"/>
    </w:rPr>
  </w:style>
  <w:style w:type="paragraph" w:styleId="Kildelisteoverskrift">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INNH1">
    <w:name w:val="toc 1"/>
    <w:basedOn w:val="Normal"/>
    <w:next w:val="Normal"/>
    <w:autoRedefine/>
    <w:uiPriority w:val="39"/>
    <w:semiHidden/>
    <w:unhideWhenUsed/>
    <w:rsid w:val="00D03E76"/>
    <w:pPr>
      <w:spacing w:after="100"/>
    </w:pPr>
  </w:style>
  <w:style w:type="paragraph" w:styleId="INNH2">
    <w:name w:val="toc 2"/>
    <w:basedOn w:val="Normal"/>
    <w:next w:val="Normal"/>
    <w:autoRedefine/>
    <w:uiPriority w:val="39"/>
    <w:semiHidden/>
    <w:unhideWhenUsed/>
    <w:rsid w:val="00D03E76"/>
    <w:pPr>
      <w:spacing w:after="100"/>
      <w:ind w:left="220"/>
    </w:pPr>
  </w:style>
  <w:style w:type="paragraph" w:styleId="INNH3">
    <w:name w:val="toc 3"/>
    <w:basedOn w:val="Normal"/>
    <w:next w:val="Normal"/>
    <w:autoRedefine/>
    <w:uiPriority w:val="39"/>
    <w:semiHidden/>
    <w:unhideWhenUsed/>
    <w:rsid w:val="00D03E76"/>
    <w:pPr>
      <w:spacing w:after="100"/>
      <w:ind w:left="440"/>
    </w:pPr>
  </w:style>
  <w:style w:type="paragraph" w:styleId="INNH4">
    <w:name w:val="toc 4"/>
    <w:basedOn w:val="Normal"/>
    <w:next w:val="Normal"/>
    <w:autoRedefine/>
    <w:uiPriority w:val="39"/>
    <w:semiHidden/>
    <w:unhideWhenUsed/>
    <w:rsid w:val="00D03E76"/>
    <w:pPr>
      <w:spacing w:after="100"/>
      <w:ind w:left="660"/>
    </w:pPr>
  </w:style>
  <w:style w:type="paragraph" w:styleId="INNH5">
    <w:name w:val="toc 5"/>
    <w:basedOn w:val="Normal"/>
    <w:next w:val="Normal"/>
    <w:autoRedefine/>
    <w:uiPriority w:val="39"/>
    <w:semiHidden/>
    <w:unhideWhenUsed/>
    <w:rsid w:val="00D03E76"/>
    <w:pPr>
      <w:spacing w:after="100"/>
      <w:ind w:left="880"/>
    </w:pPr>
  </w:style>
  <w:style w:type="paragraph" w:styleId="INNH6">
    <w:name w:val="toc 6"/>
    <w:basedOn w:val="Normal"/>
    <w:next w:val="Normal"/>
    <w:autoRedefine/>
    <w:uiPriority w:val="39"/>
    <w:semiHidden/>
    <w:unhideWhenUsed/>
    <w:rsid w:val="00D03E76"/>
    <w:pPr>
      <w:spacing w:after="100"/>
      <w:ind w:left="1100"/>
    </w:pPr>
  </w:style>
  <w:style w:type="paragraph" w:styleId="INNH7">
    <w:name w:val="toc 7"/>
    <w:basedOn w:val="Normal"/>
    <w:next w:val="Normal"/>
    <w:autoRedefine/>
    <w:uiPriority w:val="39"/>
    <w:semiHidden/>
    <w:unhideWhenUsed/>
    <w:rsid w:val="00D03E76"/>
    <w:pPr>
      <w:spacing w:after="100"/>
      <w:ind w:left="1320"/>
    </w:pPr>
  </w:style>
  <w:style w:type="paragraph" w:styleId="INNH8">
    <w:name w:val="toc 8"/>
    <w:basedOn w:val="Normal"/>
    <w:next w:val="Normal"/>
    <w:autoRedefine/>
    <w:uiPriority w:val="39"/>
    <w:semiHidden/>
    <w:unhideWhenUsed/>
    <w:rsid w:val="00D03E76"/>
    <w:pPr>
      <w:spacing w:after="100"/>
      <w:ind w:left="1540"/>
    </w:pPr>
  </w:style>
  <w:style w:type="paragraph" w:styleId="INNH9">
    <w:name w:val="toc 9"/>
    <w:basedOn w:val="Normal"/>
    <w:next w:val="Normal"/>
    <w:autoRedefine/>
    <w:uiPriority w:val="39"/>
    <w:semiHidden/>
    <w:unhideWhenUsed/>
    <w:rsid w:val="00D03E76"/>
    <w:pPr>
      <w:spacing w:after="100"/>
      <w:ind w:left="1760"/>
    </w:pPr>
  </w:style>
  <w:style w:type="paragraph" w:styleId="Overskriftforinnholdsfortegnelse">
    <w:name w:val="TOC Heading"/>
    <w:basedOn w:val="Overskrift1"/>
    <w:next w:val="Normal"/>
    <w:uiPriority w:val="39"/>
    <w:semiHidden/>
    <w:unhideWhenUsed/>
    <w:qFormat/>
    <w:rsid w:val="00D03E76"/>
    <w:pPr>
      <w:outlineLvl w:val="9"/>
    </w:pPr>
  </w:style>
  <w:style w:type="character" w:styleId="Ulstomtale">
    <w:name w:val="Unresolved Mention"/>
    <w:basedOn w:val="Standardskriftforavsnit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290</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33</cp:revision>
  <dcterms:created xsi:type="dcterms:W3CDTF">2020-02-08T10:06:00Z</dcterms:created>
  <dcterms:modified xsi:type="dcterms:W3CDTF">2020-04-08T12:14:00Z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