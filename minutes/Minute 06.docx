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6EF0" w14:textId="4DBE9967" w:rsidR="006F2697" w:rsidRDefault="006F2697" w:rsidP="006F2697">
      <w:pPr>
        <w:spacing w:after="0"/>
        <w:rPr>
          <w:b/>
          <w:bCs/>
          <w:sz w:val="36"/>
          <w:szCs w:val="36"/>
          <w:u w:val="single"/>
        </w:rPr>
      </w:pPr>
      <w:r w:rsidRPr="006F2697">
        <w:rPr>
          <w:b/>
          <w:bCs/>
          <w:sz w:val="36"/>
          <w:szCs w:val="36"/>
          <w:u w:val="single"/>
        </w:rPr>
        <w:t>COMP208 – Group 40 - Meeting Minute 0</w:t>
      </w:r>
      <w:r w:rsidR="003A3C5D">
        <w:rPr>
          <w:b/>
          <w:bCs/>
          <w:sz w:val="36"/>
          <w:szCs w:val="36"/>
          <w:u w:val="single"/>
        </w:rPr>
        <w:t>6</w:t>
      </w:r>
    </w:p>
    <w:p w14:paraId="684A293B" w14:textId="6662BCFC" w:rsidR="006F2697" w:rsidRDefault="006F2697" w:rsidP="006F2697">
      <w:pPr>
        <w:spacing w:after="0"/>
        <w:rPr>
          <w:sz w:val="24"/>
          <w:szCs w:val="24"/>
        </w:rPr>
      </w:pPr>
      <w:r w:rsidRPr="006F2697">
        <w:rPr>
          <w:i/>
          <w:iCs/>
          <w:sz w:val="24"/>
          <w:szCs w:val="24"/>
        </w:rPr>
        <w:t>Held in the Harold Cohen Library, Group Study Room 3</w:t>
      </w:r>
      <w:r w:rsidR="00647957">
        <w:rPr>
          <w:i/>
          <w:iCs/>
          <w:sz w:val="24"/>
          <w:szCs w:val="24"/>
        </w:rPr>
        <w:t>F</w:t>
      </w:r>
      <w:r w:rsidRPr="006F2697">
        <w:rPr>
          <w:i/>
          <w:iCs/>
          <w:sz w:val="24"/>
          <w:szCs w:val="24"/>
        </w:rPr>
        <w:t xml:space="preserve"> at 11:00</w:t>
      </w:r>
      <w:r>
        <w:rPr>
          <w:i/>
          <w:iCs/>
          <w:sz w:val="24"/>
          <w:szCs w:val="24"/>
        </w:rPr>
        <w:t xml:space="preserve"> on </w:t>
      </w:r>
      <w:r w:rsidR="003A3C5D">
        <w:rPr>
          <w:i/>
          <w:iCs/>
          <w:sz w:val="24"/>
          <w:szCs w:val="24"/>
        </w:rPr>
        <w:t>11</w:t>
      </w:r>
      <w:r>
        <w:rPr>
          <w:i/>
          <w:iCs/>
          <w:sz w:val="24"/>
          <w:szCs w:val="24"/>
        </w:rPr>
        <w:t>/0</w:t>
      </w:r>
      <w:r w:rsidR="00BD18AD">
        <w:rPr>
          <w:i/>
          <w:iCs/>
          <w:sz w:val="24"/>
          <w:szCs w:val="24"/>
        </w:rPr>
        <w:t>3</w:t>
      </w:r>
      <w:r>
        <w:rPr>
          <w:i/>
          <w:iCs/>
          <w:sz w:val="24"/>
          <w:szCs w:val="24"/>
        </w:rPr>
        <w:t>/2020.</w:t>
      </w:r>
      <w:r w:rsidRPr="006F2697">
        <w:rPr>
          <w:sz w:val="24"/>
          <w:szCs w:val="24"/>
        </w:rPr>
        <w:br/>
      </w:r>
    </w:p>
    <w:tbl>
      <w:tblPr>
        <w:tblStyle w:val="TableGrid"/>
        <w:tblW w:w="0" w:type="auto"/>
        <w:tblLook w:val="04A0" w:firstRow="1" w:lastRow="0" w:firstColumn="1" w:lastColumn="0" w:noHBand="0" w:noVBand="1"/>
      </w:tblPr>
      <w:tblGrid>
        <w:gridCol w:w="593"/>
        <w:gridCol w:w="6773"/>
        <w:gridCol w:w="1984"/>
      </w:tblGrid>
      <w:tr w:rsidR="00AE4B24" w14:paraId="4F8CEFC1" w14:textId="15EEF41B" w:rsidTr="006F61C1">
        <w:tc>
          <w:tcPr>
            <w:tcW w:w="9350" w:type="dxa"/>
            <w:gridSpan w:val="3"/>
            <w:shd w:val="clear" w:color="auto" w:fill="BFBFBF" w:themeFill="background1" w:themeFillShade="BF"/>
          </w:tcPr>
          <w:p w14:paraId="0B17702D" w14:textId="61878D01" w:rsidR="00AE4B24" w:rsidRPr="00AE4B24" w:rsidRDefault="00AE4B24" w:rsidP="006F2697">
            <w:pPr>
              <w:rPr>
                <w:b/>
                <w:bCs/>
                <w:sz w:val="24"/>
                <w:szCs w:val="24"/>
              </w:rPr>
            </w:pPr>
            <w:r w:rsidRPr="00AE4B24">
              <w:rPr>
                <w:b/>
                <w:bCs/>
                <w:sz w:val="24"/>
                <w:szCs w:val="24"/>
              </w:rPr>
              <w:t>Members Present:</w:t>
            </w:r>
          </w:p>
        </w:tc>
      </w:tr>
      <w:tr w:rsidR="00AE4B24" w14:paraId="7DC72438" w14:textId="1D3722F3" w:rsidTr="00400FBD">
        <w:tc>
          <w:tcPr>
            <w:tcW w:w="593" w:type="dxa"/>
            <w:shd w:val="clear" w:color="auto" w:fill="DDD9C3" w:themeFill="background2" w:themeFillShade="E6"/>
          </w:tcPr>
          <w:p w14:paraId="3CD83E57" w14:textId="7AC5A2DC" w:rsidR="00AE4B24" w:rsidRDefault="00AE4B24" w:rsidP="006F2697">
            <w:pPr>
              <w:rPr>
                <w:sz w:val="24"/>
                <w:szCs w:val="24"/>
              </w:rPr>
            </w:pPr>
            <w:r>
              <w:rPr>
                <w:sz w:val="24"/>
                <w:szCs w:val="24"/>
              </w:rPr>
              <w:t>LJ</w:t>
            </w:r>
          </w:p>
        </w:tc>
        <w:tc>
          <w:tcPr>
            <w:tcW w:w="6773" w:type="dxa"/>
          </w:tcPr>
          <w:p w14:paraId="1E566E41" w14:textId="4E97037A" w:rsidR="00AE4B24" w:rsidRDefault="00AE4B24" w:rsidP="006F2697">
            <w:pPr>
              <w:rPr>
                <w:sz w:val="24"/>
                <w:szCs w:val="24"/>
              </w:rPr>
            </w:pPr>
            <w:r>
              <w:rPr>
                <w:sz w:val="24"/>
                <w:szCs w:val="24"/>
              </w:rPr>
              <w:t>Lloyd Jones</w:t>
            </w:r>
          </w:p>
        </w:tc>
        <w:tc>
          <w:tcPr>
            <w:tcW w:w="1984" w:type="dxa"/>
            <w:shd w:val="clear" w:color="auto" w:fill="FFFFFF" w:themeFill="background1"/>
          </w:tcPr>
          <w:p w14:paraId="67448B62" w14:textId="2311191C" w:rsidR="00AE4B24" w:rsidRDefault="00AE4B24" w:rsidP="006F2697">
            <w:pPr>
              <w:rPr>
                <w:sz w:val="24"/>
                <w:szCs w:val="24"/>
              </w:rPr>
            </w:pPr>
            <w:r>
              <w:rPr>
                <w:sz w:val="24"/>
                <w:szCs w:val="24"/>
              </w:rPr>
              <w:t>Chair / Secretary</w:t>
            </w:r>
          </w:p>
        </w:tc>
      </w:tr>
      <w:tr w:rsidR="00AE4B24" w14:paraId="6E927A5F" w14:textId="4BA416E7" w:rsidTr="00400FBD">
        <w:tc>
          <w:tcPr>
            <w:tcW w:w="593" w:type="dxa"/>
            <w:shd w:val="clear" w:color="auto" w:fill="DDD9C3" w:themeFill="background2" w:themeFillShade="E6"/>
          </w:tcPr>
          <w:p w14:paraId="779279EC" w14:textId="7B04543A" w:rsidR="00AE4B24" w:rsidRDefault="00AE4B24" w:rsidP="006F2697">
            <w:pPr>
              <w:rPr>
                <w:sz w:val="24"/>
                <w:szCs w:val="24"/>
              </w:rPr>
            </w:pPr>
            <w:r>
              <w:rPr>
                <w:sz w:val="24"/>
                <w:szCs w:val="24"/>
              </w:rPr>
              <w:t>DP</w:t>
            </w:r>
          </w:p>
        </w:tc>
        <w:tc>
          <w:tcPr>
            <w:tcW w:w="6773" w:type="dxa"/>
          </w:tcPr>
          <w:p w14:paraId="5BC562D1" w14:textId="055BB2DE" w:rsidR="00AE4B24" w:rsidRDefault="00AE4B24" w:rsidP="006F2697">
            <w:pPr>
              <w:rPr>
                <w:sz w:val="24"/>
                <w:szCs w:val="24"/>
              </w:rPr>
            </w:pPr>
            <w:r>
              <w:rPr>
                <w:sz w:val="24"/>
                <w:szCs w:val="24"/>
              </w:rPr>
              <w:t>Daniel Ponturo</w:t>
            </w:r>
          </w:p>
        </w:tc>
        <w:tc>
          <w:tcPr>
            <w:tcW w:w="1984" w:type="dxa"/>
            <w:shd w:val="clear" w:color="auto" w:fill="FFFFFF" w:themeFill="background1"/>
          </w:tcPr>
          <w:p w14:paraId="710F6FC3" w14:textId="294E33B5" w:rsidR="00AE4B24" w:rsidRDefault="00AE4B24" w:rsidP="006F2697">
            <w:pPr>
              <w:rPr>
                <w:sz w:val="24"/>
                <w:szCs w:val="24"/>
              </w:rPr>
            </w:pPr>
          </w:p>
        </w:tc>
      </w:tr>
      <w:tr w:rsidR="00AE4B24" w14:paraId="349EBB2D" w14:textId="3E8CC7FC" w:rsidTr="00400FBD">
        <w:tc>
          <w:tcPr>
            <w:tcW w:w="593" w:type="dxa"/>
            <w:shd w:val="clear" w:color="auto" w:fill="DDD9C3" w:themeFill="background2" w:themeFillShade="E6"/>
          </w:tcPr>
          <w:p w14:paraId="7424287C" w14:textId="081E35CF" w:rsidR="00AE4B24" w:rsidRDefault="00AE4B24" w:rsidP="00372766">
            <w:pPr>
              <w:rPr>
                <w:sz w:val="24"/>
                <w:szCs w:val="24"/>
              </w:rPr>
            </w:pPr>
            <w:r>
              <w:rPr>
                <w:sz w:val="24"/>
                <w:szCs w:val="24"/>
              </w:rPr>
              <w:t>LS</w:t>
            </w:r>
          </w:p>
        </w:tc>
        <w:tc>
          <w:tcPr>
            <w:tcW w:w="6773" w:type="dxa"/>
          </w:tcPr>
          <w:p w14:paraId="0DF48E13" w14:textId="699DE717" w:rsidR="00AE4B24" w:rsidRDefault="00AE4B24" w:rsidP="00372766">
            <w:pPr>
              <w:rPr>
                <w:sz w:val="24"/>
                <w:szCs w:val="24"/>
              </w:rPr>
            </w:pPr>
            <w:r>
              <w:rPr>
                <w:sz w:val="24"/>
                <w:szCs w:val="24"/>
              </w:rPr>
              <w:t>Lachlan Smith</w:t>
            </w:r>
          </w:p>
        </w:tc>
        <w:tc>
          <w:tcPr>
            <w:tcW w:w="1984" w:type="dxa"/>
            <w:shd w:val="clear" w:color="auto" w:fill="FFFFFF" w:themeFill="background1"/>
          </w:tcPr>
          <w:p w14:paraId="39E0E637" w14:textId="77777777" w:rsidR="00AE4B24" w:rsidRDefault="00AE4B24" w:rsidP="00372766">
            <w:pPr>
              <w:rPr>
                <w:sz w:val="24"/>
                <w:szCs w:val="24"/>
              </w:rPr>
            </w:pPr>
          </w:p>
        </w:tc>
      </w:tr>
      <w:tr w:rsidR="00AE4B24" w14:paraId="6B1E3B35" w14:textId="03EC9364" w:rsidTr="00400FBD">
        <w:tc>
          <w:tcPr>
            <w:tcW w:w="593" w:type="dxa"/>
            <w:shd w:val="clear" w:color="auto" w:fill="DDD9C3" w:themeFill="background2" w:themeFillShade="E6"/>
          </w:tcPr>
          <w:p w14:paraId="5BD05495" w14:textId="61FEBE0E" w:rsidR="00AE4B24" w:rsidRDefault="00AE4B24" w:rsidP="00372766">
            <w:pPr>
              <w:rPr>
                <w:sz w:val="24"/>
                <w:szCs w:val="24"/>
              </w:rPr>
            </w:pPr>
            <w:r>
              <w:rPr>
                <w:sz w:val="24"/>
                <w:szCs w:val="24"/>
              </w:rPr>
              <w:t>JC</w:t>
            </w:r>
          </w:p>
        </w:tc>
        <w:tc>
          <w:tcPr>
            <w:tcW w:w="6773" w:type="dxa"/>
          </w:tcPr>
          <w:p w14:paraId="487F785A" w14:textId="37BB8915" w:rsidR="00AE4B24" w:rsidRDefault="00AE4B24" w:rsidP="00372766">
            <w:pPr>
              <w:rPr>
                <w:sz w:val="24"/>
                <w:szCs w:val="24"/>
              </w:rPr>
            </w:pPr>
            <w:r>
              <w:rPr>
                <w:sz w:val="24"/>
                <w:szCs w:val="24"/>
              </w:rPr>
              <w:t>Jordan Clewlow</w:t>
            </w:r>
          </w:p>
        </w:tc>
        <w:tc>
          <w:tcPr>
            <w:tcW w:w="1984" w:type="dxa"/>
            <w:shd w:val="clear" w:color="auto" w:fill="FFFFFF" w:themeFill="background1"/>
          </w:tcPr>
          <w:p w14:paraId="25DF1AC7" w14:textId="77777777" w:rsidR="00AE4B24" w:rsidRDefault="00AE4B24" w:rsidP="00372766">
            <w:pPr>
              <w:rPr>
                <w:sz w:val="24"/>
                <w:szCs w:val="24"/>
              </w:rPr>
            </w:pPr>
          </w:p>
        </w:tc>
      </w:tr>
    </w:tbl>
    <w:p w14:paraId="43D078B6" w14:textId="20AECA07" w:rsidR="00400FBD" w:rsidRDefault="00400FBD" w:rsidP="006F2697">
      <w:pPr>
        <w:spacing w:after="0"/>
        <w:rPr>
          <w:sz w:val="24"/>
          <w:szCs w:val="24"/>
        </w:rPr>
      </w:pPr>
    </w:p>
    <w:tbl>
      <w:tblPr>
        <w:tblStyle w:val="TableGrid"/>
        <w:tblW w:w="9355" w:type="dxa"/>
        <w:tblLook w:val="04A0" w:firstRow="1" w:lastRow="0" w:firstColumn="1" w:lastColumn="0" w:noHBand="0" w:noVBand="1"/>
      </w:tblPr>
      <w:tblGrid>
        <w:gridCol w:w="8359"/>
        <w:gridCol w:w="996"/>
      </w:tblGrid>
      <w:tr w:rsidR="00B6322C" w14:paraId="053B9613" w14:textId="77777777" w:rsidTr="00C66BCE">
        <w:tc>
          <w:tcPr>
            <w:tcW w:w="9355" w:type="dxa"/>
            <w:gridSpan w:val="2"/>
            <w:shd w:val="clear" w:color="auto" w:fill="BFBFBF" w:themeFill="background1" w:themeFillShade="BF"/>
          </w:tcPr>
          <w:p w14:paraId="7B3D99A0" w14:textId="77777777" w:rsidR="00B6322C" w:rsidRPr="00400FBD" w:rsidRDefault="00B6322C" w:rsidP="00134839">
            <w:pPr>
              <w:rPr>
                <w:b/>
                <w:bCs/>
                <w:sz w:val="24"/>
                <w:szCs w:val="24"/>
              </w:rPr>
            </w:pPr>
            <w:r w:rsidRPr="00400FBD">
              <w:rPr>
                <w:b/>
                <w:bCs/>
                <w:sz w:val="24"/>
                <w:szCs w:val="24"/>
              </w:rPr>
              <w:t>Points Raised:</w:t>
            </w:r>
          </w:p>
        </w:tc>
      </w:tr>
      <w:tr w:rsidR="00B6322C" w:rsidRPr="00647957" w14:paraId="2D51BA68" w14:textId="77777777" w:rsidTr="00825BFD">
        <w:trPr>
          <w:trHeight w:val="3764"/>
        </w:trPr>
        <w:tc>
          <w:tcPr>
            <w:tcW w:w="8359" w:type="dxa"/>
          </w:tcPr>
          <w:p w14:paraId="7FAD9A68" w14:textId="6C0AF589" w:rsidR="00C66BCE" w:rsidRPr="00825BFD" w:rsidRDefault="00C66BCE" w:rsidP="00825BFD">
            <w:pPr>
              <w:pStyle w:val="ListParagraph"/>
              <w:numPr>
                <w:ilvl w:val="0"/>
                <w:numId w:val="14"/>
              </w:numPr>
              <w:rPr>
                <w:b/>
                <w:bCs/>
                <w:sz w:val="24"/>
                <w:szCs w:val="24"/>
              </w:rPr>
            </w:pPr>
            <w:r>
              <w:rPr>
                <w:b/>
                <w:bCs/>
                <w:sz w:val="24"/>
                <w:szCs w:val="24"/>
              </w:rPr>
              <w:t>Previous Week – Progress Report</w:t>
            </w:r>
          </w:p>
          <w:p w14:paraId="033C9A17" w14:textId="06F13B9E" w:rsidR="00C66BCE" w:rsidRDefault="00C66BCE" w:rsidP="00825BFD">
            <w:pPr>
              <w:pStyle w:val="ListParagraph"/>
              <w:spacing w:before="0"/>
              <w:rPr>
                <w:sz w:val="24"/>
                <w:szCs w:val="24"/>
              </w:rPr>
            </w:pPr>
            <w:r>
              <w:rPr>
                <w:sz w:val="24"/>
                <w:szCs w:val="24"/>
              </w:rPr>
              <w:t>The group looked through the consolidated design document, checking for consistency issues and areas which needed expansion. During this search, the work was agreed upon as generally satisfactory, with the only real addition being some more interface screens being put in by Lachlan.</w:t>
            </w:r>
          </w:p>
          <w:p w14:paraId="6F88DDA9" w14:textId="7E685A0D" w:rsidR="00C66BCE" w:rsidRDefault="00C66BCE" w:rsidP="00825BFD">
            <w:pPr>
              <w:pStyle w:val="ListParagraph"/>
              <w:rPr>
                <w:sz w:val="24"/>
                <w:szCs w:val="24"/>
              </w:rPr>
            </w:pPr>
          </w:p>
          <w:p w14:paraId="25858FBD" w14:textId="67554F66" w:rsidR="00CE24EA" w:rsidRDefault="007432B8" w:rsidP="00825BFD">
            <w:pPr>
              <w:pStyle w:val="ListParagraph"/>
              <w:rPr>
                <w:sz w:val="24"/>
                <w:szCs w:val="24"/>
              </w:rPr>
            </w:pPr>
            <w:r>
              <w:rPr>
                <w:sz w:val="24"/>
                <w:szCs w:val="24"/>
              </w:rPr>
              <w:t xml:space="preserve">The only other tasks from the last week were to gain familiarity with the </w:t>
            </w:r>
            <w:r w:rsidR="00825BFD">
              <w:rPr>
                <w:sz w:val="24"/>
                <w:szCs w:val="24"/>
              </w:rPr>
              <w:t>technologies needed for the project, which was started by a few of the group members.</w:t>
            </w:r>
          </w:p>
          <w:p w14:paraId="4ED3F2EE" w14:textId="77777777" w:rsidR="00825BFD" w:rsidRPr="00825BFD" w:rsidRDefault="00825BFD" w:rsidP="00825BFD">
            <w:pPr>
              <w:pStyle w:val="ListParagraph"/>
              <w:rPr>
                <w:sz w:val="24"/>
                <w:szCs w:val="24"/>
              </w:rPr>
            </w:pPr>
          </w:p>
          <w:p w14:paraId="0E1AC6F1" w14:textId="4C27D7C5" w:rsidR="00000C40" w:rsidRDefault="00825BFD" w:rsidP="00825BFD">
            <w:pPr>
              <w:pStyle w:val="ListParagraph"/>
              <w:numPr>
                <w:ilvl w:val="0"/>
                <w:numId w:val="14"/>
              </w:numPr>
              <w:rPr>
                <w:b/>
                <w:bCs/>
                <w:sz w:val="24"/>
                <w:szCs w:val="24"/>
              </w:rPr>
            </w:pPr>
            <w:r>
              <w:rPr>
                <w:b/>
                <w:bCs/>
                <w:sz w:val="24"/>
                <w:szCs w:val="24"/>
              </w:rPr>
              <w:t>Design Meeting – Further Planning</w:t>
            </w:r>
          </w:p>
          <w:p w14:paraId="6C4F3B23" w14:textId="2415AE4C" w:rsidR="00825BFD" w:rsidRDefault="00825BFD" w:rsidP="00825BFD">
            <w:pPr>
              <w:ind w:left="720"/>
              <w:rPr>
                <w:sz w:val="24"/>
                <w:szCs w:val="24"/>
              </w:rPr>
            </w:pPr>
            <w:r>
              <w:rPr>
                <w:sz w:val="24"/>
                <w:szCs w:val="24"/>
              </w:rPr>
              <w:t>Since the date of the design meeting was still unknown (as either the Tuesday or Thursday of next week), whether or not the next meeting could be used as a rehearsal was now made more uncertain.</w:t>
            </w:r>
          </w:p>
          <w:p w14:paraId="6ECC6DFA" w14:textId="7EEAADB2" w:rsidR="00825BFD" w:rsidRDefault="00825BFD" w:rsidP="00825BFD">
            <w:pPr>
              <w:ind w:left="720"/>
              <w:rPr>
                <w:sz w:val="24"/>
                <w:szCs w:val="24"/>
              </w:rPr>
            </w:pPr>
            <w:r>
              <w:rPr>
                <w:sz w:val="24"/>
                <w:szCs w:val="24"/>
              </w:rPr>
              <w:t>It was decided that each group member would complete their section of the PowerPoint slides to be used, and become comfortable enough to discuss their work and the area of the project it related to</w:t>
            </w:r>
            <w:r w:rsidR="00F5298A">
              <w:rPr>
                <w:sz w:val="24"/>
                <w:szCs w:val="24"/>
              </w:rPr>
              <w:t>. From there, Lloyd would combine them on the Monday into a single set of slides.</w:t>
            </w:r>
          </w:p>
          <w:p w14:paraId="70264C44" w14:textId="77777777" w:rsidR="00AD1806" w:rsidRDefault="00F5298A" w:rsidP="00D528E0">
            <w:pPr>
              <w:ind w:left="720"/>
              <w:rPr>
                <w:sz w:val="24"/>
                <w:szCs w:val="24"/>
              </w:rPr>
            </w:pPr>
            <w:r>
              <w:rPr>
                <w:sz w:val="24"/>
                <w:szCs w:val="24"/>
              </w:rPr>
              <w:t>The next meeting would now have a larger focus on the start of the implementation, given the current uncertainty in the date of the meeting.</w:t>
            </w:r>
          </w:p>
          <w:p w14:paraId="785A8606" w14:textId="5F94F275" w:rsidR="00D528E0" w:rsidRPr="009E41A4" w:rsidRDefault="00D528E0" w:rsidP="00D528E0">
            <w:pPr>
              <w:rPr>
                <w:sz w:val="24"/>
                <w:szCs w:val="24"/>
              </w:rPr>
            </w:pPr>
            <w:bookmarkStart w:id="0" w:name="_GoBack"/>
            <w:bookmarkEnd w:id="0"/>
          </w:p>
        </w:tc>
        <w:tc>
          <w:tcPr>
            <w:tcW w:w="996" w:type="dxa"/>
            <w:shd w:val="clear" w:color="auto" w:fill="DDD9C3" w:themeFill="background2" w:themeFillShade="E6"/>
          </w:tcPr>
          <w:p w14:paraId="2F573619" w14:textId="77777777" w:rsidR="00040C65" w:rsidRDefault="00040C65" w:rsidP="00825BFD">
            <w:pPr>
              <w:rPr>
                <w:sz w:val="24"/>
                <w:szCs w:val="24"/>
                <w:lang w:val="en-GB"/>
              </w:rPr>
            </w:pPr>
          </w:p>
          <w:p w14:paraId="4FF768B5" w14:textId="77777777" w:rsidR="00C66BCE" w:rsidRDefault="00C66BCE" w:rsidP="00825BFD">
            <w:pPr>
              <w:rPr>
                <w:sz w:val="24"/>
                <w:szCs w:val="24"/>
                <w:lang w:val="en-GB"/>
              </w:rPr>
            </w:pPr>
          </w:p>
          <w:p w14:paraId="3862472F" w14:textId="18BE843B" w:rsidR="00AD1806" w:rsidRPr="00C66BCE" w:rsidRDefault="00AD1806" w:rsidP="00825BFD">
            <w:pPr>
              <w:rPr>
                <w:sz w:val="24"/>
                <w:szCs w:val="24"/>
                <w:lang w:val="en-GB"/>
              </w:rPr>
            </w:pPr>
          </w:p>
        </w:tc>
      </w:tr>
    </w:tbl>
    <w:p w14:paraId="1C62E6A7" w14:textId="509E2BB0" w:rsidR="00400FBD" w:rsidRPr="00C66BCE" w:rsidRDefault="00400FBD" w:rsidP="006F2697">
      <w:pPr>
        <w:spacing w:after="0"/>
        <w:rPr>
          <w:sz w:val="24"/>
          <w:szCs w:val="24"/>
          <w:lang w:val="en-GB"/>
        </w:rPr>
      </w:pPr>
    </w:p>
    <w:sectPr w:rsidR="00400FBD" w:rsidRPr="00C66BCE">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A7328" w14:textId="77777777" w:rsidR="009612DE" w:rsidRDefault="009612DE">
      <w:pPr>
        <w:spacing w:after="0" w:line="240" w:lineRule="auto"/>
      </w:pPr>
      <w:r>
        <w:separator/>
      </w:r>
    </w:p>
    <w:p w14:paraId="6B9077CE" w14:textId="77777777" w:rsidR="009612DE" w:rsidRDefault="009612DE"/>
  </w:endnote>
  <w:endnote w:type="continuationSeparator" w:id="0">
    <w:p w14:paraId="61B16B57" w14:textId="77777777" w:rsidR="009612DE" w:rsidRDefault="009612DE">
      <w:pPr>
        <w:spacing w:after="0" w:line="240" w:lineRule="auto"/>
      </w:pPr>
      <w:r>
        <w:continuationSeparator/>
      </w:r>
    </w:p>
    <w:p w14:paraId="6E6FE522" w14:textId="77777777" w:rsidR="009612DE" w:rsidRDefault="009612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3785F" w14:textId="77777777" w:rsidR="009612DE" w:rsidRDefault="009612DE">
      <w:pPr>
        <w:spacing w:after="0" w:line="240" w:lineRule="auto"/>
      </w:pPr>
      <w:r>
        <w:separator/>
      </w:r>
    </w:p>
    <w:p w14:paraId="4D6D9C38" w14:textId="77777777" w:rsidR="009612DE" w:rsidRDefault="009612DE"/>
  </w:footnote>
  <w:footnote w:type="continuationSeparator" w:id="0">
    <w:p w14:paraId="3340CA00" w14:textId="77777777" w:rsidR="009612DE" w:rsidRDefault="009612DE">
      <w:pPr>
        <w:spacing w:after="0" w:line="240" w:lineRule="auto"/>
      </w:pPr>
      <w:r>
        <w:continuationSeparator/>
      </w:r>
    </w:p>
    <w:p w14:paraId="5792224A" w14:textId="77777777" w:rsidR="009612DE" w:rsidRDefault="009612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A9EA6" w14:textId="6EDB1BCA" w:rsidR="006F2697" w:rsidRPr="006F2697" w:rsidRDefault="006F2697" w:rsidP="006F2697">
    <w:pPr>
      <w:spacing w:after="0"/>
      <w:rPr>
        <w:b/>
        <w:bCs/>
        <w:sz w:val="36"/>
        <w:szCs w:val="3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E51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9AA3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081D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8644D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752E5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845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62304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FA157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9" w15:restartNumberingAfterBreak="0">
    <w:nsid w:val="FFFFFF89"/>
    <w:multiLevelType w:val="singleLevel"/>
    <w:tmpl w:val="73D083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1D7DF5"/>
    <w:multiLevelType w:val="hybridMultilevel"/>
    <w:tmpl w:val="E53A9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BA7F47"/>
    <w:multiLevelType w:val="hybridMultilevel"/>
    <w:tmpl w:val="429CBC92"/>
    <w:lvl w:ilvl="0" w:tplc="C91A6C2C">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4AA6"/>
    <w:multiLevelType w:val="hybridMultilevel"/>
    <w:tmpl w:val="215AF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D76347"/>
    <w:multiLevelType w:val="hybridMultilevel"/>
    <w:tmpl w:val="BE881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97"/>
    <w:rsid w:val="00000C40"/>
    <w:rsid w:val="00040C65"/>
    <w:rsid w:val="00053CAE"/>
    <w:rsid w:val="00082086"/>
    <w:rsid w:val="00084341"/>
    <w:rsid w:val="00096ECE"/>
    <w:rsid w:val="0010443C"/>
    <w:rsid w:val="00164BA3"/>
    <w:rsid w:val="001B49A6"/>
    <w:rsid w:val="002128C8"/>
    <w:rsid w:val="00217F5E"/>
    <w:rsid w:val="002A7720"/>
    <w:rsid w:val="002B5A3C"/>
    <w:rsid w:val="0034332A"/>
    <w:rsid w:val="00372766"/>
    <w:rsid w:val="003A3C5D"/>
    <w:rsid w:val="003C17E2"/>
    <w:rsid w:val="00400FBD"/>
    <w:rsid w:val="00416A86"/>
    <w:rsid w:val="004D4719"/>
    <w:rsid w:val="004D7F72"/>
    <w:rsid w:val="005B5B0F"/>
    <w:rsid w:val="00647957"/>
    <w:rsid w:val="006A2514"/>
    <w:rsid w:val="006A6EE0"/>
    <w:rsid w:val="006B1778"/>
    <w:rsid w:val="006B674E"/>
    <w:rsid w:val="006E6AA5"/>
    <w:rsid w:val="006F2697"/>
    <w:rsid w:val="007123B4"/>
    <w:rsid w:val="007432B8"/>
    <w:rsid w:val="00781994"/>
    <w:rsid w:val="00825BFD"/>
    <w:rsid w:val="00884772"/>
    <w:rsid w:val="00934E9A"/>
    <w:rsid w:val="009612DE"/>
    <w:rsid w:val="009A27A1"/>
    <w:rsid w:val="009E41A4"/>
    <w:rsid w:val="00A05EF7"/>
    <w:rsid w:val="00A7005F"/>
    <w:rsid w:val="00A8223B"/>
    <w:rsid w:val="00AD1806"/>
    <w:rsid w:val="00AE4B24"/>
    <w:rsid w:val="00B273A3"/>
    <w:rsid w:val="00B6322C"/>
    <w:rsid w:val="00B93153"/>
    <w:rsid w:val="00B96293"/>
    <w:rsid w:val="00BD18AD"/>
    <w:rsid w:val="00C208FD"/>
    <w:rsid w:val="00C66BCE"/>
    <w:rsid w:val="00C7516C"/>
    <w:rsid w:val="00C84FF0"/>
    <w:rsid w:val="00C9192D"/>
    <w:rsid w:val="00CB4FBB"/>
    <w:rsid w:val="00CE24EA"/>
    <w:rsid w:val="00D03E76"/>
    <w:rsid w:val="00D26C80"/>
    <w:rsid w:val="00D528E0"/>
    <w:rsid w:val="00D53456"/>
    <w:rsid w:val="00DC24FF"/>
    <w:rsid w:val="00E31AB2"/>
    <w:rsid w:val="00E45BB9"/>
    <w:rsid w:val="00E80EF6"/>
    <w:rsid w:val="00E81D49"/>
    <w:rsid w:val="00EB5064"/>
    <w:rsid w:val="00EE78E3"/>
    <w:rsid w:val="00F5298A"/>
    <w:rsid w:val="00F6537F"/>
    <w:rsid w:val="00F941D9"/>
    <w:rsid w:val="00FA64DD"/>
    <w:rsid w:val="00FC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FF3A5"/>
  <w15:chartTrackingRefBased/>
  <w15:docId w15:val="{BD210F28-EDD1-4941-A252-C0CBEA13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8B"/>
    <w:pPr>
      <w:spacing w:before="120"/>
    </w:pPr>
    <w:rPr>
      <w:spacing w:val="4"/>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443C"/>
    <w:pPr>
      <w:keepNext/>
      <w:keepLines/>
      <w:spacing w:before="160" w:after="0"/>
      <w:outlineLvl w:val="2"/>
    </w:pPr>
    <w:rPr>
      <w:rFonts w:asciiTheme="majorHAnsi" w:eastAsiaTheme="majorEastAsia" w:hAnsiTheme="majorHAnsi" w:cstheme="majorBidi"/>
      <w:color w:val="365F91" w:themeColor="accent1" w:themeShade="BF"/>
      <w:sz w:val="24"/>
      <w:szCs w:val="24"/>
    </w:rPr>
  </w:style>
  <w:style w:type="paragraph" w:styleId="Heading4">
    <w:name w:val="heading 4"/>
    <w:basedOn w:val="Normal"/>
    <w:next w:val="Normal"/>
    <w:link w:val="Heading4Char"/>
    <w:uiPriority w:val="9"/>
    <w:semiHidden/>
    <w:unhideWhenUsed/>
    <w:qFormat/>
    <w:rsid w:val="00D03E7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3E7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3E7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3E7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3E7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D03E7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sid w:val="0010443C"/>
    <w:rPr>
      <w:rFonts w:asciiTheme="majorHAnsi" w:eastAsiaTheme="majorEastAsia" w:hAnsiTheme="majorHAnsi" w:cstheme="majorBidi"/>
      <w:color w:val="365F91" w:themeColor="accent1" w:themeShade="BF"/>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2"/>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2"/>
      <w:szCs w:val="20"/>
    </w:rPr>
  </w:style>
  <w:style w:type="character" w:styleId="PlaceholderText">
    <w:name w:val="Placeholder Text"/>
    <w:basedOn w:val="DefaultParagraphFont"/>
    <w:uiPriority w:val="99"/>
    <w:semiHidden/>
    <w:rsid w:val="00FC288B"/>
    <w:rPr>
      <w:color w:val="404040" w:themeColor="text1" w:themeTint="BF"/>
      <w:sz w:val="22"/>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Cs w:val="20"/>
    </w:rPr>
  </w:style>
  <w:style w:type="paragraph" w:styleId="BalloonText">
    <w:name w:val="Balloon Text"/>
    <w:basedOn w:val="Normal"/>
    <w:link w:val="BalloonTextChar"/>
    <w:uiPriority w:val="99"/>
    <w:semiHidden/>
    <w:unhideWhenUsed/>
    <w:rsid w:val="00D03E76"/>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03E76"/>
    <w:rPr>
      <w:rFonts w:ascii="Segoe UI" w:hAnsi="Segoe UI" w:cs="Segoe UI"/>
      <w:spacing w:val="4"/>
      <w:sz w:val="22"/>
      <w:szCs w:val="18"/>
    </w:rPr>
  </w:style>
  <w:style w:type="paragraph" w:styleId="Bibliography">
    <w:name w:val="Bibliography"/>
    <w:basedOn w:val="Normal"/>
    <w:next w:val="Normal"/>
    <w:uiPriority w:val="37"/>
    <w:semiHidden/>
    <w:unhideWhenUsed/>
    <w:rsid w:val="00D03E76"/>
  </w:style>
  <w:style w:type="paragraph" w:styleId="BlockText">
    <w:name w:val="Block Text"/>
    <w:basedOn w:val="Normal"/>
    <w:uiPriority w:val="99"/>
    <w:semiHidden/>
    <w:unhideWhenUsed/>
    <w:rsid w:val="0010443C"/>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
    <w:name w:val="Body Text"/>
    <w:basedOn w:val="Normal"/>
    <w:link w:val="BodyTextChar"/>
    <w:uiPriority w:val="99"/>
    <w:semiHidden/>
    <w:unhideWhenUsed/>
    <w:rsid w:val="00D03E76"/>
    <w:pPr>
      <w:spacing w:after="120"/>
    </w:pPr>
  </w:style>
  <w:style w:type="character" w:customStyle="1" w:styleId="BodyTextChar">
    <w:name w:val="Body Text Char"/>
    <w:basedOn w:val="DefaultParagraphFont"/>
    <w:link w:val="BodyText"/>
    <w:uiPriority w:val="99"/>
    <w:semiHidden/>
    <w:rsid w:val="00D03E76"/>
    <w:rPr>
      <w:spacing w:val="4"/>
      <w:sz w:val="22"/>
      <w:szCs w:val="20"/>
    </w:rPr>
  </w:style>
  <w:style w:type="paragraph" w:styleId="BodyText2">
    <w:name w:val="Body Text 2"/>
    <w:basedOn w:val="Normal"/>
    <w:link w:val="BodyText2Char"/>
    <w:uiPriority w:val="99"/>
    <w:semiHidden/>
    <w:unhideWhenUsed/>
    <w:rsid w:val="00D03E76"/>
    <w:pPr>
      <w:spacing w:after="120" w:line="480" w:lineRule="auto"/>
    </w:pPr>
  </w:style>
  <w:style w:type="character" w:customStyle="1" w:styleId="BodyText2Char">
    <w:name w:val="Body Text 2 Char"/>
    <w:basedOn w:val="DefaultParagraphFont"/>
    <w:link w:val="BodyText2"/>
    <w:uiPriority w:val="99"/>
    <w:semiHidden/>
    <w:rsid w:val="00D03E76"/>
    <w:rPr>
      <w:spacing w:val="4"/>
      <w:sz w:val="22"/>
      <w:szCs w:val="20"/>
    </w:rPr>
  </w:style>
  <w:style w:type="paragraph" w:styleId="BodyText3">
    <w:name w:val="Body Text 3"/>
    <w:basedOn w:val="Normal"/>
    <w:link w:val="BodyText3Char"/>
    <w:uiPriority w:val="99"/>
    <w:semiHidden/>
    <w:unhideWhenUsed/>
    <w:rsid w:val="00D03E76"/>
    <w:pPr>
      <w:spacing w:after="120"/>
    </w:pPr>
    <w:rPr>
      <w:szCs w:val="16"/>
    </w:rPr>
  </w:style>
  <w:style w:type="character" w:customStyle="1" w:styleId="BodyText3Char">
    <w:name w:val="Body Text 3 Char"/>
    <w:basedOn w:val="DefaultParagraphFont"/>
    <w:link w:val="BodyText3"/>
    <w:uiPriority w:val="99"/>
    <w:semiHidden/>
    <w:rsid w:val="00D03E76"/>
    <w:rPr>
      <w:spacing w:val="4"/>
      <w:sz w:val="22"/>
      <w:szCs w:val="16"/>
    </w:rPr>
  </w:style>
  <w:style w:type="paragraph" w:styleId="BodyTextFirstIndent">
    <w:name w:val="Body Text First Indent"/>
    <w:basedOn w:val="BodyText"/>
    <w:link w:val="BodyTextFirstIndentChar"/>
    <w:uiPriority w:val="99"/>
    <w:semiHidden/>
    <w:unhideWhenUsed/>
    <w:rsid w:val="00D03E76"/>
    <w:pPr>
      <w:spacing w:after="240"/>
      <w:ind w:firstLine="360"/>
    </w:pPr>
  </w:style>
  <w:style w:type="character" w:customStyle="1" w:styleId="BodyTextFirstIndentChar">
    <w:name w:val="Body Text First Indent Char"/>
    <w:basedOn w:val="BodyTextChar"/>
    <w:link w:val="BodyTextFirstIndent"/>
    <w:uiPriority w:val="99"/>
    <w:semiHidden/>
    <w:rsid w:val="00D03E76"/>
    <w:rPr>
      <w:spacing w:val="4"/>
      <w:sz w:val="22"/>
      <w:szCs w:val="20"/>
    </w:rPr>
  </w:style>
  <w:style w:type="paragraph" w:styleId="BodyTextIndent">
    <w:name w:val="Body Text Indent"/>
    <w:basedOn w:val="Normal"/>
    <w:link w:val="BodyTextIndentChar"/>
    <w:uiPriority w:val="99"/>
    <w:semiHidden/>
    <w:unhideWhenUsed/>
    <w:rsid w:val="00D03E76"/>
    <w:pPr>
      <w:spacing w:after="120"/>
      <w:ind w:left="283"/>
    </w:pPr>
  </w:style>
  <w:style w:type="character" w:customStyle="1" w:styleId="BodyTextIndentChar">
    <w:name w:val="Body Text Indent Char"/>
    <w:basedOn w:val="DefaultParagraphFont"/>
    <w:link w:val="BodyTextIndent"/>
    <w:uiPriority w:val="99"/>
    <w:semiHidden/>
    <w:rsid w:val="00D03E76"/>
    <w:rPr>
      <w:spacing w:val="4"/>
      <w:sz w:val="22"/>
      <w:szCs w:val="20"/>
    </w:rPr>
  </w:style>
  <w:style w:type="paragraph" w:styleId="BodyTextFirstIndent2">
    <w:name w:val="Body Text First Indent 2"/>
    <w:basedOn w:val="BodyTextIndent"/>
    <w:link w:val="BodyTextFirstIndent2Char"/>
    <w:uiPriority w:val="99"/>
    <w:semiHidden/>
    <w:unhideWhenUsed/>
    <w:rsid w:val="00D03E76"/>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D03E76"/>
    <w:rPr>
      <w:spacing w:val="4"/>
      <w:sz w:val="22"/>
      <w:szCs w:val="20"/>
    </w:rPr>
  </w:style>
  <w:style w:type="paragraph" w:styleId="BodyTextIndent2">
    <w:name w:val="Body Text Indent 2"/>
    <w:basedOn w:val="Normal"/>
    <w:link w:val="BodyTextIndent2Char"/>
    <w:uiPriority w:val="99"/>
    <w:semiHidden/>
    <w:unhideWhenUsed/>
    <w:rsid w:val="00D03E76"/>
    <w:pPr>
      <w:spacing w:after="120" w:line="480" w:lineRule="auto"/>
      <w:ind w:left="283"/>
    </w:pPr>
  </w:style>
  <w:style w:type="character" w:customStyle="1" w:styleId="BodyTextIndent2Char">
    <w:name w:val="Body Text Indent 2 Char"/>
    <w:basedOn w:val="DefaultParagraphFont"/>
    <w:link w:val="BodyTextIndent2"/>
    <w:uiPriority w:val="99"/>
    <w:semiHidden/>
    <w:rsid w:val="00D03E76"/>
    <w:rPr>
      <w:spacing w:val="4"/>
      <w:sz w:val="22"/>
      <w:szCs w:val="20"/>
    </w:rPr>
  </w:style>
  <w:style w:type="paragraph" w:styleId="BodyTextIndent3">
    <w:name w:val="Body Text Indent 3"/>
    <w:basedOn w:val="Normal"/>
    <w:link w:val="BodyTextIndent3Char"/>
    <w:uiPriority w:val="99"/>
    <w:semiHidden/>
    <w:unhideWhenUsed/>
    <w:rsid w:val="00D03E76"/>
    <w:pPr>
      <w:spacing w:after="120"/>
      <w:ind w:left="283"/>
    </w:pPr>
    <w:rPr>
      <w:szCs w:val="16"/>
    </w:rPr>
  </w:style>
  <w:style w:type="character" w:customStyle="1" w:styleId="BodyTextIndent3Char">
    <w:name w:val="Body Text Indent 3 Char"/>
    <w:basedOn w:val="DefaultParagraphFont"/>
    <w:link w:val="BodyTextIndent3"/>
    <w:uiPriority w:val="99"/>
    <w:semiHidden/>
    <w:rsid w:val="00D03E76"/>
    <w:rPr>
      <w:spacing w:val="4"/>
      <w:sz w:val="22"/>
      <w:szCs w:val="16"/>
    </w:rPr>
  </w:style>
  <w:style w:type="character" w:styleId="BookTitle">
    <w:name w:val="Book Title"/>
    <w:basedOn w:val="DefaultParagraphFont"/>
    <w:uiPriority w:val="33"/>
    <w:semiHidden/>
    <w:unhideWhenUsed/>
    <w:qFormat/>
    <w:rsid w:val="00D03E76"/>
    <w:rPr>
      <w:b/>
      <w:bCs/>
      <w:i/>
      <w:iCs/>
      <w:spacing w:val="5"/>
      <w:sz w:val="22"/>
    </w:rPr>
  </w:style>
  <w:style w:type="paragraph" w:styleId="Caption">
    <w:name w:val="caption"/>
    <w:basedOn w:val="Normal"/>
    <w:next w:val="Normal"/>
    <w:uiPriority w:val="35"/>
    <w:semiHidden/>
    <w:unhideWhenUsed/>
    <w:qFormat/>
    <w:rsid w:val="00D03E76"/>
    <w:pPr>
      <w:spacing w:before="0" w:after="200" w:line="240" w:lineRule="auto"/>
    </w:pPr>
    <w:rPr>
      <w:i/>
      <w:iCs/>
      <w:color w:val="1F497D" w:themeColor="text2"/>
      <w:szCs w:val="18"/>
    </w:rPr>
  </w:style>
  <w:style w:type="paragraph" w:styleId="Closing">
    <w:name w:val="Closing"/>
    <w:basedOn w:val="Normal"/>
    <w:link w:val="ClosingChar"/>
    <w:uiPriority w:val="1"/>
    <w:semiHidden/>
    <w:unhideWhenUsed/>
    <w:qFormat/>
    <w:rsid w:val="00D03E76"/>
    <w:pPr>
      <w:spacing w:before="0" w:after="0" w:line="240" w:lineRule="auto"/>
      <w:ind w:left="4252"/>
    </w:pPr>
  </w:style>
  <w:style w:type="character" w:customStyle="1" w:styleId="ClosingChar">
    <w:name w:val="Closing Char"/>
    <w:basedOn w:val="DefaultParagraphFont"/>
    <w:link w:val="Closing"/>
    <w:uiPriority w:val="1"/>
    <w:semiHidden/>
    <w:rsid w:val="00D03E76"/>
    <w:rPr>
      <w:spacing w:val="4"/>
      <w:sz w:val="22"/>
      <w:szCs w:val="20"/>
    </w:rPr>
  </w:style>
  <w:style w:type="table" w:styleId="ColorfulGrid">
    <w:name w:val="Colorful Grid"/>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03E7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03E76"/>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03E76"/>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03E76"/>
    <w:rPr>
      <w:sz w:val="22"/>
      <w:szCs w:val="16"/>
    </w:rPr>
  </w:style>
  <w:style w:type="paragraph" w:styleId="CommentText">
    <w:name w:val="annotation text"/>
    <w:basedOn w:val="Normal"/>
    <w:link w:val="CommentTextChar"/>
    <w:uiPriority w:val="99"/>
    <w:semiHidden/>
    <w:unhideWhenUsed/>
    <w:rsid w:val="00D03E76"/>
    <w:pPr>
      <w:spacing w:line="240" w:lineRule="auto"/>
    </w:pPr>
  </w:style>
  <w:style w:type="character" w:customStyle="1" w:styleId="CommentTextChar">
    <w:name w:val="Comment Text Char"/>
    <w:basedOn w:val="DefaultParagraphFont"/>
    <w:link w:val="CommentText"/>
    <w:uiPriority w:val="99"/>
    <w:semiHidden/>
    <w:rsid w:val="00D03E76"/>
    <w:rPr>
      <w:spacing w:val="4"/>
      <w:sz w:val="22"/>
      <w:szCs w:val="20"/>
    </w:rPr>
  </w:style>
  <w:style w:type="paragraph" w:styleId="CommentSubject">
    <w:name w:val="annotation subject"/>
    <w:basedOn w:val="CommentText"/>
    <w:next w:val="CommentText"/>
    <w:link w:val="CommentSubjectChar"/>
    <w:uiPriority w:val="99"/>
    <w:semiHidden/>
    <w:unhideWhenUsed/>
    <w:rsid w:val="00D03E76"/>
    <w:rPr>
      <w:b/>
      <w:bCs/>
    </w:rPr>
  </w:style>
  <w:style w:type="character" w:customStyle="1" w:styleId="CommentSubjectChar">
    <w:name w:val="Comment Subject Char"/>
    <w:basedOn w:val="CommentTextChar"/>
    <w:link w:val="CommentSubject"/>
    <w:uiPriority w:val="99"/>
    <w:semiHidden/>
    <w:rsid w:val="00D03E76"/>
    <w:rPr>
      <w:b/>
      <w:bCs/>
      <w:spacing w:val="4"/>
      <w:sz w:val="22"/>
      <w:szCs w:val="20"/>
    </w:rPr>
  </w:style>
  <w:style w:type="table" w:styleId="DarkList">
    <w:name w:val="Dark List"/>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03E76"/>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D03E76"/>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03E76"/>
    <w:rPr>
      <w:rFonts w:ascii="Segoe UI" w:hAnsi="Segoe UI" w:cs="Segoe UI"/>
      <w:spacing w:val="4"/>
      <w:sz w:val="22"/>
      <w:szCs w:val="16"/>
    </w:rPr>
  </w:style>
  <w:style w:type="paragraph" w:styleId="E-mailSignature">
    <w:name w:val="E-mail Signature"/>
    <w:basedOn w:val="Normal"/>
    <w:link w:val="E-mailSignatureChar"/>
    <w:uiPriority w:val="99"/>
    <w:semiHidden/>
    <w:unhideWhenUsed/>
    <w:rsid w:val="00D03E76"/>
    <w:pPr>
      <w:spacing w:before="0" w:after="0" w:line="240" w:lineRule="auto"/>
    </w:pPr>
  </w:style>
  <w:style w:type="character" w:customStyle="1" w:styleId="E-mailSignatureChar">
    <w:name w:val="E-mail Signature Char"/>
    <w:basedOn w:val="DefaultParagraphFont"/>
    <w:link w:val="E-mailSignature"/>
    <w:uiPriority w:val="99"/>
    <w:semiHidden/>
    <w:rsid w:val="00D03E76"/>
    <w:rPr>
      <w:spacing w:val="4"/>
      <w:sz w:val="22"/>
      <w:szCs w:val="20"/>
    </w:rPr>
  </w:style>
  <w:style w:type="character" w:styleId="Emphasis">
    <w:name w:val="Emphasis"/>
    <w:basedOn w:val="DefaultParagraphFont"/>
    <w:uiPriority w:val="1"/>
    <w:semiHidden/>
    <w:unhideWhenUsed/>
    <w:rsid w:val="00D03E76"/>
    <w:rPr>
      <w:i/>
      <w:iCs/>
      <w:sz w:val="22"/>
    </w:rPr>
  </w:style>
  <w:style w:type="character" w:styleId="EndnoteReference">
    <w:name w:val="endnote reference"/>
    <w:basedOn w:val="DefaultParagraphFont"/>
    <w:uiPriority w:val="99"/>
    <w:semiHidden/>
    <w:unhideWhenUsed/>
    <w:rsid w:val="00D03E76"/>
    <w:rPr>
      <w:sz w:val="22"/>
      <w:vertAlign w:val="superscript"/>
    </w:rPr>
  </w:style>
  <w:style w:type="paragraph" w:styleId="EndnoteText">
    <w:name w:val="endnote text"/>
    <w:basedOn w:val="Normal"/>
    <w:link w:val="EndnoteTextChar"/>
    <w:uiPriority w:val="99"/>
    <w:semiHidden/>
    <w:unhideWhenUsed/>
    <w:rsid w:val="00D03E76"/>
    <w:pPr>
      <w:spacing w:before="0" w:after="0" w:line="240" w:lineRule="auto"/>
    </w:pPr>
  </w:style>
  <w:style w:type="character" w:customStyle="1" w:styleId="EndnoteTextChar">
    <w:name w:val="Endnote Text Char"/>
    <w:basedOn w:val="DefaultParagraphFont"/>
    <w:link w:val="EndnoteText"/>
    <w:uiPriority w:val="99"/>
    <w:semiHidden/>
    <w:rsid w:val="00D03E76"/>
    <w:rPr>
      <w:spacing w:val="4"/>
      <w:sz w:val="22"/>
      <w:szCs w:val="20"/>
    </w:rPr>
  </w:style>
  <w:style w:type="paragraph" w:styleId="EnvelopeAddress">
    <w:name w:val="envelope address"/>
    <w:basedOn w:val="Normal"/>
    <w:uiPriority w:val="99"/>
    <w:semiHidden/>
    <w:unhideWhenUsed/>
    <w:rsid w:val="00D03E76"/>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03E76"/>
    <w:pPr>
      <w:spacing w:before="0"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D03E76"/>
    <w:rPr>
      <w:color w:val="800080" w:themeColor="followedHyperlink"/>
      <w:sz w:val="22"/>
      <w:u w:val="single"/>
    </w:rPr>
  </w:style>
  <w:style w:type="paragraph" w:styleId="Footer">
    <w:name w:val="footer"/>
    <w:basedOn w:val="Normal"/>
    <w:link w:val="FooterChar"/>
    <w:uiPriority w:val="99"/>
    <w:unhideWhenUsed/>
    <w:rsid w:val="00D03E7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03E76"/>
    <w:rPr>
      <w:spacing w:val="4"/>
      <w:sz w:val="22"/>
      <w:szCs w:val="20"/>
    </w:rPr>
  </w:style>
  <w:style w:type="character" w:styleId="FootnoteReference">
    <w:name w:val="footnote reference"/>
    <w:basedOn w:val="DefaultParagraphFont"/>
    <w:uiPriority w:val="99"/>
    <w:semiHidden/>
    <w:unhideWhenUsed/>
    <w:rsid w:val="00D03E76"/>
    <w:rPr>
      <w:sz w:val="22"/>
      <w:vertAlign w:val="superscript"/>
    </w:rPr>
  </w:style>
  <w:style w:type="paragraph" w:styleId="FootnoteText">
    <w:name w:val="footnote text"/>
    <w:basedOn w:val="Normal"/>
    <w:link w:val="FootnoteTextChar"/>
    <w:uiPriority w:val="99"/>
    <w:semiHidden/>
    <w:unhideWhenUsed/>
    <w:rsid w:val="00D03E76"/>
    <w:pPr>
      <w:spacing w:before="0" w:after="0" w:line="240" w:lineRule="auto"/>
    </w:pPr>
  </w:style>
  <w:style w:type="character" w:customStyle="1" w:styleId="FootnoteTextChar">
    <w:name w:val="Footnote Text Char"/>
    <w:basedOn w:val="DefaultParagraphFont"/>
    <w:link w:val="FootnoteText"/>
    <w:uiPriority w:val="99"/>
    <w:semiHidden/>
    <w:rsid w:val="00D03E76"/>
    <w:rPr>
      <w:spacing w:val="4"/>
      <w:sz w:val="22"/>
      <w:szCs w:val="20"/>
    </w:rPr>
  </w:style>
  <w:style w:type="table" w:styleId="GridTable1Light">
    <w:name w:val="Grid Table 1 Light"/>
    <w:basedOn w:val="TableNormal"/>
    <w:uiPriority w:val="46"/>
    <w:rsid w:val="00D03E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03E7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3E7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03E7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3E7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03E76"/>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03E7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03E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03E7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03E76"/>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03E76"/>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03E76"/>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03E7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03E76"/>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03E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03E7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03E7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03E76"/>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03E76"/>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03E76"/>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03E76"/>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03E76"/>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03E76"/>
    <w:rPr>
      <w:color w:val="2B579A"/>
      <w:sz w:val="22"/>
      <w:shd w:val="clear" w:color="auto" w:fill="E6E6E6"/>
    </w:rPr>
  </w:style>
  <w:style w:type="character" w:customStyle="1" w:styleId="Heading4Char">
    <w:name w:val="Heading 4 Char"/>
    <w:basedOn w:val="DefaultParagraphFont"/>
    <w:link w:val="Heading4"/>
    <w:uiPriority w:val="9"/>
    <w:semiHidden/>
    <w:rsid w:val="00D03E76"/>
    <w:rPr>
      <w:rFonts w:asciiTheme="majorHAnsi" w:eastAsiaTheme="majorEastAsia" w:hAnsiTheme="majorHAnsi" w:cstheme="majorBidi"/>
      <w:i/>
      <w:iCs/>
      <w:color w:val="365F91" w:themeColor="accent1" w:themeShade="BF"/>
      <w:spacing w:val="4"/>
      <w:sz w:val="22"/>
      <w:szCs w:val="20"/>
    </w:rPr>
  </w:style>
  <w:style w:type="character" w:customStyle="1" w:styleId="Heading5Char">
    <w:name w:val="Heading 5 Char"/>
    <w:basedOn w:val="DefaultParagraphFont"/>
    <w:link w:val="Heading5"/>
    <w:uiPriority w:val="9"/>
    <w:semiHidden/>
    <w:rsid w:val="00D03E76"/>
    <w:rPr>
      <w:rFonts w:asciiTheme="majorHAnsi" w:eastAsiaTheme="majorEastAsia" w:hAnsiTheme="majorHAnsi" w:cstheme="majorBidi"/>
      <w:color w:val="365F91" w:themeColor="accent1" w:themeShade="BF"/>
      <w:spacing w:val="4"/>
      <w:sz w:val="22"/>
      <w:szCs w:val="20"/>
    </w:rPr>
  </w:style>
  <w:style w:type="character" w:customStyle="1" w:styleId="Heading6Char">
    <w:name w:val="Heading 6 Char"/>
    <w:basedOn w:val="DefaultParagraphFont"/>
    <w:link w:val="Heading6"/>
    <w:uiPriority w:val="9"/>
    <w:semiHidden/>
    <w:rsid w:val="00D03E76"/>
    <w:rPr>
      <w:rFonts w:asciiTheme="majorHAnsi" w:eastAsiaTheme="majorEastAsia" w:hAnsiTheme="majorHAnsi" w:cstheme="majorBidi"/>
      <w:color w:val="243F60" w:themeColor="accent1" w:themeShade="7F"/>
      <w:spacing w:val="4"/>
      <w:sz w:val="22"/>
      <w:szCs w:val="20"/>
    </w:rPr>
  </w:style>
  <w:style w:type="character" w:customStyle="1" w:styleId="Heading7Char">
    <w:name w:val="Heading 7 Char"/>
    <w:basedOn w:val="DefaultParagraphFont"/>
    <w:link w:val="Heading7"/>
    <w:uiPriority w:val="9"/>
    <w:semiHidden/>
    <w:rsid w:val="00D03E76"/>
    <w:rPr>
      <w:rFonts w:asciiTheme="majorHAnsi" w:eastAsiaTheme="majorEastAsia" w:hAnsiTheme="majorHAnsi" w:cstheme="majorBidi"/>
      <w:i/>
      <w:iCs/>
      <w:color w:val="243F60" w:themeColor="accent1" w:themeShade="7F"/>
      <w:spacing w:val="4"/>
      <w:sz w:val="22"/>
      <w:szCs w:val="20"/>
    </w:rPr>
  </w:style>
  <w:style w:type="character" w:customStyle="1" w:styleId="Heading8Char">
    <w:name w:val="Heading 8 Char"/>
    <w:basedOn w:val="DefaultParagraphFont"/>
    <w:link w:val="Heading8"/>
    <w:uiPriority w:val="9"/>
    <w:semiHidden/>
    <w:rsid w:val="00D03E76"/>
    <w:rPr>
      <w:rFonts w:asciiTheme="majorHAnsi" w:eastAsiaTheme="majorEastAsia" w:hAnsiTheme="majorHAnsi" w:cstheme="majorBidi"/>
      <w:color w:val="272727" w:themeColor="text1" w:themeTint="D8"/>
      <w:spacing w:val="4"/>
      <w:sz w:val="22"/>
      <w:szCs w:val="21"/>
    </w:rPr>
  </w:style>
  <w:style w:type="character" w:customStyle="1" w:styleId="Heading9Char">
    <w:name w:val="Heading 9 Char"/>
    <w:basedOn w:val="DefaultParagraphFont"/>
    <w:link w:val="Heading9"/>
    <w:uiPriority w:val="9"/>
    <w:semiHidden/>
    <w:rsid w:val="00D03E76"/>
    <w:rPr>
      <w:rFonts w:asciiTheme="majorHAnsi" w:eastAsiaTheme="majorEastAsia" w:hAnsiTheme="majorHAnsi" w:cstheme="majorBidi"/>
      <w:i/>
      <w:iCs/>
      <w:color w:val="272727" w:themeColor="text1" w:themeTint="D8"/>
      <w:spacing w:val="4"/>
      <w:sz w:val="22"/>
      <w:szCs w:val="21"/>
    </w:rPr>
  </w:style>
  <w:style w:type="character" w:styleId="HTMLAcronym">
    <w:name w:val="HTML Acronym"/>
    <w:basedOn w:val="DefaultParagraphFont"/>
    <w:uiPriority w:val="99"/>
    <w:semiHidden/>
    <w:unhideWhenUsed/>
    <w:rsid w:val="00D03E76"/>
    <w:rPr>
      <w:sz w:val="22"/>
    </w:rPr>
  </w:style>
  <w:style w:type="paragraph" w:styleId="HTMLAddress">
    <w:name w:val="HTML Address"/>
    <w:basedOn w:val="Normal"/>
    <w:link w:val="HTMLAddressChar"/>
    <w:uiPriority w:val="99"/>
    <w:semiHidden/>
    <w:unhideWhenUsed/>
    <w:rsid w:val="00D03E76"/>
    <w:pPr>
      <w:spacing w:before="0" w:after="0" w:line="240" w:lineRule="auto"/>
    </w:pPr>
    <w:rPr>
      <w:i/>
      <w:iCs/>
    </w:rPr>
  </w:style>
  <w:style w:type="character" w:customStyle="1" w:styleId="HTMLAddressChar">
    <w:name w:val="HTML Address Char"/>
    <w:basedOn w:val="DefaultParagraphFont"/>
    <w:link w:val="HTMLAddress"/>
    <w:uiPriority w:val="99"/>
    <w:semiHidden/>
    <w:rsid w:val="00D03E76"/>
    <w:rPr>
      <w:i/>
      <w:iCs/>
      <w:spacing w:val="4"/>
      <w:sz w:val="22"/>
      <w:szCs w:val="20"/>
    </w:rPr>
  </w:style>
  <w:style w:type="character" w:styleId="HTMLCite">
    <w:name w:val="HTML Cite"/>
    <w:basedOn w:val="DefaultParagraphFont"/>
    <w:uiPriority w:val="99"/>
    <w:semiHidden/>
    <w:unhideWhenUsed/>
    <w:rsid w:val="00D03E76"/>
    <w:rPr>
      <w:i/>
      <w:iCs/>
      <w:sz w:val="22"/>
    </w:rPr>
  </w:style>
  <w:style w:type="character" w:styleId="HTMLCode">
    <w:name w:val="HTML Code"/>
    <w:basedOn w:val="DefaultParagraphFont"/>
    <w:uiPriority w:val="99"/>
    <w:semiHidden/>
    <w:unhideWhenUsed/>
    <w:rsid w:val="00D03E76"/>
    <w:rPr>
      <w:rFonts w:ascii="Consolas" w:hAnsi="Consolas"/>
      <w:sz w:val="22"/>
      <w:szCs w:val="20"/>
    </w:rPr>
  </w:style>
  <w:style w:type="character" w:styleId="HTMLDefinition">
    <w:name w:val="HTML Definition"/>
    <w:basedOn w:val="DefaultParagraphFont"/>
    <w:uiPriority w:val="99"/>
    <w:semiHidden/>
    <w:unhideWhenUsed/>
    <w:rsid w:val="00D03E76"/>
    <w:rPr>
      <w:i/>
      <w:iCs/>
      <w:sz w:val="22"/>
    </w:rPr>
  </w:style>
  <w:style w:type="character" w:styleId="HTMLKeyboard">
    <w:name w:val="HTML Keyboard"/>
    <w:basedOn w:val="DefaultParagraphFont"/>
    <w:uiPriority w:val="99"/>
    <w:semiHidden/>
    <w:unhideWhenUsed/>
    <w:rsid w:val="00D03E76"/>
    <w:rPr>
      <w:rFonts w:ascii="Consolas" w:hAnsi="Consolas"/>
      <w:sz w:val="22"/>
      <w:szCs w:val="20"/>
    </w:rPr>
  </w:style>
  <w:style w:type="paragraph" w:styleId="HTMLPreformatted">
    <w:name w:val="HTML Preformatted"/>
    <w:basedOn w:val="Normal"/>
    <w:link w:val="HTMLPreformattedChar"/>
    <w:uiPriority w:val="99"/>
    <w:semiHidden/>
    <w:unhideWhenUsed/>
    <w:rsid w:val="00D03E76"/>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03E76"/>
    <w:rPr>
      <w:rFonts w:ascii="Consolas" w:hAnsi="Consolas"/>
      <w:spacing w:val="4"/>
      <w:sz w:val="22"/>
      <w:szCs w:val="20"/>
    </w:rPr>
  </w:style>
  <w:style w:type="character" w:styleId="HTMLSample">
    <w:name w:val="HTML Sample"/>
    <w:basedOn w:val="DefaultParagraphFont"/>
    <w:uiPriority w:val="99"/>
    <w:semiHidden/>
    <w:unhideWhenUsed/>
    <w:rsid w:val="00D03E76"/>
    <w:rPr>
      <w:rFonts w:ascii="Consolas" w:hAnsi="Consolas"/>
      <w:sz w:val="24"/>
      <w:szCs w:val="24"/>
    </w:rPr>
  </w:style>
  <w:style w:type="character" w:styleId="HTMLTypewriter">
    <w:name w:val="HTML Typewriter"/>
    <w:basedOn w:val="DefaultParagraphFont"/>
    <w:uiPriority w:val="99"/>
    <w:semiHidden/>
    <w:unhideWhenUsed/>
    <w:rsid w:val="00D03E76"/>
    <w:rPr>
      <w:rFonts w:ascii="Consolas" w:hAnsi="Consolas"/>
      <w:sz w:val="22"/>
      <w:szCs w:val="20"/>
    </w:rPr>
  </w:style>
  <w:style w:type="character" w:styleId="HTMLVariable">
    <w:name w:val="HTML Variable"/>
    <w:basedOn w:val="DefaultParagraphFont"/>
    <w:uiPriority w:val="99"/>
    <w:semiHidden/>
    <w:unhideWhenUsed/>
    <w:rsid w:val="00D03E76"/>
    <w:rPr>
      <w:i/>
      <w:iCs/>
      <w:sz w:val="22"/>
    </w:rPr>
  </w:style>
  <w:style w:type="character" w:styleId="Hyperlink">
    <w:name w:val="Hyperlink"/>
    <w:basedOn w:val="DefaultParagraphFont"/>
    <w:uiPriority w:val="99"/>
    <w:semiHidden/>
    <w:unhideWhenUsed/>
    <w:rsid w:val="00D03E76"/>
    <w:rPr>
      <w:color w:val="0000FF" w:themeColor="hyperlink"/>
      <w:sz w:val="22"/>
      <w:u w:val="single"/>
    </w:rPr>
  </w:style>
  <w:style w:type="paragraph" w:styleId="Index1">
    <w:name w:val="index 1"/>
    <w:basedOn w:val="Normal"/>
    <w:next w:val="Normal"/>
    <w:autoRedefine/>
    <w:uiPriority w:val="99"/>
    <w:semiHidden/>
    <w:unhideWhenUsed/>
    <w:rsid w:val="00D03E76"/>
    <w:pPr>
      <w:spacing w:before="0" w:after="0" w:line="240" w:lineRule="auto"/>
      <w:ind w:left="200" w:hanging="200"/>
    </w:pPr>
  </w:style>
  <w:style w:type="paragraph" w:styleId="Index2">
    <w:name w:val="index 2"/>
    <w:basedOn w:val="Normal"/>
    <w:next w:val="Normal"/>
    <w:autoRedefine/>
    <w:uiPriority w:val="99"/>
    <w:semiHidden/>
    <w:unhideWhenUsed/>
    <w:rsid w:val="00D03E76"/>
    <w:pPr>
      <w:spacing w:before="0" w:after="0" w:line="240" w:lineRule="auto"/>
      <w:ind w:left="400" w:hanging="200"/>
    </w:pPr>
  </w:style>
  <w:style w:type="paragraph" w:styleId="Index3">
    <w:name w:val="index 3"/>
    <w:basedOn w:val="Normal"/>
    <w:next w:val="Normal"/>
    <w:autoRedefine/>
    <w:uiPriority w:val="99"/>
    <w:semiHidden/>
    <w:unhideWhenUsed/>
    <w:rsid w:val="00D03E76"/>
    <w:pPr>
      <w:spacing w:before="0" w:after="0" w:line="240" w:lineRule="auto"/>
      <w:ind w:left="600" w:hanging="200"/>
    </w:pPr>
  </w:style>
  <w:style w:type="paragraph" w:styleId="Index4">
    <w:name w:val="index 4"/>
    <w:basedOn w:val="Normal"/>
    <w:next w:val="Normal"/>
    <w:autoRedefine/>
    <w:uiPriority w:val="99"/>
    <w:semiHidden/>
    <w:unhideWhenUsed/>
    <w:rsid w:val="00D03E76"/>
    <w:pPr>
      <w:spacing w:before="0" w:after="0" w:line="240" w:lineRule="auto"/>
      <w:ind w:left="800" w:hanging="200"/>
    </w:pPr>
  </w:style>
  <w:style w:type="paragraph" w:styleId="Index5">
    <w:name w:val="index 5"/>
    <w:basedOn w:val="Normal"/>
    <w:next w:val="Normal"/>
    <w:autoRedefine/>
    <w:uiPriority w:val="99"/>
    <w:semiHidden/>
    <w:unhideWhenUsed/>
    <w:rsid w:val="00D03E76"/>
    <w:pPr>
      <w:spacing w:before="0" w:after="0" w:line="240" w:lineRule="auto"/>
      <w:ind w:left="1000" w:hanging="200"/>
    </w:pPr>
  </w:style>
  <w:style w:type="paragraph" w:styleId="Index6">
    <w:name w:val="index 6"/>
    <w:basedOn w:val="Normal"/>
    <w:next w:val="Normal"/>
    <w:autoRedefine/>
    <w:uiPriority w:val="99"/>
    <w:semiHidden/>
    <w:unhideWhenUsed/>
    <w:rsid w:val="00D03E76"/>
    <w:pPr>
      <w:spacing w:before="0" w:after="0" w:line="240" w:lineRule="auto"/>
      <w:ind w:left="1200" w:hanging="200"/>
    </w:pPr>
  </w:style>
  <w:style w:type="paragraph" w:styleId="Index7">
    <w:name w:val="index 7"/>
    <w:basedOn w:val="Normal"/>
    <w:next w:val="Normal"/>
    <w:autoRedefine/>
    <w:uiPriority w:val="99"/>
    <w:semiHidden/>
    <w:unhideWhenUsed/>
    <w:rsid w:val="00D03E76"/>
    <w:pPr>
      <w:spacing w:before="0" w:after="0" w:line="240" w:lineRule="auto"/>
      <w:ind w:left="1400" w:hanging="200"/>
    </w:pPr>
  </w:style>
  <w:style w:type="paragraph" w:styleId="Index8">
    <w:name w:val="index 8"/>
    <w:basedOn w:val="Normal"/>
    <w:next w:val="Normal"/>
    <w:autoRedefine/>
    <w:uiPriority w:val="99"/>
    <w:semiHidden/>
    <w:unhideWhenUsed/>
    <w:rsid w:val="00D03E76"/>
    <w:pPr>
      <w:spacing w:before="0" w:after="0" w:line="240" w:lineRule="auto"/>
      <w:ind w:left="1600" w:hanging="200"/>
    </w:pPr>
  </w:style>
  <w:style w:type="paragraph" w:styleId="Index9">
    <w:name w:val="index 9"/>
    <w:basedOn w:val="Normal"/>
    <w:next w:val="Normal"/>
    <w:autoRedefine/>
    <w:uiPriority w:val="99"/>
    <w:semiHidden/>
    <w:unhideWhenUsed/>
    <w:rsid w:val="00D03E76"/>
    <w:pPr>
      <w:spacing w:before="0" w:after="0" w:line="240" w:lineRule="auto"/>
      <w:ind w:left="1800" w:hanging="200"/>
    </w:pPr>
  </w:style>
  <w:style w:type="paragraph" w:styleId="IndexHeading">
    <w:name w:val="index heading"/>
    <w:basedOn w:val="Normal"/>
    <w:next w:val="Index1"/>
    <w:uiPriority w:val="99"/>
    <w:semiHidden/>
    <w:unhideWhenUsed/>
    <w:rsid w:val="00D03E7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0443C"/>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1044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0443C"/>
    <w:rPr>
      <w:i/>
      <w:iCs/>
      <w:color w:val="365F91" w:themeColor="accent1" w:themeShade="BF"/>
      <w:spacing w:val="4"/>
      <w:sz w:val="22"/>
      <w:szCs w:val="20"/>
    </w:rPr>
  </w:style>
  <w:style w:type="character" w:styleId="IntenseReference">
    <w:name w:val="Intense Reference"/>
    <w:basedOn w:val="DefaultParagraphFont"/>
    <w:uiPriority w:val="32"/>
    <w:semiHidden/>
    <w:unhideWhenUsed/>
    <w:qFormat/>
    <w:rsid w:val="0010443C"/>
    <w:rPr>
      <w:b/>
      <w:bCs/>
      <w:caps w:val="0"/>
      <w:smallCaps/>
      <w:color w:val="365F91" w:themeColor="accent1" w:themeShade="BF"/>
      <w:spacing w:val="5"/>
      <w:sz w:val="22"/>
    </w:rPr>
  </w:style>
  <w:style w:type="table" w:styleId="LightGrid">
    <w:name w:val="Light Grid"/>
    <w:basedOn w:val="TableNormal"/>
    <w:uiPriority w:val="62"/>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03E7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03E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03E76"/>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03E7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03E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03E7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03E76"/>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03E7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03E7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03E7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03E7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03E7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03E7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03E76"/>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03E76"/>
    <w:rPr>
      <w:sz w:val="22"/>
    </w:rPr>
  </w:style>
  <w:style w:type="paragraph" w:styleId="List">
    <w:name w:val="List"/>
    <w:basedOn w:val="Normal"/>
    <w:uiPriority w:val="99"/>
    <w:semiHidden/>
    <w:unhideWhenUsed/>
    <w:rsid w:val="00D03E76"/>
    <w:pPr>
      <w:ind w:left="283" w:hanging="283"/>
      <w:contextualSpacing/>
    </w:pPr>
  </w:style>
  <w:style w:type="paragraph" w:styleId="List2">
    <w:name w:val="List 2"/>
    <w:basedOn w:val="Normal"/>
    <w:uiPriority w:val="99"/>
    <w:semiHidden/>
    <w:unhideWhenUsed/>
    <w:rsid w:val="00D03E76"/>
    <w:pPr>
      <w:ind w:left="566" w:hanging="283"/>
      <w:contextualSpacing/>
    </w:pPr>
  </w:style>
  <w:style w:type="paragraph" w:styleId="List3">
    <w:name w:val="List 3"/>
    <w:basedOn w:val="Normal"/>
    <w:uiPriority w:val="99"/>
    <w:semiHidden/>
    <w:unhideWhenUsed/>
    <w:rsid w:val="00D03E76"/>
    <w:pPr>
      <w:ind w:left="849" w:hanging="283"/>
      <w:contextualSpacing/>
    </w:pPr>
  </w:style>
  <w:style w:type="paragraph" w:styleId="List4">
    <w:name w:val="List 4"/>
    <w:basedOn w:val="Normal"/>
    <w:uiPriority w:val="99"/>
    <w:semiHidden/>
    <w:unhideWhenUsed/>
    <w:rsid w:val="00D03E76"/>
    <w:pPr>
      <w:ind w:left="1132" w:hanging="283"/>
      <w:contextualSpacing/>
    </w:pPr>
  </w:style>
  <w:style w:type="paragraph" w:styleId="List5">
    <w:name w:val="List 5"/>
    <w:basedOn w:val="Normal"/>
    <w:uiPriority w:val="99"/>
    <w:semiHidden/>
    <w:unhideWhenUsed/>
    <w:rsid w:val="00D03E76"/>
    <w:pPr>
      <w:ind w:left="1415" w:hanging="283"/>
      <w:contextualSpacing/>
    </w:pPr>
  </w:style>
  <w:style w:type="paragraph" w:styleId="ListBullet">
    <w:name w:val="List Bullet"/>
    <w:basedOn w:val="Normal"/>
    <w:uiPriority w:val="99"/>
    <w:semiHidden/>
    <w:unhideWhenUsed/>
    <w:rsid w:val="00D03E76"/>
    <w:pPr>
      <w:numPr>
        <w:numId w:val="2"/>
      </w:numPr>
      <w:contextualSpacing/>
    </w:pPr>
  </w:style>
  <w:style w:type="paragraph" w:styleId="ListBullet2">
    <w:name w:val="List Bullet 2"/>
    <w:basedOn w:val="Normal"/>
    <w:uiPriority w:val="99"/>
    <w:semiHidden/>
    <w:unhideWhenUsed/>
    <w:rsid w:val="00D03E76"/>
    <w:pPr>
      <w:numPr>
        <w:numId w:val="3"/>
      </w:numPr>
      <w:contextualSpacing/>
    </w:pPr>
  </w:style>
  <w:style w:type="paragraph" w:styleId="ListBullet3">
    <w:name w:val="List Bullet 3"/>
    <w:basedOn w:val="Normal"/>
    <w:uiPriority w:val="99"/>
    <w:semiHidden/>
    <w:unhideWhenUsed/>
    <w:rsid w:val="00D03E76"/>
    <w:pPr>
      <w:numPr>
        <w:numId w:val="4"/>
      </w:numPr>
      <w:contextualSpacing/>
    </w:pPr>
  </w:style>
  <w:style w:type="paragraph" w:styleId="ListBullet4">
    <w:name w:val="List Bullet 4"/>
    <w:basedOn w:val="Normal"/>
    <w:uiPriority w:val="99"/>
    <w:semiHidden/>
    <w:unhideWhenUsed/>
    <w:rsid w:val="00D03E76"/>
    <w:pPr>
      <w:numPr>
        <w:numId w:val="5"/>
      </w:numPr>
      <w:contextualSpacing/>
    </w:pPr>
  </w:style>
  <w:style w:type="paragraph" w:styleId="ListBullet5">
    <w:name w:val="List Bullet 5"/>
    <w:basedOn w:val="Normal"/>
    <w:uiPriority w:val="99"/>
    <w:semiHidden/>
    <w:unhideWhenUsed/>
    <w:rsid w:val="00D03E76"/>
    <w:pPr>
      <w:numPr>
        <w:numId w:val="6"/>
      </w:numPr>
      <w:contextualSpacing/>
    </w:pPr>
  </w:style>
  <w:style w:type="paragraph" w:styleId="ListContinue">
    <w:name w:val="List Continue"/>
    <w:basedOn w:val="Normal"/>
    <w:uiPriority w:val="99"/>
    <w:semiHidden/>
    <w:unhideWhenUsed/>
    <w:qFormat/>
    <w:rsid w:val="00D03E76"/>
    <w:pPr>
      <w:spacing w:after="120"/>
      <w:ind w:left="283"/>
      <w:contextualSpacing/>
    </w:pPr>
  </w:style>
  <w:style w:type="paragraph" w:styleId="ListContinue2">
    <w:name w:val="List Continue 2"/>
    <w:basedOn w:val="Normal"/>
    <w:uiPriority w:val="99"/>
    <w:semiHidden/>
    <w:unhideWhenUsed/>
    <w:rsid w:val="00D03E76"/>
    <w:pPr>
      <w:spacing w:after="120"/>
      <w:ind w:left="566"/>
      <w:contextualSpacing/>
    </w:pPr>
  </w:style>
  <w:style w:type="paragraph" w:styleId="ListContinue3">
    <w:name w:val="List Continue 3"/>
    <w:basedOn w:val="Normal"/>
    <w:uiPriority w:val="99"/>
    <w:semiHidden/>
    <w:unhideWhenUsed/>
    <w:rsid w:val="00D03E76"/>
    <w:pPr>
      <w:spacing w:after="120"/>
      <w:ind w:left="849"/>
      <w:contextualSpacing/>
    </w:pPr>
  </w:style>
  <w:style w:type="paragraph" w:styleId="ListContinue4">
    <w:name w:val="List Continue 4"/>
    <w:basedOn w:val="Normal"/>
    <w:uiPriority w:val="99"/>
    <w:semiHidden/>
    <w:unhideWhenUsed/>
    <w:rsid w:val="00D03E76"/>
    <w:pPr>
      <w:spacing w:after="120"/>
      <w:ind w:left="1132"/>
      <w:contextualSpacing/>
    </w:pPr>
  </w:style>
  <w:style w:type="paragraph" w:styleId="ListContinue5">
    <w:name w:val="List Continue 5"/>
    <w:basedOn w:val="Normal"/>
    <w:uiPriority w:val="99"/>
    <w:semiHidden/>
    <w:unhideWhenUsed/>
    <w:rsid w:val="00D03E76"/>
    <w:pPr>
      <w:spacing w:after="120"/>
      <w:ind w:left="1415"/>
      <w:contextualSpacing/>
    </w:pPr>
  </w:style>
  <w:style w:type="paragraph" w:styleId="ListNumber2">
    <w:name w:val="List Number 2"/>
    <w:basedOn w:val="Normal"/>
    <w:uiPriority w:val="99"/>
    <w:semiHidden/>
    <w:unhideWhenUsed/>
    <w:rsid w:val="00D03E76"/>
    <w:pPr>
      <w:numPr>
        <w:numId w:val="7"/>
      </w:numPr>
      <w:contextualSpacing/>
    </w:pPr>
  </w:style>
  <w:style w:type="paragraph" w:styleId="ListNumber3">
    <w:name w:val="List Number 3"/>
    <w:basedOn w:val="Normal"/>
    <w:uiPriority w:val="99"/>
    <w:semiHidden/>
    <w:unhideWhenUsed/>
    <w:rsid w:val="00D03E76"/>
    <w:pPr>
      <w:numPr>
        <w:numId w:val="8"/>
      </w:numPr>
      <w:contextualSpacing/>
    </w:pPr>
  </w:style>
  <w:style w:type="paragraph" w:styleId="ListNumber4">
    <w:name w:val="List Number 4"/>
    <w:basedOn w:val="Normal"/>
    <w:uiPriority w:val="99"/>
    <w:semiHidden/>
    <w:unhideWhenUsed/>
    <w:rsid w:val="00D03E76"/>
    <w:pPr>
      <w:numPr>
        <w:numId w:val="9"/>
      </w:numPr>
      <w:contextualSpacing/>
    </w:pPr>
  </w:style>
  <w:style w:type="paragraph" w:styleId="ListNumber5">
    <w:name w:val="List Number 5"/>
    <w:basedOn w:val="Normal"/>
    <w:uiPriority w:val="99"/>
    <w:semiHidden/>
    <w:unhideWhenUsed/>
    <w:rsid w:val="00D03E76"/>
    <w:pPr>
      <w:numPr>
        <w:numId w:val="10"/>
      </w:numPr>
      <w:contextualSpacing/>
    </w:pPr>
  </w:style>
  <w:style w:type="paragraph" w:styleId="ListParagraph">
    <w:name w:val="List Paragraph"/>
    <w:basedOn w:val="Normal"/>
    <w:uiPriority w:val="34"/>
    <w:unhideWhenUsed/>
    <w:qFormat/>
    <w:rsid w:val="00D03E76"/>
    <w:pPr>
      <w:ind w:left="720"/>
      <w:contextualSpacing/>
    </w:pPr>
  </w:style>
  <w:style w:type="table" w:styleId="ListTable1Light">
    <w:name w:val="List Table 1 Light"/>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03E76"/>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03E7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03E7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03E76"/>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03E76"/>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03E76"/>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03E76"/>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03E76"/>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03E7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03E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03E76"/>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03E76"/>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03E7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03E7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03E76"/>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03E7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03E7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03E7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03E7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03E7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03E7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03E7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03E7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03E76"/>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03E76"/>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03E76"/>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03E76"/>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03E76"/>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03E76"/>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03E7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03E76"/>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03E76"/>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03E76"/>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03E76"/>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03E76"/>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03E76"/>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03E7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03E76"/>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03E76"/>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03E76"/>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03E76"/>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03E76"/>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03E76"/>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03E76"/>
    <w:pPr>
      <w:tabs>
        <w:tab w:val="left" w:pos="480"/>
        <w:tab w:val="left" w:pos="960"/>
        <w:tab w:val="left" w:pos="1440"/>
        <w:tab w:val="left" w:pos="1920"/>
        <w:tab w:val="left" w:pos="2400"/>
        <w:tab w:val="left" w:pos="2880"/>
        <w:tab w:val="left" w:pos="3360"/>
        <w:tab w:val="left" w:pos="3840"/>
        <w:tab w:val="left" w:pos="4320"/>
      </w:tabs>
      <w:spacing w:before="120" w:after="0"/>
    </w:pPr>
    <w:rPr>
      <w:rFonts w:ascii="Consolas" w:hAnsi="Consolas"/>
      <w:spacing w:val="4"/>
      <w:szCs w:val="20"/>
    </w:rPr>
  </w:style>
  <w:style w:type="character" w:customStyle="1" w:styleId="MacroTextChar">
    <w:name w:val="Macro Text Char"/>
    <w:basedOn w:val="DefaultParagraphFont"/>
    <w:link w:val="MacroText"/>
    <w:uiPriority w:val="99"/>
    <w:semiHidden/>
    <w:rsid w:val="00D03E76"/>
    <w:rPr>
      <w:rFonts w:ascii="Consolas" w:hAnsi="Consolas"/>
      <w:spacing w:val="4"/>
      <w:sz w:val="22"/>
      <w:szCs w:val="20"/>
    </w:rPr>
  </w:style>
  <w:style w:type="table" w:styleId="MediumGrid1">
    <w:name w:val="Medium Grid 1"/>
    <w:basedOn w:val="TableNormal"/>
    <w:uiPriority w:val="67"/>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03E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03E7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03E7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03E7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03E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03E7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03E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03E76"/>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03E7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03E76"/>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03E7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03E76"/>
    <w:rPr>
      <w:color w:val="2B579A"/>
      <w:sz w:val="22"/>
      <w:shd w:val="clear" w:color="auto" w:fill="E6E6E6"/>
    </w:rPr>
  </w:style>
  <w:style w:type="paragraph" w:styleId="MessageHeader">
    <w:name w:val="Message Header"/>
    <w:basedOn w:val="Normal"/>
    <w:link w:val="MessageHeaderChar"/>
    <w:uiPriority w:val="99"/>
    <w:semiHidden/>
    <w:unhideWhenUsed/>
    <w:rsid w:val="00D03E76"/>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03E76"/>
    <w:rPr>
      <w:rFonts w:asciiTheme="majorHAnsi" w:eastAsiaTheme="majorEastAsia" w:hAnsiTheme="majorHAnsi" w:cstheme="majorBidi"/>
      <w:spacing w:val="4"/>
      <w:sz w:val="24"/>
      <w:szCs w:val="24"/>
      <w:shd w:val="pct20" w:color="auto" w:fill="auto"/>
    </w:rPr>
  </w:style>
  <w:style w:type="paragraph" w:styleId="NormalWeb">
    <w:name w:val="Normal (Web)"/>
    <w:basedOn w:val="Normal"/>
    <w:uiPriority w:val="99"/>
    <w:semiHidden/>
    <w:unhideWhenUsed/>
    <w:rsid w:val="00D03E76"/>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D03E76"/>
    <w:pPr>
      <w:spacing w:before="0" w:after="0" w:line="240" w:lineRule="auto"/>
    </w:pPr>
  </w:style>
  <w:style w:type="character" w:customStyle="1" w:styleId="NoteHeadingChar">
    <w:name w:val="Note Heading Char"/>
    <w:basedOn w:val="DefaultParagraphFont"/>
    <w:link w:val="NoteHeading"/>
    <w:uiPriority w:val="99"/>
    <w:semiHidden/>
    <w:rsid w:val="00D03E76"/>
    <w:rPr>
      <w:spacing w:val="4"/>
      <w:sz w:val="22"/>
      <w:szCs w:val="20"/>
    </w:rPr>
  </w:style>
  <w:style w:type="character" w:styleId="PageNumber">
    <w:name w:val="page number"/>
    <w:basedOn w:val="DefaultParagraphFont"/>
    <w:uiPriority w:val="99"/>
    <w:semiHidden/>
    <w:unhideWhenUsed/>
    <w:rsid w:val="00D03E76"/>
    <w:rPr>
      <w:sz w:val="22"/>
    </w:rPr>
  </w:style>
  <w:style w:type="table" w:styleId="PlainTable1">
    <w:name w:val="Plain Table 1"/>
    <w:basedOn w:val="TableNormal"/>
    <w:uiPriority w:val="41"/>
    <w:rsid w:val="00D03E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3E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3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3E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3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03E76"/>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03E76"/>
    <w:rPr>
      <w:rFonts w:ascii="Consolas" w:hAnsi="Consolas"/>
      <w:spacing w:val="4"/>
      <w:sz w:val="22"/>
      <w:szCs w:val="21"/>
    </w:rPr>
  </w:style>
  <w:style w:type="paragraph" w:styleId="Quote">
    <w:name w:val="Quote"/>
    <w:basedOn w:val="Normal"/>
    <w:next w:val="Normal"/>
    <w:link w:val="QuoteChar"/>
    <w:uiPriority w:val="29"/>
    <w:semiHidden/>
    <w:unhideWhenUsed/>
    <w:qFormat/>
    <w:rsid w:val="00D03E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03E76"/>
    <w:rPr>
      <w:i/>
      <w:iCs/>
      <w:color w:val="404040" w:themeColor="text1" w:themeTint="BF"/>
      <w:spacing w:val="4"/>
      <w:sz w:val="22"/>
      <w:szCs w:val="20"/>
    </w:rPr>
  </w:style>
  <w:style w:type="paragraph" w:styleId="Salutation">
    <w:name w:val="Salutation"/>
    <w:basedOn w:val="Normal"/>
    <w:next w:val="Normal"/>
    <w:link w:val="SalutationChar"/>
    <w:uiPriority w:val="1"/>
    <w:semiHidden/>
    <w:unhideWhenUsed/>
    <w:qFormat/>
    <w:rsid w:val="00D03E76"/>
  </w:style>
  <w:style w:type="character" w:customStyle="1" w:styleId="SalutationChar">
    <w:name w:val="Salutation Char"/>
    <w:basedOn w:val="DefaultParagraphFont"/>
    <w:link w:val="Salutation"/>
    <w:uiPriority w:val="1"/>
    <w:semiHidden/>
    <w:rsid w:val="00D03E76"/>
    <w:rPr>
      <w:spacing w:val="4"/>
      <w:sz w:val="22"/>
      <w:szCs w:val="20"/>
    </w:rPr>
  </w:style>
  <w:style w:type="paragraph" w:styleId="Signature">
    <w:name w:val="Signature"/>
    <w:basedOn w:val="Normal"/>
    <w:link w:val="SignatureChar"/>
    <w:uiPriority w:val="1"/>
    <w:semiHidden/>
    <w:unhideWhenUsed/>
    <w:qFormat/>
    <w:rsid w:val="00D03E76"/>
    <w:pPr>
      <w:spacing w:before="0" w:after="0" w:line="240" w:lineRule="auto"/>
      <w:ind w:left="4252"/>
    </w:pPr>
  </w:style>
  <w:style w:type="character" w:customStyle="1" w:styleId="SignatureChar">
    <w:name w:val="Signature Char"/>
    <w:basedOn w:val="DefaultParagraphFont"/>
    <w:link w:val="Signature"/>
    <w:uiPriority w:val="1"/>
    <w:semiHidden/>
    <w:rsid w:val="00D03E76"/>
    <w:rPr>
      <w:spacing w:val="4"/>
      <w:sz w:val="22"/>
      <w:szCs w:val="20"/>
    </w:rPr>
  </w:style>
  <w:style w:type="character" w:styleId="SmartHyperlink">
    <w:name w:val="Smart Hyperlink"/>
    <w:basedOn w:val="DefaultParagraphFont"/>
    <w:uiPriority w:val="99"/>
    <w:semiHidden/>
    <w:unhideWhenUsed/>
    <w:rsid w:val="00D03E76"/>
    <w:rPr>
      <w:sz w:val="22"/>
      <w:u w:val="dotted"/>
    </w:rPr>
  </w:style>
  <w:style w:type="character" w:styleId="Strong">
    <w:name w:val="Strong"/>
    <w:basedOn w:val="DefaultParagraphFont"/>
    <w:uiPriority w:val="22"/>
    <w:semiHidden/>
    <w:unhideWhenUsed/>
    <w:qFormat/>
    <w:rsid w:val="00D03E76"/>
    <w:rPr>
      <w:b/>
      <w:bCs/>
      <w:sz w:val="22"/>
    </w:rPr>
  </w:style>
  <w:style w:type="paragraph" w:styleId="Subtitle">
    <w:name w:val="Subtitle"/>
    <w:basedOn w:val="Normal"/>
    <w:next w:val="Normal"/>
    <w:link w:val="SubtitleChar"/>
    <w:uiPriority w:val="11"/>
    <w:semiHidden/>
    <w:unhideWhenUsed/>
    <w:qFormat/>
    <w:rsid w:val="00D03E76"/>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D03E76"/>
    <w:rPr>
      <w:color w:val="5A5A5A" w:themeColor="text1" w:themeTint="A5"/>
      <w:spacing w:val="15"/>
      <w:sz w:val="22"/>
    </w:rPr>
  </w:style>
  <w:style w:type="character" w:styleId="SubtleEmphasis">
    <w:name w:val="Subtle Emphasis"/>
    <w:basedOn w:val="DefaultParagraphFont"/>
    <w:uiPriority w:val="19"/>
    <w:semiHidden/>
    <w:unhideWhenUsed/>
    <w:qFormat/>
    <w:rsid w:val="00D03E76"/>
    <w:rPr>
      <w:i/>
      <w:iCs/>
      <w:color w:val="404040" w:themeColor="text1" w:themeTint="BF"/>
      <w:sz w:val="22"/>
    </w:rPr>
  </w:style>
  <w:style w:type="character" w:styleId="SubtleReference">
    <w:name w:val="Subtle Reference"/>
    <w:basedOn w:val="DefaultParagraphFont"/>
    <w:uiPriority w:val="31"/>
    <w:semiHidden/>
    <w:unhideWhenUsed/>
    <w:qFormat/>
    <w:rsid w:val="00D03E76"/>
    <w:rPr>
      <w:smallCaps/>
      <w:color w:val="5A5A5A" w:themeColor="text1" w:themeTint="A5"/>
      <w:sz w:val="22"/>
    </w:rPr>
  </w:style>
  <w:style w:type="table" w:styleId="Table3Deffects1">
    <w:name w:val="Table 3D effects 1"/>
    <w:basedOn w:val="TableNormal"/>
    <w:uiPriority w:val="99"/>
    <w:semiHidden/>
    <w:unhideWhenUsed/>
    <w:rsid w:val="00D03E76"/>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03E76"/>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03E76"/>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03E76"/>
    <w:pPr>
      <w:spacing w:before="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03E76"/>
    <w:pPr>
      <w:spacing w:before="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03E76"/>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03E76"/>
    <w:pPr>
      <w:spacing w:before="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03E76"/>
    <w:pPr>
      <w:spacing w:before="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03E76"/>
    <w:pPr>
      <w:spacing w:before="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03E7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03E76"/>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03E76"/>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03E76"/>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03E76"/>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03E76"/>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03E76"/>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03E76"/>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03E76"/>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03E76"/>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03E76"/>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03E76"/>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03E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03E76"/>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03E76"/>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03E76"/>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03E76"/>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03E76"/>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03E76"/>
    <w:pPr>
      <w:spacing w:after="0"/>
      <w:ind w:left="220" w:hanging="220"/>
    </w:pPr>
  </w:style>
  <w:style w:type="paragraph" w:styleId="TableofFigures">
    <w:name w:val="table of figures"/>
    <w:basedOn w:val="Normal"/>
    <w:next w:val="Normal"/>
    <w:uiPriority w:val="99"/>
    <w:semiHidden/>
    <w:unhideWhenUsed/>
    <w:rsid w:val="00D03E76"/>
    <w:pPr>
      <w:spacing w:after="0"/>
    </w:pPr>
  </w:style>
  <w:style w:type="table" w:styleId="TableProfessional">
    <w:name w:val="Table Professional"/>
    <w:basedOn w:val="TableNormal"/>
    <w:uiPriority w:val="99"/>
    <w:semiHidden/>
    <w:unhideWhenUsed/>
    <w:rsid w:val="00D03E76"/>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03E76"/>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03E76"/>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03E76"/>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03E76"/>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03E76"/>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03E7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03E76"/>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03E76"/>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03E76"/>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D03E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D03E76"/>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03E76"/>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03E76"/>
    <w:pPr>
      <w:spacing w:after="100"/>
    </w:pPr>
  </w:style>
  <w:style w:type="paragraph" w:styleId="TOC2">
    <w:name w:val="toc 2"/>
    <w:basedOn w:val="Normal"/>
    <w:next w:val="Normal"/>
    <w:autoRedefine/>
    <w:uiPriority w:val="39"/>
    <w:semiHidden/>
    <w:unhideWhenUsed/>
    <w:rsid w:val="00D03E76"/>
    <w:pPr>
      <w:spacing w:after="100"/>
      <w:ind w:left="220"/>
    </w:pPr>
  </w:style>
  <w:style w:type="paragraph" w:styleId="TOC3">
    <w:name w:val="toc 3"/>
    <w:basedOn w:val="Normal"/>
    <w:next w:val="Normal"/>
    <w:autoRedefine/>
    <w:uiPriority w:val="39"/>
    <w:semiHidden/>
    <w:unhideWhenUsed/>
    <w:rsid w:val="00D03E76"/>
    <w:pPr>
      <w:spacing w:after="100"/>
      <w:ind w:left="440"/>
    </w:pPr>
  </w:style>
  <w:style w:type="paragraph" w:styleId="TOC4">
    <w:name w:val="toc 4"/>
    <w:basedOn w:val="Normal"/>
    <w:next w:val="Normal"/>
    <w:autoRedefine/>
    <w:uiPriority w:val="39"/>
    <w:semiHidden/>
    <w:unhideWhenUsed/>
    <w:rsid w:val="00D03E76"/>
    <w:pPr>
      <w:spacing w:after="100"/>
      <w:ind w:left="660"/>
    </w:pPr>
  </w:style>
  <w:style w:type="paragraph" w:styleId="TOC5">
    <w:name w:val="toc 5"/>
    <w:basedOn w:val="Normal"/>
    <w:next w:val="Normal"/>
    <w:autoRedefine/>
    <w:uiPriority w:val="39"/>
    <w:semiHidden/>
    <w:unhideWhenUsed/>
    <w:rsid w:val="00D03E76"/>
    <w:pPr>
      <w:spacing w:after="100"/>
      <w:ind w:left="880"/>
    </w:pPr>
  </w:style>
  <w:style w:type="paragraph" w:styleId="TOC6">
    <w:name w:val="toc 6"/>
    <w:basedOn w:val="Normal"/>
    <w:next w:val="Normal"/>
    <w:autoRedefine/>
    <w:uiPriority w:val="39"/>
    <w:semiHidden/>
    <w:unhideWhenUsed/>
    <w:rsid w:val="00D03E76"/>
    <w:pPr>
      <w:spacing w:after="100"/>
      <w:ind w:left="1100"/>
    </w:pPr>
  </w:style>
  <w:style w:type="paragraph" w:styleId="TOC7">
    <w:name w:val="toc 7"/>
    <w:basedOn w:val="Normal"/>
    <w:next w:val="Normal"/>
    <w:autoRedefine/>
    <w:uiPriority w:val="39"/>
    <w:semiHidden/>
    <w:unhideWhenUsed/>
    <w:rsid w:val="00D03E76"/>
    <w:pPr>
      <w:spacing w:after="100"/>
      <w:ind w:left="1320"/>
    </w:pPr>
  </w:style>
  <w:style w:type="paragraph" w:styleId="TOC8">
    <w:name w:val="toc 8"/>
    <w:basedOn w:val="Normal"/>
    <w:next w:val="Normal"/>
    <w:autoRedefine/>
    <w:uiPriority w:val="39"/>
    <w:semiHidden/>
    <w:unhideWhenUsed/>
    <w:rsid w:val="00D03E76"/>
    <w:pPr>
      <w:spacing w:after="100"/>
      <w:ind w:left="1540"/>
    </w:pPr>
  </w:style>
  <w:style w:type="paragraph" w:styleId="TOC9">
    <w:name w:val="toc 9"/>
    <w:basedOn w:val="Normal"/>
    <w:next w:val="Normal"/>
    <w:autoRedefine/>
    <w:uiPriority w:val="39"/>
    <w:semiHidden/>
    <w:unhideWhenUsed/>
    <w:rsid w:val="00D03E76"/>
    <w:pPr>
      <w:spacing w:after="100"/>
      <w:ind w:left="1760"/>
    </w:pPr>
  </w:style>
  <w:style w:type="paragraph" w:styleId="TOCHeading">
    <w:name w:val="TOC Heading"/>
    <w:basedOn w:val="Heading1"/>
    <w:next w:val="Normal"/>
    <w:uiPriority w:val="39"/>
    <w:semiHidden/>
    <w:unhideWhenUsed/>
    <w:qFormat/>
    <w:rsid w:val="00D03E76"/>
    <w:pPr>
      <w:outlineLvl w:val="9"/>
    </w:pPr>
  </w:style>
  <w:style w:type="character" w:styleId="UnresolvedMention">
    <w:name w:val="Unresolved Mention"/>
    <w:basedOn w:val="DefaultParagraphFont"/>
    <w:uiPriority w:val="99"/>
    <w:semiHidden/>
    <w:unhideWhenUsed/>
    <w:rsid w:val="00FC288B"/>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ink\AppData\Roaming\Microsoft\Templates\Meeting%20minutes%20(shor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 (short form).dotx</Template>
  <TotalTime>100</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Lloyd Jones</dc:creator>
  <cp:keywords/>
  <dc:description>COMP208 – Group 40 - Meeting Minute 01 (05/02/2020)
Held in the Harold Cohen Library Group Study Room 3E at 11:00</dc:description>
  <cp:lastModifiedBy>Lloyd Jones</cp:lastModifiedBy>
  <cp:revision>20</cp:revision>
  <dcterms:created xsi:type="dcterms:W3CDTF">2020-02-08T10:06:00Z</dcterms:created>
  <dcterms:modified xsi:type="dcterms:W3CDTF">2020-03-14T12:02:00Z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