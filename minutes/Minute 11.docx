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32BB9697" w:rsidR="006F2697" w:rsidRDefault="006F2697" w:rsidP="006F2697">
      <w:pPr>
        <w:spacing w:after="0"/>
        <w:rPr>
          <w:b/>
          <w:bCs/>
          <w:sz w:val="36"/>
          <w:szCs w:val="36"/>
          <w:u w:val="single"/>
        </w:rPr>
      </w:pPr>
      <w:r w:rsidRPr="006F2697">
        <w:rPr>
          <w:b/>
          <w:bCs/>
          <w:sz w:val="36"/>
          <w:szCs w:val="36"/>
          <w:u w:val="single"/>
        </w:rPr>
        <w:t xml:space="preserve">COMP208 – Group 40 - Meeting Minute </w:t>
      </w:r>
      <w:r w:rsidR="001E0488">
        <w:rPr>
          <w:b/>
          <w:bCs/>
          <w:sz w:val="36"/>
          <w:szCs w:val="36"/>
          <w:u w:val="single"/>
        </w:rPr>
        <w:t>1</w:t>
      </w:r>
      <w:r w:rsidR="007C6218">
        <w:rPr>
          <w:b/>
          <w:bCs/>
          <w:sz w:val="36"/>
          <w:szCs w:val="36"/>
          <w:u w:val="single"/>
        </w:rPr>
        <w:t>1</w:t>
      </w:r>
    </w:p>
    <w:p w14:paraId="684A293B" w14:textId="3F803021" w:rsidR="006F2697" w:rsidRDefault="006F2697" w:rsidP="006F2697">
      <w:pPr>
        <w:spacing w:after="0"/>
        <w:rPr>
          <w:sz w:val="24"/>
          <w:szCs w:val="24"/>
        </w:rPr>
      </w:pPr>
      <w:r w:rsidRPr="006F2697">
        <w:rPr>
          <w:i/>
          <w:iCs/>
          <w:sz w:val="24"/>
          <w:szCs w:val="24"/>
        </w:rPr>
        <w:t xml:space="preserve">Held in the </w:t>
      </w:r>
      <w:r w:rsidR="00B224CC">
        <w:rPr>
          <w:i/>
          <w:iCs/>
          <w:sz w:val="24"/>
          <w:szCs w:val="24"/>
        </w:rPr>
        <w:t>Discord Voice Chat</w:t>
      </w:r>
      <w:r w:rsidRPr="006F2697">
        <w:rPr>
          <w:i/>
          <w:iCs/>
          <w:sz w:val="24"/>
          <w:szCs w:val="24"/>
        </w:rPr>
        <w:t xml:space="preserve"> at 1</w:t>
      </w:r>
      <w:r w:rsidR="00B224CC">
        <w:rPr>
          <w:i/>
          <w:iCs/>
          <w:sz w:val="24"/>
          <w:szCs w:val="24"/>
        </w:rPr>
        <w:t>0</w:t>
      </w:r>
      <w:r w:rsidRPr="006F2697">
        <w:rPr>
          <w:i/>
          <w:iCs/>
          <w:sz w:val="24"/>
          <w:szCs w:val="24"/>
        </w:rPr>
        <w:t>:00</w:t>
      </w:r>
      <w:r>
        <w:rPr>
          <w:i/>
          <w:iCs/>
          <w:sz w:val="24"/>
          <w:szCs w:val="24"/>
        </w:rPr>
        <w:t xml:space="preserve"> on </w:t>
      </w:r>
      <w:r w:rsidR="007C6218">
        <w:rPr>
          <w:i/>
          <w:iCs/>
          <w:sz w:val="24"/>
          <w:szCs w:val="24"/>
        </w:rPr>
        <w:t>15</w:t>
      </w:r>
      <w:r>
        <w:rPr>
          <w:i/>
          <w:iCs/>
          <w:sz w:val="24"/>
          <w:szCs w:val="24"/>
        </w:rPr>
        <w:t>/0</w:t>
      </w:r>
      <w:r w:rsidR="00F2518A">
        <w:rPr>
          <w:i/>
          <w:iCs/>
          <w:sz w:val="24"/>
          <w:szCs w:val="24"/>
        </w:rPr>
        <w:t>4</w:t>
      </w:r>
      <w:r>
        <w:rPr>
          <w:i/>
          <w:iCs/>
          <w:sz w:val="24"/>
          <w:szCs w:val="24"/>
        </w:rPr>
        <w:t>/2020.</w:t>
      </w:r>
      <w:r w:rsidRPr="006F2697">
        <w:rPr>
          <w:sz w:val="24"/>
          <w:szCs w:val="24"/>
        </w:rPr>
        <w:br/>
      </w:r>
    </w:p>
    <w:tbl>
      <w:tblPr>
        <w:tblStyle w:val="Tabellrutenett"/>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618FA693" w:rsidR="00AE4B24" w:rsidRDefault="006D24A0" w:rsidP="00372766">
            <w:pPr>
              <w:rPr>
                <w:sz w:val="24"/>
                <w:szCs w:val="24"/>
              </w:rPr>
            </w:pPr>
            <w:r>
              <w:rPr>
                <w:sz w:val="24"/>
                <w:szCs w:val="24"/>
              </w:rPr>
              <w:t>BC</w:t>
            </w:r>
          </w:p>
        </w:tc>
        <w:tc>
          <w:tcPr>
            <w:tcW w:w="6773" w:type="dxa"/>
          </w:tcPr>
          <w:p w14:paraId="0DF48E13" w14:textId="70D7EAD8" w:rsidR="00AE4B24" w:rsidRDefault="006D24A0" w:rsidP="00372766">
            <w:pPr>
              <w:rPr>
                <w:sz w:val="24"/>
                <w:szCs w:val="24"/>
              </w:rPr>
            </w:pPr>
            <w:r>
              <w:rPr>
                <w:sz w:val="24"/>
                <w:szCs w:val="24"/>
              </w:rPr>
              <w:t>Bobby Chase Davies</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040345" w14:paraId="1DC56F2A" w14:textId="77777777" w:rsidTr="00400FBD">
        <w:tc>
          <w:tcPr>
            <w:tcW w:w="593" w:type="dxa"/>
            <w:shd w:val="clear" w:color="auto" w:fill="DDD9C3" w:themeFill="background2" w:themeFillShade="E6"/>
          </w:tcPr>
          <w:p w14:paraId="3A2127A9" w14:textId="7F13A182" w:rsidR="00040345" w:rsidRDefault="00F2518A" w:rsidP="00372766">
            <w:pPr>
              <w:rPr>
                <w:sz w:val="24"/>
                <w:szCs w:val="24"/>
              </w:rPr>
            </w:pPr>
            <w:r>
              <w:rPr>
                <w:sz w:val="24"/>
                <w:szCs w:val="24"/>
              </w:rPr>
              <w:t>TB</w:t>
            </w:r>
          </w:p>
        </w:tc>
        <w:tc>
          <w:tcPr>
            <w:tcW w:w="6773" w:type="dxa"/>
          </w:tcPr>
          <w:p w14:paraId="24FB485A" w14:textId="79269879" w:rsidR="00040345" w:rsidRDefault="00F2518A" w:rsidP="00372766">
            <w:pPr>
              <w:rPr>
                <w:sz w:val="24"/>
                <w:szCs w:val="24"/>
              </w:rPr>
            </w:pPr>
            <w:r>
              <w:rPr>
                <w:sz w:val="24"/>
                <w:szCs w:val="24"/>
              </w:rPr>
              <w:t>Tyler Bunsie</w:t>
            </w:r>
          </w:p>
        </w:tc>
        <w:tc>
          <w:tcPr>
            <w:tcW w:w="1984" w:type="dxa"/>
            <w:shd w:val="clear" w:color="auto" w:fill="FFFFFF" w:themeFill="background1"/>
          </w:tcPr>
          <w:p w14:paraId="571362E2" w14:textId="77777777" w:rsidR="00040345" w:rsidRDefault="00040345" w:rsidP="00372766">
            <w:pPr>
              <w:rPr>
                <w:sz w:val="24"/>
                <w:szCs w:val="24"/>
              </w:rPr>
            </w:pPr>
          </w:p>
        </w:tc>
      </w:tr>
    </w:tbl>
    <w:p w14:paraId="43D078B6" w14:textId="20AECA07" w:rsidR="00400FBD" w:rsidRDefault="00400FBD" w:rsidP="006F2697">
      <w:pPr>
        <w:spacing w:after="0"/>
        <w:rPr>
          <w:sz w:val="24"/>
          <w:szCs w:val="24"/>
        </w:rPr>
      </w:pPr>
    </w:p>
    <w:tbl>
      <w:tblPr>
        <w:tblStyle w:val="Tabellrutenett"/>
        <w:tblW w:w="9355" w:type="dxa"/>
        <w:tblLook w:val="04A0" w:firstRow="1" w:lastRow="0" w:firstColumn="1" w:lastColumn="0" w:noHBand="0" w:noVBand="1"/>
      </w:tblPr>
      <w:tblGrid>
        <w:gridCol w:w="9576"/>
        <w:gridCol w:w="222"/>
      </w:tblGrid>
      <w:tr w:rsidR="00B6322C" w14:paraId="053B9613" w14:textId="77777777" w:rsidTr="00C66BCE">
        <w:tc>
          <w:tcPr>
            <w:tcW w:w="9355"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FF7E37">
        <w:trPr>
          <w:trHeight w:val="8091"/>
        </w:trPr>
        <w:tc>
          <w:tcPr>
            <w:tcW w:w="8815" w:type="dxa"/>
          </w:tcPr>
          <w:p w14:paraId="7FAD9A68" w14:textId="3F5BB4BF" w:rsidR="00C66BCE" w:rsidRDefault="003D37C8" w:rsidP="00825BFD">
            <w:pPr>
              <w:pStyle w:val="Listeavsnitt"/>
              <w:numPr>
                <w:ilvl w:val="0"/>
                <w:numId w:val="14"/>
              </w:numPr>
              <w:rPr>
                <w:b/>
                <w:bCs/>
                <w:sz w:val="24"/>
                <w:szCs w:val="24"/>
              </w:rPr>
            </w:pPr>
            <w:r>
              <w:rPr>
                <w:b/>
                <w:bCs/>
                <w:sz w:val="24"/>
                <w:szCs w:val="24"/>
              </w:rPr>
              <w:t>Review: Work Done in the Previous Week</w:t>
            </w:r>
          </w:p>
          <w:p w14:paraId="73E1BD45" w14:textId="77777777" w:rsidR="00361818" w:rsidRPr="00361818" w:rsidRDefault="00361818" w:rsidP="00361818">
            <w:pPr>
              <w:rPr>
                <w:b/>
                <w:bCs/>
                <w:sz w:val="24"/>
                <w:szCs w:val="24"/>
              </w:rPr>
            </w:pPr>
          </w:p>
          <w:p w14:paraId="5ECE8DC6" w14:textId="61FA0D36" w:rsidR="001C6A11" w:rsidRDefault="001C6A11" w:rsidP="003D37C8">
            <w:pPr>
              <w:pStyle w:val="Listeavsnitt"/>
              <w:spacing w:before="0"/>
              <w:rPr>
                <w:sz w:val="24"/>
                <w:szCs w:val="24"/>
                <w:lang w:val="en-GB"/>
              </w:rPr>
            </w:pPr>
            <w:r>
              <w:rPr>
                <w:sz w:val="24"/>
                <w:szCs w:val="24"/>
                <w:lang w:val="en-GB"/>
              </w:rPr>
              <w:t>Lloyd had completed the downloading of all online database resources to the offline database upon login, though the upload feature had not been fully completed as it had some reliance of the accounts.</w:t>
            </w:r>
          </w:p>
          <w:p w14:paraId="50D9CD39" w14:textId="4EA2E02B" w:rsidR="001C6A11" w:rsidRDefault="001C6A11" w:rsidP="003D37C8">
            <w:pPr>
              <w:pStyle w:val="Listeavsnitt"/>
              <w:spacing w:before="0"/>
              <w:rPr>
                <w:sz w:val="24"/>
                <w:szCs w:val="24"/>
                <w:lang w:val="en-GB"/>
              </w:rPr>
            </w:pPr>
          </w:p>
          <w:p w14:paraId="597EB101" w14:textId="2D772062" w:rsidR="001C6A11" w:rsidRDefault="001C6A11" w:rsidP="003D37C8">
            <w:pPr>
              <w:pStyle w:val="Listeavsnitt"/>
              <w:spacing w:before="0"/>
              <w:rPr>
                <w:sz w:val="24"/>
                <w:szCs w:val="24"/>
                <w:lang w:val="en-GB"/>
              </w:rPr>
            </w:pPr>
            <w:r>
              <w:rPr>
                <w:sz w:val="24"/>
                <w:szCs w:val="24"/>
                <w:lang w:val="en-GB"/>
              </w:rPr>
              <w:t>Daniel fully implemented the functionality for the Flashcard, Dictionary and Note pages of the GUI, so they now allow for viewing/adding/editing/deleting from the local database.</w:t>
            </w:r>
          </w:p>
          <w:p w14:paraId="4E222252" w14:textId="0E8B9203" w:rsidR="001C6A11" w:rsidRDefault="001C6A11" w:rsidP="003D37C8">
            <w:pPr>
              <w:pStyle w:val="Listeavsnitt"/>
              <w:spacing w:before="0"/>
              <w:rPr>
                <w:sz w:val="24"/>
                <w:szCs w:val="24"/>
                <w:lang w:val="en-GB"/>
              </w:rPr>
            </w:pPr>
          </w:p>
          <w:p w14:paraId="1B6D37FC" w14:textId="418A8709" w:rsidR="001C6A11" w:rsidRDefault="001C6A11" w:rsidP="003D37C8">
            <w:pPr>
              <w:pStyle w:val="Listeavsnitt"/>
              <w:spacing w:before="0"/>
              <w:rPr>
                <w:sz w:val="24"/>
                <w:szCs w:val="24"/>
                <w:lang w:val="en-GB"/>
              </w:rPr>
            </w:pPr>
            <w:r>
              <w:rPr>
                <w:sz w:val="24"/>
                <w:szCs w:val="24"/>
                <w:lang w:val="en-GB"/>
              </w:rPr>
              <w:t>Tyler fully implemented the functionality for the accounts, slowing for signing up and logging in. The only missing feature is the password recovery system.</w:t>
            </w:r>
          </w:p>
          <w:p w14:paraId="7A6B3ABC" w14:textId="7EB92FA9" w:rsidR="001C6A11" w:rsidRDefault="001C6A11" w:rsidP="003D37C8">
            <w:pPr>
              <w:pStyle w:val="Listeavsnitt"/>
              <w:spacing w:before="0"/>
              <w:rPr>
                <w:sz w:val="24"/>
                <w:szCs w:val="24"/>
                <w:lang w:val="en-GB"/>
              </w:rPr>
            </w:pPr>
          </w:p>
          <w:p w14:paraId="21665FDB" w14:textId="2FEE6AF7" w:rsidR="001C6A11" w:rsidRDefault="001C6A11" w:rsidP="003D37C8">
            <w:pPr>
              <w:pStyle w:val="Listeavsnitt"/>
              <w:spacing w:before="0"/>
              <w:rPr>
                <w:sz w:val="24"/>
                <w:szCs w:val="24"/>
                <w:lang w:val="en-GB"/>
              </w:rPr>
            </w:pPr>
            <w:r>
              <w:rPr>
                <w:sz w:val="24"/>
                <w:szCs w:val="24"/>
                <w:lang w:val="en-GB"/>
              </w:rPr>
              <w:t>Lachlan and Jordan both got started on the classruum and foruum implementation, though they ran into some issues with the database connectivity.</w:t>
            </w:r>
          </w:p>
          <w:p w14:paraId="4F4C509E" w14:textId="77777777" w:rsidR="00361818" w:rsidRPr="00D52107" w:rsidRDefault="00361818" w:rsidP="00D52107">
            <w:pPr>
              <w:spacing w:before="0"/>
              <w:rPr>
                <w:sz w:val="24"/>
                <w:szCs w:val="24"/>
              </w:rPr>
            </w:pPr>
          </w:p>
          <w:p w14:paraId="0E1AC6F1" w14:textId="0FE3181A" w:rsidR="00000C40" w:rsidRDefault="003D37C8" w:rsidP="00825BFD">
            <w:pPr>
              <w:pStyle w:val="Listeavsnitt"/>
              <w:numPr>
                <w:ilvl w:val="0"/>
                <w:numId w:val="14"/>
              </w:numPr>
              <w:rPr>
                <w:b/>
                <w:bCs/>
                <w:sz w:val="24"/>
                <w:szCs w:val="24"/>
              </w:rPr>
            </w:pPr>
            <w:r>
              <w:rPr>
                <w:b/>
                <w:bCs/>
                <w:sz w:val="24"/>
                <w:szCs w:val="24"/>
              </w:rPr>
              <w:t>Planning: Work to Do in the Following Week</w:t>
            </w:r>
          </w:p>
          <w:p w14:paraId="018C5A34" w14:textId="35D7CE47" w:rsidR="001E0488" w:rsidRDefault="001C6A11" w:rsidP="003D37C8">
            <w:pPr>
              <w:ind w:left="720"/>
              <w:rPr>
                <w:sz w:val="24"/>
                <w:szCs w:val="24"/>
              </w:rPr>
            </w:pPr>
            <w:r>
              <w:rPr>
                <w:sz w:val="24"/>
                <w:szCs w:val="24"/>
              </w:rPr>
              <w:t xml:space="preserve">As with last week, we </w:t>
            </w:r>
            <w:bookmarkStart w:id="0" w:name="_GoBack"/>
            <w:bookmarkEnd w:id="0"/>
            <w:r w:rsidR="001E0488">
              <w:rPr>
                <w:sz w:val="24"/>
                <w:szCs w:val="24"/>
              </w:rPr>
              <w:t xml:space="preserve">came up with a checklist of tasks to be completed, </w:t>
            </w:r>
            <w:r>
              <w:rPr>
                <w:sz w:val="24"/>
                <w:szCs w:val="24"/>
              </w:rPr>
              <w:t>and included</w:t>
            </w:r>
            <w:r w:rsidR="001E0488">
              <w:rPr>
                <w:sz w:val="24"/>
                <w:szCs w:val="24"/>
              </w:rPr>
              <w:t xml:space="preserve"> the android version and general cleanup of the </w:t>
            </w:r>
            <w:r>
              <w:rPr>
                <w:sz w:val="24"/>
                <w:szCs w:val="24"/>
              </w:rPr>
              <w:t>program as we thought we would need to last week.</w:t>
            </w:r>
          </w:p>
          <w:p w14:paraId="1F11AB56" w14:textId="17A98BD7" w:rsidR="001E0488" w:rsidRDefault="001E0488" w:rsidP="003D37C8">
            <w:pPr>
              <w:ind w:left="720"/>
              <w:rPr>
                <w:sz w:val="24"/>
                <w:szCs w:val="24"/>
              </w:rPr>
            </w:pPr>
            <w:r>
              <w:rPr>
                <w:sz w:val="24"/>
                <w:szCs w:val="24"/>
              </w:rPr>
              <w:t>Alongside this, we went over what each team member thought we needed to do, before assigning them to various members based on previous experience in certain areas and the importance of each task.</w:t>
            </w:r>
          </w:p>
          <w:p w14:paraId="3B84CAF2" w14:textId="4631DA31" w:rsidR="003D37C8" w:rsidRDefault="001E0488" w:rsidP="003D37C8">
            <w:pPr>
              <w:ind w:left="720"/>
              <w:rPr>
                <w:sz w:val="24"/>
                <w:szCs w:val="24"/>
              </w:rPr>
            </w:pPr>
            <w:r>
              <w:rPr>
                <w:sz w:val="24"/>
                <w:szCs w:val="24"/>
              </w:rPr>
              <w:t>The screenshot below is a consolidated version of the notes made in the meeting, showing the tasks each person will undertake:</w:t>
            </w:r>
          </w:p>
          <w:p w14:paraId="785A8606" w14:textId="58A3055E" w:rsidR="00537B13" w:rsidRPr="001E0488" w:rsidRDefault="007C6218" w:rsidP="005D7E70">
            <w:pPr>
              <w:rPr>
                <w:sz w:val="24"/>
                <w:szCs w:val="24"/>
              </w:rPr>
            </w:pPr>
            <w:r>
              <w:rPr>
                <w:noProof/>
              </w:rPr>
              <w:lastRenderedPageBreak/>
              <w:drawing>
                <wp:inline distT="0" distB="0" distL="0" distR="0" wp14:anchorId="0111BD9F" wp14:editId="20A42167">
                  <wp:extent cx="5943600" cy="255460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4605"/>
                          </a:xfrm>
                          <a:prstGeom prst="rect">
                            <a:avLst/>
                          </a:prstGeom>
                        </pic:spPr>
                      </pic:pic>
                    </a:graphicData>
                  </a:graphic>
                </wp:inline>
              </w:drawing>
            </w:r>
          </w:p>
        </w:tc>
        <w:tc>
          <w:tcPr>
            <w:tcW w:w="540" w:type="dxa"/>
            <w:shd w:val="clear" w:color="auto" w:fill="DDD9C3" w:themeFill="background2" w:themeFillShade="E6"/>
          </w:tcPr>
          <w:p w14:paraId="2F573619" w14:textId="77777777" w:rsidR="00040C65" w:rsidRDefault="00040C65" w:rsidP="00825BFD">
            <w:pPr>
              <w:rPr>
                <w:sz w:val="24"/>
                <w:szCs w:val="24"/>
                <w:lang w:val="en-GB"/>
              </w:rPr>
            </w:pPr>
          </w:p>
          <w:p w14:paraId="4FF768B5" w14:textId="77777777" w:rsidR="00C66BCE" w:rsidRDefault="00C66BCE" w:rsidP="00825BFD">
            <w:pPr>
              <w:rPr>
                <w:sz w:val="24"/>
                <w:szCs w:val="24"/>
                <w:lang w:val="en-GB"/>
              </w:rPr>
            </w:pPr>
          </w:p>
          <w:p w14:paraId="3862472F" w14:textId="18BE843B" w:rsidR="00AD1806" w:rsidRPr="00C66BCE" w:rsidRDefault="00AD1806" w:rsidP="00825BFD">
            <w:pPr>
              <w:rPr>
                <w:sz w:val="24"/>
                <w:szCs w:val="24"/>
                <w:lang w:val="en-GB"/>
              </w:rPr>
            </w:pPr>
          </w:p>
        </w:tc>
      </w:tr>
    </w:tbl>
    <w:p w14:paraId="1C62E6A7" w14:textId="509E2BB0" w:rsidR="00400FBD" w:rsidRPr="00C66BCE" w:rsidRDefault="00400FBD" w:rsidP="006F2697">
      <w:pPr>
        <w:spacing w:after="0"/>
        <w:rPr>
          <w:sz w:val="24"/>
          <w:szCs w:val="24"/>
          <w:lang w:val="en-GB"/>
        </w:rPr>
      </w:pPr>
    </w:p>
    <w:sectPr w:rsidR="00400FBD" w:rsidRPr="00C66BCE">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35FBE" w14:textId="77777777" w:rsidR="00342ABB" w:rsidRDefault="00342ABB">
      <w:pPr>
        <w:spacing w:after="0" w:line="240" w:lineRule="auto"/>
      </w:pPr>
      <w:r>
        <w:separator/>
      </w:r>
    </w:p>
    <w:p w14:paraId="318CF7E2" w14:textId="77777777" w:rsidR="00342ABB" w:rsidRDefault="00342ABB"/>
  </w:endnote>
  <w:endnote w:type="continuationSeparator" w:id="0">
    <w:p w14:paraId="29124AA0" w14:textId="77777777" w:rsidR="00342ABB" w:rsidRDefault="00342ABB">
      <w:pPr>
        <w:spacing w:after="0" w:line="240" w:lineRule="auto"/>
      </w:pPr>
      <w:r>
        <w:continuationSeparator/>
      </w:r>
    </w:p>
    <w:p w14:paraId="3DC5B6DD" w14:textId="77777777" w:rsidR="00342ABB" w:rsidRDefault="00342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41110" w14:textId="77777777" w:rsidR="00342ABB" w:rsidRDefault="00342ABB">
      <w:pPr>
        <w:spacing w:after="0" w:line="240" w:lineRule="auto"/>
      </w:pPr>
      <w:r>
        <w:separator/>
      </w:r>
    </w:p>
    <w:p w14:paraId="565F3FB2" w14:textId="77777777" w:rsidR="00342ABB" w:rsidRDefault="00342ABB"/>
  </w:footnote>
  <w:footnote w:type="continuationSeparator" w:id="0">
    <w:p w14:paraId="7888F898" w14:textId="77777777" w:rsidR="00342ABB" w:rsidRDefault="00342ABB">
      <w:pPr>
        <w:spacing w:after="0" w:line="240" w:lineRule="auto"/>
      </w:pPr>
      <w:r>
        <w:continuationSeparator/>
      </w:r>
    </w:p>
    <w:p w14:paraId="39B5D934" w14:textId="77777777" w:rsidR="00342ABB" w:rsidRDefault="00342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Nummerertliste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Nummerertliste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Nummerertliste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Punktliste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Punktliste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Punktliste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Punktliste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Nummerertliste"/>
      <w:lvlText w:val="%1."/>
      <w:lvlJc w:val="left"/>
      <w:pPr>
        <w:ind w:left="360" w:hanging="360"/>
      </w:pPr>
    </w:lvl>
  </w:abstractNum>
  <w:abstractNum w:abstractNumId="9" w15:restartNumberingAfterBreak="0">
    <w:nsid w:val="FFFFFF89"/>
    <w:multiLevelType w:val="singleLevel"/>
    <w:tmpl w:val="73D083E6"/>
    <w:lvl w:ilvl="0">
      <w:start w:val="1"/>
      <w:numFmt w:val="bullet"/>
      <w:pStyle w:val="Punktliste"/>
      <w:lvlText w:val=""/>
      <w:lvlJc w:val="left"/>
      <w:pPr>
        <w:tabs>
          <w:tab w:val="num" w:pos="360"/>
        </w:tabs>
        <w:ind w:left="360" w:hanging="360"/>
      </w:pPr>
      <w:rPr>
        <w:rFonts w:ascii="Symbol" w:hAnsi="Symbol" w:hint="default"/>
      </w:rPr>
    </w:lvl>
  </w:abstractNum>
  <w:abstractNum w:abstractNumId="10" w15:restartNumberingAfterBreak="0">
    <w:nsid w:val="00CD6687"/>
    <w:multiLevelType w:val="hybridMultilevel"/>
    <w:tmpl w:val="340AED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DB638D1"/>
    <w:multiLevelType w:val="hybridMultilevel"/>
    <w:tmpl w:val="C79C2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F364D99"/>
    <w:multiLevelType w:val="hybridMultilevel"/>
    <w:tmpl w:val="343C6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EF245D"/>
    <w:multiLevelType w:val="hybridMultilevel"/>
    <w:tmpl w:val="81422C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03436"/>
    <w:multiLevelType w:val="hybridMultilevel"/>
    <w:tmpl w:val="906031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67A2AC3"/>
    <w:multiLevelType w:val="hybridMultilevel"/>
    <w:tmpl w:val="837485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DF0C76"/>
    <w:multiLevelType w:val="hybridMultilevel"/>
    <w:tmpl w:val="1C42893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9D0289"/>
    <w:multiLevelType w:val="hybridMultilevel"/>
    <w:tmpl w:val="DCD206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20"/>
  </w:num>
  <w:num w:numId="13">
    <w:abstractNumId w:val="13"/>
  </w:num>
  <w:num w:numId="14">
    <w:abstractNumId w:val="15"/>
  </w:num>
  <w:num w:numId="15">
    <w:abstractNumId w:val="12"/>
  </w:num>
  <w:num w:numId="16">
    <w:abstractNumId w:val="10"/>
  </w:num>
  <w:num w:numId="17">
    <w:abstractNumId w:val="21"/>
  </w:num>
  <w:num w:numId="18">
    <w:abstractNumId w:val="18"/>
  </w:num>
  <w:num w:numId="19">
    <w:abstractNumId w:val="17"/>
  </w:num>
  <w:num w:numId="20">
    <w:abstractNumId w:val="14"/>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345"/>
    <w:rsid w:val="00040C65"/>
    <w:rsid w:val="00053CAE"/>
    <w:rsid w:val="00082086"/>
    <w:rsid w:val="00084341"/>
    <w:rsid w:val="00096ECE"/>
    <w:rsid w:val="000A282E"/>
    <w:rsid w:val="0010443C"/>
    <w:rsid w:val="00164BA3"/>
    <w:rsid w:val="001B49A6"/>
    <w:rsid w:val="001C6A11"/>
    <w:rsid w:val="001E0488"/>
    <w:rsid w:val="002128C8"/>
    <w:rsid w:val="00217F5E"/>
    <w:rsid w:val="002A7720"/>
    <w:rsid w:val="002B5A3C"/>
    <w:rsid w:val="002D4540"/>
    <w:rsid w:val="002E759E"/>
    <w:rsid w:val="00342ABB"/>
    <w:rsid w:val="0034332A"/>
    <w:rsid w:val="00361818"/>
    <w:rsid w:val="00372766"/>
    <w:rsid w:val="003A3C5D"/>
    <w:rsid w:val="003C17E2"/>
    <w:rsid w:val="003D37C8"/>
    <w:rsid w:val="00400FBD"/>
    <w:rsid w:val="00416A86"/>
    <w:rsid w:val="004D4719"/>
    <w:rsid w:val="004D7F72"/>
    <w:rsid w:val="00500722"/>
    <w:rsid w:val="00537B13"/>
    <w:rsid w:val="0058770C"/>
    <w:rsid w:val="005A3887"/>
    <w:rsid w:val="005B5B0F"/>
    <w:rsid w:val="005B7D83"/>
    <w:rsid w:val="005D7E70"/>
    <w:rsid w:val="00647957"/>
    <w:rsid w:val="006A2514"/>
    <w:rsid w:val="006A6EE0"/>
    <w:rsid w:val="006B1778"/>
    <w:rsid w:val="006B674E"/>
    <w:rsid w:val="006D24A0"/>
    <w:rsid w:val="006E6AA5"/>
    <w:rsid w:val="006F2697"/>
    <w:rsid w:val="007123B4"/>
    <w:rsid w:val="007432B8"/>
    <w:rsid w:val="007753E8"/>
    <w:rsid w:val="00781994"/>
    <w:rsid w:val="007C6218"/>
    <w:rsid w:val="00825BFD"/>
    <w:rsid w:val="0088306B"/>
    <w:rsid w:val="00884772"/>
    <w:rsid w:val="00915E64"/>
    <w:rsid w:val="00932E5E"/>
    <w:rsid w:val="00934E9A"/>
    <w:rsid w:val="009612DE"/>
    <w:rsid w:val="009A27A1"/>
    <w:rsid w:val="009E41A4"/>
    <w:rsid w:val="00A05EF7"/>
    <w:rsid w:val="00A7005F"/>
    <w:rsid w:val="00A8223B"/>
    <w:rsid w:val="00AD1806"/>
    <w:rsid w:val="00AE4B24"/>
    <w:rsid w:val="00B224CC"/>
    <w:rsid w:val="00B273A3"/>
    <w:rsid w:val="00B6322C"/>
    <w:rsid w:val="00B93153"/>
    <w:rsid w:val="00B96293"/>
    <w:rsid w:val="00BD18AD"/>
    <w:rsid w:val="00C208FD"/>
    <w:rsid w:val="00C66BCE"/>
    <w:rsid w:val="00C7516C"/>
    <w:rsid w:val="00C84FF0"/>
    <w:rsid w:val="00C9192D"/>
    <w:rsid w:val="00CB4FBB"/>
    <w:rsid w:val="00CE24EA"/>
    <w:rsid w:val="00CE70B7"/>
    <w:rsid w:val="00CF37E5"/>
    <w:rsid w:val="00D03E76"/>
    <w:rsid w:val="00D26C80"/>
    <w:rsid w:val="00D52107"/>
    <w:rsid w:val="00D528E0"/>
    <w:rsid w:val="00D53456"/>
    <w:rsid w:val="00D6198A"/>
    <w:rsid w:val="00DC24FF"/>
    <w:rsid w:val="00E31AB2"/>
    <w:rsid w:val="00E45BB9"/>
    <w:rsid w:val="00E80EF6"/>
    <w:rsid w:val="00E81D49"/>
    <w:rsid w:val="00EB5064"/>
    <w:rsid w:val="00EE78E3"/>
    <w:rsid w:val="00F2518A"/>
    <w:rsid w:val="00F5298A"/>
    <w:rsid w:val="00F6537F"/>
    <w:rsid w:val="00F941D9"/>
    <w:rsid w:val="00FA64DD"/>
    <w:rsid w:val="00FC288B"/>
    <w:rsid w:val="00FF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7">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88B"/>
    <w:pPr>
      <w:spacing w:before="120"/>
    </w:pPr>
    <w:rPr>
      <w:spacing w:val="4"/>
      <w:szCs w:val="20"/>
    </w:rPr>
  </w:style>
  <w:style w:type="paragraph" w:styleId="Overskrift1">
    <w:name w:val="heading 1"/>
    <w:basedOn w:val="Normal"/>
    <w:next w:val="Normal"/>
    <w:link w:val="Overskrift1Tegn"/>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Overskrift4">
    <w:name w:val="heading 4"/>
    <w:basedOn w:val="Normal"/>
    <w:next w:val="Normal"/>
    <w:link w:val="Overskrift4Tegn"/>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365F91" w:themeColor="accent1" w:themeShade="BF"/>
      <w:spacing w:val="4"/>
      <w:sz w:val="32"/>
      <w:szCs w:val="32"/>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365F91" w:themeColor="accent1" w:themeShade="BF"/>
      <w:spacing w:val="4"/>
      <w:sz w:val="26"/>
      <w:szCs w:val="26"/>
    </w:rPr>
  </w:style>
  <w:style w:type="character" w:customStyle="1" w:styleId="Overskrift3Tegn">
    <w:name w:val="Overskrift 3 Tegn"/>
    <w:basedOn w:val="Standardskriftforavsnitt"/>
    <w:link w:val="Overskrift3"/>
    <w:uiPriority w:val="9"/>
    <w:rsid w:val="0010443C"/>
    <w:rPr>
      <w:rFonts w:asciiTheme="majorHAnsi" w:eastAsiaTheme="majorEastAsia" w:hAnsiTheme="majorHAnsi" w:cstheme="majorBidi"/>
      <w:color w:val="365F91" w:themeColor="accent1" w:themeShade="BF"/>
      <w:spacing w:val="4"/>
      <w:sz w:val="24"/>
      <w:szCs w:val="24"/>
    </w:rPr>
  </w:style>
  <w:style w:type="table" w:styleId="Tabellrutenett">
    <w:name w:val="Table Grid"/>
    <w:basedOn w:val="Vanligtabel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nliginnrykk">
    <w:name w:val="Normal Indent"/>
    <w:basedOn w:val="Normal"/>
    <w:uiPriority w:val="1"/>
    <w:unhideWhenUsed/>
    <w:qFormat/>
    <w:pPr>
      <w:spacing w:after="120"/>
      <w:ind w:left="360"/>
    </w:pPr>
  </w:style>
  <w:style w:type="paragraph" w:styleId="Dato">
    <w:name w:val="Date"/>
    <w:basedOn w:val="Normal"/>
    <w:next w:val="Normal"/>
    <w:link w:val="DatoTegn"/>
    <w:uiPriority w:val="1"/>
    <w:qFormat/>
    <w:pPr>
      <w:spacing w:before="80" w:line="240" w:lineRule="auto"/>
    </w:pPr>
  </w:style>
  <w:style w:type="character" w:customStyle="1" w:styleId="DatoTegn">
    <w:name w:val="Dato Tegn"/>
    <w:basedOn w:val="Standardskriftforavsnitt"/>
    <w:link w:val="Dato"/>
    <w:uiPriority w:val="1"/>
    <w:rPr>
      <w:spacing w:val="4"/>
      <w:sz w:val="22"/>
      <w:szCs w:val="20"/>
    </w:rPr>
  </w:style>
  <w:style w:type="paragraph" w:styleId="Topptekst">
    <w:name w:val="header"/>
    <w:basedOn w:val="Normal"/>
    <w:link w:val="TopptekstTegn"/>
    <w:uiPriority w:val="99"/>
    <w:unhideWhenUsed/>
    <w:pPr>
      <w:tabs>
        <w:tab w:val="center" w:pos="4680"/>
        <w:tab w:val="right" w:pos="9360"/>
      </w:tabs>
      <w:spacing w:before="0" w:after="360"/>
      <w:contextualSpacing/>
    </w:pPr>
  </w:style>
  <w:style w:type="character" w:customStyle="1" w:styleId="TopptekstTegn">
    <w:name w:val="Topptekst Tegn"/>
    <w:basedOn w:val="Standardskriftforavsnitt"/>
    <w:link w:val="Topptekst"/>
    <w:uiPriority w:val="99"/>
    <w:rPr>
      <w:spacing w:val="4"/>
      <w:sz w:val="22"/>
      <w:szCs w:val="20"/>
    </w:rPr>
  </w:style>
  <w:style w:type="character" w:styleId="Plassholdertekst">
    <w:name w:val="Placeholder Text"/>
    <w:basedOn w:val="Standardskriftforavsnitt"/>
    <w:uiPriority w:val="99"/>
    <w:semiHidden/>
    <w:rsid w:val="00FC288B"/>
    <w:rPr>
      <w:color w:val="404040" w:themeColor="text1" w:themeTint="BF"/>
      <w:sz w:val="22"/>
    </w:rPr>
  </w:style>
  <w:style w:type="paragraph" w:styleId="Nummerertliste">
    <w:name w:val="List Number"/>
    <w:basedOn w:val="Normal"/>
    <w:next w:val="Normal"/>
    <w:uiPriority w:val="1"/>
    <w:qFormat/>
    <w:pPr>
      <w:numPr>
        <w:numId w:val="1"/>
      </w:numPr>
      <w:spacing w:before="240" w:after="120"/>
      <w:contextualSpacing/>
    </w:pPr>
    <w:rPr>
      <w:b/>
      <w:bCs/>
    </w:rPr>
  </w:style>
  <w:style w:type="paragraph" w:styleId="Ingenmellomrom">
    <w:name w:val="No Spacing"/>
    <w:uiPriority w:val="1"/>
    <w:unhideWhenUsed/>
    <w:qFormat/>
    <w:pPr>
      <w:spacing w:after="0"/>
    </w:pPr>
    <w:rPr>
      <w:spacing w:val="4"/>
      <w:szCs w:val="20"/>
    </w:rPr>
  </w:style>
  <w:style w:type="paragraph" w:styleId="Bobletekst">
    <w:name w:val="Balloon Text"/>
    <w:basedOn w:val="Normal"/>
    <w:link w:val="BobletekstTegn"/>
    <w:uiPriority w:val="99"/>
    <w:semiHidden/>
    <w:unhideWhenUsed/>
    <w:rsid w:val="00D03E76"/>
    <w:pPr>
      <w:spacing w:before="0" w:after="0" w:line="240" w:lineRule="auto"/>
    </w:pPr>
    <w:rPr>
      <w:rFonts w:ascii="Segoe UI" w:hAnsi="Segoe UI" w:cs="Segoe UI"/>
      <w:szCs w:val="18"/>
    </w:rPr>
  </w:style>
  <w:style w:type="character" w:customStyle="1" w:styleId="BobletekstTegn">
    <w:name w:val="Bobletekst Tegn"/>
    <w:basedOn w:val="Standardskriftforavsnitt"/>
    <w:link w:val="Bobletekst"/>
    <w:uiPriority w:val="99"/>
    <w:semiHidden/>
    <w:rsid w:val="00D03E76"/>
    <w:rPr>
      <w:rFonts w:ascii="Segoe UI" w:hAnsi="Segoe UI" w:cs="Segoe UI"/>
      <w:spacing w:val="4"/>
      <w:sz w:val="22"/>
      <w:szCs w:val="18"/>
    </w:rPr>
  </w:style>
  <w:style w:type="paragraph" w:styleId="Bibliografi">
    <w:name w:val="Bibliography"/>
    <w:basedOn w:val="Normal"/>
    <w:next w:val="Normal"/>
    <w:uiPriority w:val="37"/>
    <w:semiHidden/>
    <w:unhideWhenUsed/>
    <w:rsid w:val="00D03E76"/>
  </w:style>
  <w:style w:type="paragraph" w:styleId="Blokkteks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rdtekst">
    <w:name w:val="Body Text"/>
    <w:basedOn w:val="Normal"/>
    <w:link w:val="BrdtekstTegn"/>
    <w:uiPriority w:val="99"/>
    <w:semiHidden/>
    <w:unhideWhenUsed/>
    <w:rsid w:val="00D03E76"/>
    <w:pPr>
      <w:spacing w:after="120"/>
    </w:pPr>
  </w:style>
  <w:style w:type="character" w:customStyle="1" w:styleId="BrdtekstTegn">
    <w:name w:val="Brødtekst Tegn"/>
    <w:basedOn w:val="Standardskriftforavsnitt"/>
    <w:link w:val="Brdtekst"/>
    <w:uiPriority w:val="99"/>
    <w:semiHidden/>
    <w:rsid w:val="00D03E76"/>
    <w:rPr>
      <w:spacing w:val="4"/>
      <w:sz w:val="22"/>
      <w:szCs w:val="20"/>
    </w:rPr>
  </w:style>
  <w:style w:type="paragraph" w:styleId="Brdtekst2">
    <w:name w:val="Body Text 2"/>
    <w:basedOn w:val="Normal"/>
    <w:link w:val="Brdtekst2Tegn"/>
    <w:uiPriority w:val="99"/>
    <w:semiHidden/>
    <w:unhideWhenUsed/>
    <w:rsid w:val="00D03E76"/>
    <w:pPr>
      <w:spacing w:after="120" w:line="480" w:lineRule="auto"/>
    </w:pPr>
  </w:style>
  <w:style w:type="character" w:customStyle="1" w:styleId="Brdtekst2Tegn">
    <w:name w:val="Brødtekst 2 Tegn"/>
    <w:basedOn w:val="Standardskriftforavsnitt"/>
    <w:link w:val="Brdtekst2"/>
    <w:uiPriority w:val="99"/>
    <w:semiHidden/>
    <w:rsid w:val="00D03E76"/>
    <w:rPr>
      <w:spacing w:val="4"/>
      <w:sz w:val="22"/>
      <w:szCs w:val="20"/>
    </w:rPr>
  </w:style>
  <w:style w:type="paragraph" w:styleId="Brdtekst3">
    <w:name w:val="Body Text 3"/>
    <w:basedOn w:val="Normal"/>
    <w:link w:val="Brdtekst3Tegn"/>
    <w:uiPriority w:val="99"/>
    <w:semiHidden/>
    <w:unhideWhenUsed/>
    <w:rsid w:val="00D03E76"/>
    <w:pPr>
      <w:spacing w:after="120"/>
    </w:pPr>
    <w:rPr>
      <w:szCs w:val="16"/>
    </w:rPr>
  </w:style>
  <w:style w:type="character" w:customStyle="1" w:styleId="Brdtekst3Tegn">
    <w:name w:val="Brødtekst 3 Tegn"/>
    <w:basedOn w:val="Standardskriftforavsnitt"/>
    <w:link w:val="Brdtekst3"/>
    <w:uiPriority w:val="99"/>
    <w:semiHidden/>
    <w:rsid w:val="00D03E76"/>
    <w:rPr>
      <w:spacing w:val="4"/>
      <w:sz w:val="22"/>
      <w:szCs w:val="16"/>
    </w:rPr>
  </w:style>
  <w:style w:type="paragraph" w:styleId="Brdtekst-frsteinnrykk">
    <w:name w:val="Body Text First Indent"/>
    <w:basedOn w:val="Brdtekst"/>
    <w:link w:val="Brdtekst-frsteinnrykkTegn"/>
    <w:uiPriority w:val="99"/>
    <w:semiHidden/>
    <w:unhideWhenUsed/>
    <w:rsid w:val="00D03E76"/>
    <w:pPr>
      <w:spacing w:after="240"/>
      <w:ind w:firstLine="360"/>
    </w:pPr>
  </w:style>
  <w:style w:type="character" w:customStyle="1" w:styleId="Brdtekst-frsteinnrykkTegn">
    <w:name w:val="Brødtekst - første innrykk Tegn"/>
    <w:basedOn w:val="BrdtekstTegn"/>
    <w:link w:val="Brdtekst-frsteinnrykk"/>
    <w:uiPriority w:val="99"/>
    <w:semiHidden/>
    <w:rsid w:val="00D03E76"/>
    <w:rPr>
      <w:spacing w:val="4"/>
      <w:sz w:val="22"/>
      <w:szCs w:val="20"/>
    </w:rPr>
  </w:style>
  <w:style w:type="paragraph" w:styleId="Brdtekstinnrykk">
    <w:name w:val="Body Text Indent"/>
    <w:basedOn w:val="Normal"/>
    <w:link w:val="BrdtekstinnrykkTegn"/>
    <w:uiPriority w:val="99"/>
    <w:semiHidden/>
    <w:unhideWhenUsed/>
    <w:rsid w:val="00D03E76"/>
    <w:pPr>
      <w:spacing w:after="120"/>
      <w:ind w:left="283"/>
    </w:pPr>
  </w:style>
  <w:style w:type="character" w:customStyle="1" w:styleId="BrdtekstinnrykkTegn">
    <w:name w:val="Brødtekstinnrykk Tegn"/>
    <w:basedOn w:val="Standardskriftforavsnitt"/>
    <w:link w:val="Brdtekstinnrykk"/>
    <w:uiPriority w:val="99"/>
    <w:semiHidden/>
    <w:rsid w:val="00D03E76"/>
    <w:rPr>
      <w:spacing w:val="4"/>
      <w:sz w:val="22"/>
      <w:szCs w:val="20"/>
    </w:rPr>
  </w:style>
  <w:style w:type="paragraph" w:styleId="Brdtekst-frsteinnrykk2">
    <w:name w:val="Body Text First Indent 2"/>
    <w:basedOn w:val="Brdtekstinnrykk"/>
    <w:link w:val="Brdtekst-frsteinnrykk2Tegn"/>
    <w:uiPriority w:val="99"/>
    <w:semiHidden/>
    <w:unhideWhenUsed/>
    <w:rsid w:val="00D03E76"/>
    <w:pPr>
      <w:spacing w:after="240"/>
      <w:ind w:left="360" w:firstLine="360"/>
    </w:pPr>
  </w:style>
  <w:style w:type="character" w:customStyle="1" w:styleId="Brdtekst-frsteinnrykk2Tegn">
    <w:name w:val="Brødtekst - første innrykk 2 Tegn"/>
    <w:basedOn w:val="BrdtekstinnrykkTegn"/>
    <w:link w:val="Brdtekst-frsteinnrykk2"/>
    <w:uiPriority w:val="99"/>
    <w:semiHidden/>
    <w:rsid w:val="00D03E76"/>
    <w:rPr>
      <w:spacing w:val="4"/>
      <w:sz w:val="22"/>
      <w:szCs w:val="20"/>
    </w:rPr>
  </w:style>
  <w:style w:type="paragraph" w:styleId="Brdtekstinnrykk2">
    <w:name w:val="Body Text Indent 2"/>
    <w:basedOn w:val="Normal"/>
    <w:link w:val="Brdtekstinnrykk2Tegn"/>
    <w:uiPriority w:val="99"/>
    <w:semiHidden/>
    <w:unhideWhenUsed/>
    <w:rsid w:val="00D03E76"/>
    <w:pPr>
      <w:spacing w:after="120" w:line="480" w:lineRule="auto"/>
      <w:ind w:left="283"/>
    </w:pPr>
  </w:style>
  <w:style w:type="character" w:customStyle="1" w:styleId="Brdtekstinnrykk2Tegn">
    <w:name w:val="Brødtekstinnrykk 2 Tegn"/>
    <w:basedOn w:val="Standardskriftforavsnitt"/>
    <w:link w:val="Brdtekstinnrykk2"/>
    <w:uiPriority w:val="99"/>
    <w:semiHidden/>
    <w:rsid w:val="00D03E76"/>
    <w:rPr>
      <w:spacing w:val="4"/>
      <w:sz w:val="22"/>
      <w:szCs w:val="20"/>
    </w:rPr>
  </w:style>
  <w:style w:type="paragraph" w:styleId="Brdtekstinnrykk3">
    <w:name w:val="Body Text Indent 3"/>
    <w:basedOn w:val="Normal"/>
    <w:link w:val="Brdtekstinnrykk3Tegn"/>
    <w:uiPriority w:val="99"/>
    <w:semiHidden/>
    <w:unhideWhenUsed/>
    <w:rsid w:val="00D03E76"/>
    <w:pPr>
      <w:spacing w:after="120"/>
      <w:ind w:left="283"/>
    </w:pPr>
    <w:rPr>
      <w:szCs w:val="16"/>
    </w:rPr>
  </w:style>
  <w:style w:type="character" w:customStyle="1" w:styleId="Brdtekstinnrykk3Tegn">
    <w:name w:val="Brødtekstinnrykk 3 Tegn"/>
    <w:basedOn w:val="Standardskriftforavsnitt"/>
    <w:link w:val="Brdtekstinnrykk3"/>
    <w:uiPriority w:val="99"/>
    <w:semiHidden/>
    <w:rsid w:val="00D03E76"/>
    <w:rPr>
      <w:spacing w:val="4"/>
      <w:sz w:val="22"/>
      <w:szCs w:val="16"/>
    </w:rPr>
  </w:style>
  <w:style w:type="character" w:styleId="Boktittel">
    <w:name w:val="Book Title"/>
    <w:basedOn w:val="Standardskriftforavsnitt"/>
    <w:uiPriority w:val="33"/>
    <w:semiHidden/>
    <w:unhideWhenUsed/>
    <w:qFormat/>
    <w:rsid w:val="00D03E76"/>
    <w:rPr>
      <w:b/>
      <w:bCs/>
      <w:i/>
      <w:iCs/>
      <w:spacing w:val="5"/>
      <w:sz w:val="22"/>
    </w:rPr>
  </w:style>
  <w:style w:type="paragraph" w:styleId="Bildetekst">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Hilsen">
    <w:name w:val="Closing"/>
    <w:basedOn w:val="Normal"/>
    <w:link w:val="HilsenTegn"/>
    <w:uiPriority w:val="1"/>
    <w:semiHidden/>
    <w:unhideWhenUsed/>
    <w:qFormat/>
    <w:rsid w:val="00D03E76"/>
    <w:pPr>
      <w:spacing w:before="0" w:after="0" w:line="240" w:lineRule="auto"/>
      <w:ind w:left="4252"/>
    </w:pPr>
  </w:style>
  <w:style w:type="character" w:customStyle="1" w:styleId="HilsenTegn">
    <w:name w:val="Hilsen Tegn"/>
    <w:basedOn w:val="Standardskriftforavsnitt"/>
    <w:link w:val="Hilsen"/>
    <w:uiPriority w:val="1"/>
    <w:semiHidden/>
    <w:rsid w:val="00D03E76"/>
    <w:rPr>
      <w:spacing w:val="4"/>
      <w:sz w:val="22"/>
      <w:szCs w:val="20"/>
    </w:rPr>
  </w:style>
  <w:style w:type="table" w:styleId="Fargeriktrutenett">
    <w:name w:val="Colorful Grid"/>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gerikliste">
    <w:name w:val="Colorful List"/>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skyggelegging">
    <w:name w:val="Colorful Shading"/>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erknadsreferanse">
    <w:name w:val="annotation reference"/>
    <w:basedOn w:val="Standardskriftforavsnitt"/>
    <w:uiPriority w:val="99"/>
    <w:semiHidden/>
    <w:unhideWhenUsed/>
    <w:rsid w:val="00D03E76"/>
    <w:rPr>
      <w:sz w:val="22"/>
      <w:szCs w:val="16"/>
    </w:rPr>
  </w:style>
  <w:style w:type="paragraph" w:styleId="Merknadstekst">
    <w:name w:val="annotation text"/>
    <w:basedOn w:val="Normal"/>
    <w:link w:val="MerknadstekstTegn"/>
    <w:uiPriority w:val="99"/>
    <w:semiHidden/>
    <w:unhideWhenUsed/>
    <w:rsid w:val="00D03E76"/>
    <w:pPr>
      <w:spacing w:line="240" w:lineRule="auto"/>
    </w:pPr>
  </w:style>
  <w:style w:type="character" w:customStyle="1" w:styleId="MerknadstekstTegn">
    <w:name w:val="Merknadstekst Tegn"/>
    <w:basedOn w:val="Standardskriftforavsnitt"/>
    <w:link w:val="Merknadstekst"/>
    <w:uiPriority w:val="99"/>
    <w:semiHidden/>
    <w:rsid w:val="00D03E76"/>
    <w:rPr>
      <w:spacing w:val="4"/>
      <w:sz w:val="22"/>
      <w:szCs w:val="20"/>
    </w:rPr>
  </w:style>
  <w:style w:type="paragraph" w:styleId="Kommentaremne">
    <w:name w:val="annotation subject"/>
    <w:basedOn w:val="Merknadstekst"/>
    <w:next w:val="Merknadstekst"/>
    <w:link w:val="KommentaremneTegn"/>
    <w:uiPriority w:val="99"/>
    <w:semiHidden/>
    <w:unhideWhenUsed/>
    <w:rsid w:val="00D03E76"/>
    <w:rPr>
      <w:b/>
      <w:bCs/>
    </w:rPr>
  </w:style>
  <w:style w:type="character" w:customStyle="1" w:styleId="KommentaremneTegn">
    <w:name w:val="Kommentaremne Tegn"/>
    <w:basedOn w:val="MerknadstekstTegn"/>
    <w:link w:val="Kommentaremne"/>
    <w:uiPriority w:val="99"/>
    <w:semiHidden/>
    <w:rsid w:val="00D03E76"/>
    <w:rPr>
      <w:b/>
      <w:bCs/>
      <w:spacing w:val="4"/>
      <w:sz w:val="22"/>
      <w:szCs w:val="20"/>
    </w:rPr>
  </w:style>
  <w:style w:type="table" w:styleId="Mrkliste">
    <w:name w:val="Dark List"/>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kumentkart">
    <w:name w:val="Document Map"/>
    <w:basedOn w:val="Normal"/>
    <w:link w:val="DokumentkartTegn"/>
    <w:uiPriority w:val="99"/>
    <w:semiHidden/>
    <w:unhideWhenUsed/>
    <w:rsid w:val="00D03E76"/>
    <w:pPr>
      <w:spacing w:before="0" w:after="0" w:line="240" w:lineRule="auto"/>
    </w:pPr>
    <w:rPr>
      <w:rFonts w:ascii="Segoe UI" w:hAnsi="Segoe UI" w:cs="Segoe UI"/>
      <w:szCs w:val="16"/>
    </w:rPr>
  </w:style>
  <w:style w:type="character" w:customStyle="1" w:styleId="DokumentkartTegn">
    <w:name w:val="Dokumentkart Tegn"/>
    <w:basedOn w:val="Standardskriftforavsnitt"/>
    <w:link w:val="Dokumentkart"/>
    <w:uiPriority w:val="99"/>
    <w:semiHidden/>
    <w:rsid w:val="00D03E76"/>
    <w:rPr>
      <w:rFonts w:ascii="Segoe UI" w:hAnsi="Segoe UI" w:cs="Segoe UI"/>
      <w:spacing w:val="4"/>
      <w:sz w:val="22"/>
      <w:szCs w:val="16"/>
    </w:rPr>
  </w:style>
  <w:style w:type="paragraph" w:styleId="E-postsignatur">
    <w:name w:val="E-mail Signature"/>
    <w:basedOn w:val="Normal"/>
    <w:link w:val="E-postsignaturTegn"/>
    <w:uiPriority w:val="99"/>
    <w:semiHidden/>
    <w:unhideWhenUsed/>
    <w:rsid w:val="00D03E76"/>
    <w:pPr>
      <w:spacing w:before="0" w:after="0" w:line="240" w:lineRule="auto"/>
    </w:pPr>
  </w:style>
  <w:style w:type="character" w:customStyle="1" w:styleId="E-postsignaturTegn">
    <w:name w:val="E-postsignatur Tegn"/>
    <w:basedOn w:val="Standardskriftforavsnitt"/>
    <w:link w:val="E-postsignatur"/>
    <w:uiPriority w:val="99"/>
    <w:semiHidden/>
    <w:rsid w:val="00D03E76"/>
    <w:rPr>
      <w:spacing w:val="4"/>
      <w:sz w:val="22"/>
      <w:szCs w:val="20"/>
    </w:rPr>
  </w:style>
  <w:style w:type="character" w:styleId="Utheving">
    <w:name w:val="Emphasis"/>
    <w:basedOn w:val="Standardskriftforavsnitt"/>
    <w:uiPriority w:val="1"/>
    <w:semiHidden/>
    <w:unhideWhenUsed/>
    <w:rsid w:val="00D03E76"/>
    <w:rPr>
      <w:i/>
      <w:iCs/>
      <w:sz w:val="22"/>
    </w:rPr>
  </w:style>
  <w:style w:type="character" w:styleId="Sluttnotereferanse">
    <w:name w:val="endnote reference"/>
    <w:basedOn w:val="Standardskriftforavsnitt"/>
    <w:uiPriority w:val="99"/>
    <w:semiHidden/>
    <w:unhideWhenUsed/>
    <w:rsid w:val="00D03E76"/>
    <w:rPr>
      <w:sz w:val="22"/>
      <w:vertAlign w:val="superscript"/>
    </w:rPr>
  </w:style>
  <w:style w:type="paragraph" w:styleId="Sluttnotetekst">
    <w:name w:val="endnote text"/>
    <w:basedOn w:val="Normal"/>
    <w:link w:val="SluttnotetekstTegn"/>
    <w:uiPriority w:val="99"/>
    <w:semiHidden/>
    <w:unhideWhenUsed/>
    <w:rsid w:val="00D03E76"/>
    <w:pPr>
      <w:spacing w:before="0" w:after="0" w:line="240" w:lineRule="auto"/>
    </w:pPr>
  </w:style>
  <w:style w:type="character" w:customStyle="1" w:styleId="SluttnotetekstTegn">
    <w:name w:val="Sluttnotetekst Tegn"/>
    <w:basedOn w:val="Standardskriftforavsnitt"/>
    <w:link w:val="Sluttnotetekst"/>
    <w:uiPriority w:val="99"/>
    <w:semiHidden/>
    <w:rsid w:val="00D03E76"/>
    <w:rPr>
      <w:spacing w:val="4"/>
      <w:sz w:val="22"/>
      <w:szCs w:val="20"/>
    </w:rPr>
  </w:style>
  <w:style w:type="paragraph" w:styleId="Konvoluttadresse">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Avsenderadresse">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ulgthyperkobling">
    <w:name w:val="FollowedHyperlink"/>
    <w:basedOn w:val="Standardskriftforavsnitt"/>
    <w:uiPriority w:val="99"/>
    <w:semiHidden/>
    <w:unhideWhenUsed/>
    <w:rsid w:val="00D03E76"/>
    <w:rPr>
      <w:color w:val="800080" w:themeColor="followedHyperlink"/>
      <w:sz w:val="22"/>
      <w:u w:val="single"/>
    </w:rPr>
  </w:style>
  <w:style w:type="paragraph" w:styleId="Bunntekst">
    <w:name w:val="footer"/>
    <w:basedOn w:val="Normal"/>
    <w:link w:val="BunntekstTegn"/>
    <w:uiPriority w:val="99"/>
    <w:unhideWhenUsed/>
    <w:rsid w:val="00D03E76"/>
    <w:pPr>
      <w:tabs>
        <w:tab w:val="center" w:pos="4513"/>
        <w:tab w:val="right" w:pos="9026"/>
      </w:tabs>
      <w:spacing w:before="0" w:after="0" w:line="240" w:lineRule="auto"/>
    </w:pPr>
  </w:style>
  <w:style w:type="character" w:customStyle="1" w:styleId="BunntekstTegn">
    <w:name w:val="Bunntekst Tegn"/>
    <w:basedOn w:val="Standardskriftforavsnitt"/>
    <w:link w:val="Bunntekst"/>
    <w:uiPriority w:val="99"/>
    <w:rsid w:val="00D03E76"/>
    <w:rPr>
      <w:spacing w:val="4"/>
      <w:sz w:val="22"/>
      <w:szCs w:val="20"/>
    </w:rPr>
  </w:style>
  <w:style w:type="character" w:styleId="Fotnotereferanse">
    <w:name w:val="footnote reference"/>
    <w:basedOn w:val="Standardskriftforavsnitt"/>
    <w:uiPriority w:val="99"/>
    <w:semiHidden/>
    <w:unhideWhenUsed/>
    <w:rsid w:val="00D03E76"/>
    <w:rPr>
      <w:sz w:val="22"/>
      <w:vertAlign w:val="superscript"/>
    </w:rPr>
  </w:style>
  <w:style w:type="paragraph" w:styleId="Fotnotetekst">
    <w:name w:val="footnote text"/>
    <w:basedOn w:val="Normal"/>
    <w:link w:val="FotnotetekstTegn"/>
    <w:uiPriority w:val="99"/>
    <w:semiHidden/>
    <w:unhideWhenUsed/>
    <w:rsid w:val="00D03E76"/>
    <w:pPr>
      <w:spacing w:before="0" w:after="0" w:line="240" w:lineRule="auto"/>
    </w:pPr>
  </w:style>
  <w:style w:type="character" w:customStyle="1" w:styleId="FotnotetekstTegn">
    <w:name w:val="Fotnotetekst Tegn"/>
    <w:basedOn w:val="Standardskriftforavsnitt"/>
    <w:link w:val="Fotnotetekst"/>
    <w:uiPriority w:val="99"/>
    <w:semiHidden/>
    <w:rsid w:val="00D03E76"/>
    <w:rPr>
      <w:spacing w:val="4"/>
      <w:sz w:val="22"/>
      <w:szCs w:val="20"/>
    </w:rPr>
  </w:style>
  <w:style w:type="table" w:styleId="Rutenettabell1lys">
    <w:name w:val="Grid Table 1 Light"/>
    <w:basedOn w:val="Vanligtabel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1lysuthevingsfarge1">
    <w:name w:val="Grid Table 1 Light Accent 1"/>
    <w:basedOn w:val="Vanligtabel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tenettabell1lysuthevingsfarge2">
    <w:name w:val="Grid Table 1 Light Accent 2"/>
    <w:basedOn w:val="Vanligtabel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utenettabell1lysuthevingsfarge3">
    <w:name w:val="Grid Table 1 Light Accent 3"/>
    <w:basedOn w:val="Vanligtabel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utenettabell1lysuthevingsfarge4">
    <w:name w:val="Grid Table 1 Light Accent 4"/>
    <w:basedOn w:val="Vanligtabel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utenettabell1lysuthevingsfarge5">
    <w:name w:val="Grid Table 1 Light Accent 5"/>
    <w:basedOn w:val="Vanligtabel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utenettabell1lysuthevingsfarge6">
    <w:name w:val="Grid Table 1 Light Accent 6"/>
    <w:basedOn w:val="Vanligtabel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utenettabell2">
    <w:name w:val="Grid Table 2"/>
    <w:basedOn w:val="Vanligtabel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2uthevingsfarge1">
    <w:name w:val="Grid Table 2 Accent 1"/>
    <w:basedOn w:val="Vanligtabel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2uthevingsfarge2">
    <w:name w:val="Grid Table 2 Accent 2"/>
    <w:basedOn w:val="Vanligtabel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2uthevingsfarge3">
    <w:name w:val="Grid Table 2 Accent 3"/>
    <w:basedOn w:val="Vanligtabel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2uthevingsfarge4">
    <w:name w:val="Grid Table 2 Accent 4"/>
    <w:basedOn w:val="Vanligtabel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2uthevingsfarge5">
    <w:name w:val="Grid Table 2 Accent 5"/>
    <w:basedOn w:val="Vanligtabel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2uthevingsfarge6">
    <w:name w:val="Grid Table 2 Accent 6"/>
    <w:basedOn w:val="Vanligtabel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3">
    <w:name w:val="Grid Table 3"/>
    <w:basedOn w:val="Vanligtabel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3uthevingsfarge1">
    <w:name w:val="Grid Table 3 Accent 1"/>
    <w:basedOn w:val="Vanligtabel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3uthevingsfarge2">
    <w:name w:val="Grid Table 3 Accent 2"/>
    <w:basedOn w:val="Vanligtabel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3uthevingsfarge3">
    <w:name w:val="Grid Table 3 Accent 3"/>
    <w:basedOn w:val="Vanligtabel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3uthevingsfarge4">
    <w:name w:val="Grid Table 3 Accent 4"/>
    <w:basedOn w:val="Vanligtabel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3uthevingsfarge5">
    <w:name w:val="Grid Table 3 Accent 5"/>
    <w:basedOn w:val="Vanligtabel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3uthevingsfarge6">
    <w:name w:val="Grid Table 3 Accent 6"/>
    <w:basedOn w:val="Vanligtabel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utenettabell4">
    <w:name w:val="Grid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4uthevingsfarge1">
    <w:name w:val="Grid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4uthevingsfarge2">
    <w:name w:val="Grid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4uthevingsfarge3">
    <w:name w:val="Grid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4uthevingsfarge4">
    <w:name w:val="Grid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4uthevingsfarge5">
    <w:name w:val="Grid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4uthevingsfarge6">
    <w:name w:val="Grid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5mrk">
    <w:name w:val="Grid Table 5 Dark"/>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enettabell5mrkuthevingsfarge1">
    <w:name w:val="Grid Table 5 Dark Accent 1"/>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utenettabell5mrkuthevingsfarge2">
    <w:name w:val="Grid Table 5 Dark Accent 2"/>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utenettabell5mrkuthevingsfarge3">
    <w:name w:val="Grid Table 5 Dark Accent 3"/>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utenettabell5mrkuthevingsfarge4">
    <w:name w:val="Grid Table 5 Dark Accent 4"/>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utenettabell5mrkuthevingsfarge5">
    <w:name w:val="Grid Table 5 Dark Accent 5"/>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utenettabell5mrkuthevingsfarge6">
    <w:name w:val="Grid Table 5 Dark Accent 6"/>
    <w:basedOn w:val="Vanligtabel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utenettabell6fargerik">
    <w:name w:val="Grid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enettabell6fargerikuthevingsfarge1">
    <w:name w:val="Grid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enettabell6fargerikuthevingsfarge2">
    <w:name w:val="Grid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utenettabell6fargerikuthevingsfarge3">
    <w:name w:val="Grid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utenettabell6fargerikuthevingsfarge4">
    <w:name w:val="Grid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utenettabell6fargerikuthevingsfarge5">
    <w:name w:val="Grid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enettabell6fargerikuthevingsfarge6">
    <w:name w:val="Grid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utenettabell7fargerik">
    <w:name w:val="Grid Table 7 Colorful"/>
    <w:basedOn w:val="Vanligtabel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enettabell7fargerikuthevingsfarge1">
    <w:name w:val="Grid Table 7 Colorful Accent 1"/>
    <w:basedOn w:val="Vanligtabel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enettabell7fargerikuthevingsfarge2">
    <w:name w:val="Grid Table 7 Colorful Accent 2"/>
    <w:basedOn w:val="Vanligtabel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utenettabell7fargerikuthevingsfarge3">
    <w:name w:val="Grid Table 7 Colorful Accent 3"/>
    <w:basedOn w:val="Vanligtabel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utenettabell7fargerikuthevingsfarge4">
    <w:name w:val="Grid Table 7 Colorful Accent 4"/>
    <w:basedOn w:val="Vanligtabel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utenettabell7fargerikuthevingsfarge5">
    <w:name w:val="Grid Table 7 Colorful Accent 5"/>
    <w:basedOn w:val="Vanligtabel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enettabell7fargerikuthevingsfarge6">
    <w:name w:val="Grid Table 7 Colorful Accent 6"/>
    <w:basedOn w:val="Vanligtabel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Emneknagg">
    <w:name w:val="Hashtag"/>
    <w:basedOn w:val="Standardskriftforavsnitt"/>
    <w:uiPriority w:val="99"/>
    <w:semiHidden/>
    <w:unhideWhenUsed/>
    <w:rsid w:val="00D03E76"/>
    <w:rPr>
      <w:color w:val="2B579A"/>
      <w:sz w:val="22"/>
      <w:shd w:val="clear" w:color="auto" w:fill="E6E6E6"/>
    </w:rPr>
  </w:style>
  <w:style w:type="character" w:customStyle="1" w:styleId="Overskrift4Tegn">
    <w:name w:val="Overskrift 4 Tegn"/>
    <w:basedOn w:val="Standardskriftforavsnitt"/>
    <w:link w:val="Overskrift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Overskrift5Tegn">
    <w:name w:val="Overskrift 5 Tegn"/>
    <w:basedOn w:val="Standardskriftforavsnitt"/>
    <w:link w:val="Overskrift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Overskrift6Tegn">
    <w:name w:val="Overskrift 6 Tegn"/>
    <w:basedOn w:val="Standardskriftforavsnitt"/>
    <w:link w:val="Overskrift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Overskrift7Tegn">
    <w:name w:val="Overskrift 7 Tegn"/>
    <w:basedOn w:val="Standardskriftforavsnitt"/>
    <w:link w:val="Overskrift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Overskrift8Tegn">
    <w:name w:val="Overskrift 8 Tegn"/>
    <w:basedOn w:val="Standardskriftforavsnitt"/>
    <w:link w:val="Overskrift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Overskrift9Tegn">
    <w:name w:val="Overskrift 9 Tegn"/>
    <w:basedOn w:val="Standardskriftforavsnitt"/>
    <w:link w:val="Overskrift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kronym">
    <w:name w:val="HTML Acronym"/>
    <w:basedOn w:val="Standardskriftforavsnitt"/>
    <w:uiPriority w:val="99"/>
    <w:semiHidden/>
    <w:unhideWhenUsed/>
    <w:rsid w:val="00D03E76"/>
    <w:rPr>
      <w:sz w:val="22"/>
    </w:rPr>
  </w:style>
  <w:style w:type="paragraph" w:styleId="HTML-adresse">
    <w:name w:val="HTML Address"/>
    <w:basedOn w:val="Normal"/>
    <w:link w:val="HTML-adresseTegn"/>
    <w:uiPriority w:val="99"/>
    <w:semiHidden/>
    <w:unhideWhenUsed/>
    <w:rsid w:val="00D03E76"/>
    <w:pPr>
      <w:spacing w:before="0" w:after="0" w:line="240" w:lineRule="auto"/>
    </w:pPr>
    <w:rPr>
      <w:i/>
      <w:iCs/>
    </w:rPr>
  </w:style>
  <w:style w:type="character" w:customStyle="1" w:styleId="HTML-adresseTegn">
    <w:name w:val="HTML-adresse Tegn"/>
    <w:basedOn w:val="Standardskriftforavsnitt"/>
    <w:link w:val="HTML-adresse"/>
    <w:uiPriority w:val="99"/>
    <w:semiHidden/>
    <w:rsid w:val="00D03E76"/>
    <w:rPr>
      <w:i/>
      <w:iCs/>
      <w:spacing w:val="4"/>
      <w:sz w:val="22"/>
      <w:szCs w:val="20"/>
    </w:rPr>
  </w:style>
  <w:style w:type="character" w:styleId="HTML-sitat">
    <w:name w:val="HTML Cite"/>
    <w:basedOn w:val="Standardskriftforavsnitt"/>
    <w:uiPriority w:val="99"/>
    <w:semiHidden/>
    <w:unhideWhenUsed/>
    <w:rsid w:val="00D03E76"/>
    <w:rPr>
      <w:i/>
      <w:iCs/>
      <w:sz w:val="22"/>
    </w:rPr>
  </w:style>
  <w:style w:type="character" w:styleId="HTML-kode">
    <w:name w:val="HTML Code"/>
    <w:basedOn w:val="Standardskriftforavsnitt"/>
    <w:uiPriority w:val="99"/>
    <w:semiHidden/>
    <w:unhideWhenUsed/>
    <w:rsid w:val="00D03E76"/>
    <w:rPr>
      <w:rFonts w:ascii="Consolas" w:hAnsi="Consolas"/>
      <w:sz w:val="22"/>
      <w:szCs w:val="20"/>
    </w:rPr>
  </w:style>
  <w:style w:type="character" w:styleId="HTML-definisjon">
    <w:name w:val="HTML Definition"/>
    <w:basedOn w:val="Standardskriftforavsnitt"/>
    <w:uiPriority w:val="99"/>
    <w:semiHidden/>
    <w:unhideWhenUsed/>
    <w:rsid w:val="00D03E76"/>
    <w:rPr>
      <w:i/>
      <w:iCs/>
      <w:sz w:val="22"/>
    </w:rPr>
  </w:style>
  <w:style w:type="character" w:styleId="HTML-tastatur">
    <w:name w:val="HTML Keyboard"/>
    <w:basedOn w:val="Standardskriftforavsnitt"/>
    <w:uiPriority w:val="99"/>
    <w:semiHidden/>
    <w:unhideWhenUsed/>
    <w:rsid w:val="00D03E76"/>
    <w:rPr>
      <w:rFonts w:ascii="Consolas" w:hAnsi="Consolas"/>
      <w:sz w:val="22"/>
      <w:szCs w:val="20"/>
    </w:rPr>
  </w:style>
  <w:style w:type="paragraph" w:styleId="HTML-forhndsformatert">
    <w:name w:val="HTML Preformatted"/>
    <w:basedOn w:val="Normal"/>
    <w:link w:val="HTML-forhndsformatertTegn"/>
    <w:uiPriority w:val="99"/>
    <w:semiHidden/>
    <w:unhideWhenUsed/>
    <w:rsid w:val="00D03E76"/>
    <w:pPr>
      <w:spacing w:before="0" w:after="0" w:line="240" w:lineRule="auto"/>
    </w:pPr>
    <w:rPr>
      <w:rFonts w:ascii="Consolas" w:hAnsi="Consolas"/>
    </w:rPr>
  </w:style>
  <w:style w:type="character" w:customStyle="1" w:styleId="HTML-forhndsformatertTegn">
    <w:name w:val="HTML-forhåndsformatert Tegn"/>
    <w:basedOn w:val="Standardskriftforavsnitt"/>
    <w:link w:val="HTML-forhndsformatert"/>
    <w:uiPriority w:val="99"/>
    <w:semiHidden/>
    <w:rsid w:val="00D03E76"/>
    <w:rPr>
      <w:rFonts w:ascii="Consolas" w:hAnsi="Consolas"/>
      <w:spacing w:val="4"/>
      <w:sz w:val="22"/>
      <w:szCs w:val="20"/>
    </w:rPr>
  </w:style>
  <w:style w:type="character" w:styleId="HTML-eksempel">
    <w:name w:val="HTML Sample"/>
    <w:basedOn w:val="Standardskriftforavsnitt"/>
    <w:uiPriority w:val="99"/>
    <w:semiHidden/>
    <w:unhideWhenUsed/>
    <w:rsid w:val="00D03E76"/>
    <w:rPr>
      <w:rFonts w:ascii="Consolas" w:hAnsi="Consolas"/>
      <w:sz w:val="24"/>
      <w:szCs w:val="24"/>
    </w:rPr>
  </w:style>
  <w:style w:type="character" w:styleId="HTML-skrivemaskin">
    <w:name w:val="HTML Typewriter"/>
    <w:basedOn w:val="Standardskriftforavsnitt"/>
    <w:uiPriority w:val="99"/>
    <w:semiHidden/>
    <w:unhideWhenUsed/>
    <w:rsid w:val="00D03E76"/>
    <w:rPr>
      <w:rFonts w:ascii="Consolas" w:hAnsi="Consolas"/>
      <w:sz w:val="22"/>
      <w:szCs w:val="20"/>
    </w:rPr>
  </w:style>
  <w:style w:type="character" w:styleId="HTML-variabel">
    <w:name w:val="HTML Variable"/>
    <w:basedOn w:val="Standardskriftforavsnitt"/>
    <w:uiPriority w:val="99"/>
    <w:semiHidden/>
    <w:unhideWhenUsed/>
    <w:rsid w:val="00D03E76"/>
    <w:rPr>
      <w:i/>
      <w:iCs/>
      <w:sz w:val="22"/>
    </w:rPr>
  </w:style>
  <w:style w:type="character" w:styleId="Hyperkobling">
    <w:name w:val="Hyperlink"/>
    <w:basedOn w:val="Standardskriftforavsnitt"/>
    <w:uiPriority w:val="99"/>
    <w:semiHidden/>
    <w:unhideWhenUsed/>
    <w:rsid w:val="00D03E76"/>
    <w:rPr>
      <w:color w:val="0000FF" w:themeColor="hyperlink"/>
      <w:sz w:val="22"/>
      <w:u w:val="single"/>
    </w:rPr>
  </w:style>
  <w:style w:type="paragraph" w:styleId="Indeks1">
    <w:name w:val="index 1"/>
    <w:basedOn w:val="Normal"/>
    <w:next w:val="Normal"/>
    <w:autoRedefine/>
    <w:uiPriority w:val="99"/>
    <w:semiHidden/>
    <w:unhideWhenUsed/>
    <w:rsid w:val="00D03E76"/>
    <w:pPr>
      <w:spacing w:before="0" w:after="0" w:line="240" w:lineRule="auto"/>
      <w:ind w:left="200" w:hanging="200"/>
    </w:pPr>
  </w:style>
  <w:style w:type="paragraph" w:styleId="Indeks2">
    <w:name w:val="index 2"/>
    <w:basedOn w:val="Normal"/>
    <w:next w:val="Normal"/>
    <w:autoRedefine/>
    <w:uiPriority w:val="99"/>
    <w:semiHidden/>
    <w:unhideWhenUsed/>
    <w:rsid w:val="00D03E76"/>
    <w:pPr>
      <w:spacing w:before="0" w:after="0" w:line="240" w:lineRule="auto"/>
      <w:ind w:left="400" w:hanging="200"/>
    </w:pPr>
  </w:style>
  <w:style w:type="paragraph" w:styleId="Indeks3">
    <w:name w:val="index 3"/>
    <w:basedOn w:val="Normal"/>
    <w:next w:val="Normal"/>
    <w:autoRedefine/>
    <w:uiPriority w:val="99"/>
    <w:semiHidden/>
    <w:unhideWhenUsed/>
    <w:rsid w:val="00D03E76"/>
    <w:pPr>
      <w:spacing w:before="0" w:after="0" w:line="240" w:lineRule="auto"/>
      <w:ind w:left="600" w:hanging="200"/>
    </w:pPr>
  </w:style>
  <w:style w:type="paragraph" w:styleId="Indeks4">
    <w:name w:val="index 4"/>
    <w:basedOn w:val="Normal"/>
    <w:next w:val="Normal"/>
    <w:autoRedefine/>
    <w:uiPriority w:val="99"/>
    <w:semiHidden/>
    <w:unhideWhenUsed/>
    <w:rsid w:val="00D03E76"/>
    <w:pPr>
      <w:spacing w:before="0" w:after="0" w:line="240" w:lineRule="auto"/>
      <w:ind w:left="800" w:hanging="200"/>
    </w:pPr>
  </w:style>
  <w:style w:type="paragraph" w:styleId="Indeks5">
    <w:name w:val="index 5"/>
    <w:basedOn w:val="Normal"/>
    <w:next w:val="Normal"/>
    <w:autoRedefine/>
    <w:uiPriority w:val="99"/>
    <w:semiHidden/>
    <w:unhideWhenUsed/>
    <w:rsid w:val="00D03E76"/>
    <w:pPr>
      <w:spacing w:before="0" w:after="0" w:line="240" w:lineRule="auto"/>
      <w:ind w:left="1000" w:hanging="200"/>
    </w:pPr>
  </w:style>
  <w:style w:type="paragraph" w:styleId="Indeks6">
    <w:name w:val="index 6"/>
    <w:basedOn w:val="Normal"/>
    <w:next w:val="Normal"/>
    <w:autoRedefine/>
    <w:uiPriority w:val="99"/>
    <w:semiHidden/>
    <w:unhideWhenUsed/>
    <w:rsid w:val="00D03E76"/>
    <w:pPr>
      <w:spacing w:before="0" w:after="0" w:line="240" w:lineRule="auto"/>
      <w:ind w:left="1200" w:hanging="200"/>
    </w:pPr>
  </w:style>
  <w:style w:type="paragraph" w:styleId="Indeks7">
    <w:name w:val="index 7"/>
    <w:basedOn w:val="Normal"/>
    <w:next w:val="Normal"/>
    <w:autoRedefine/>
    <w:uiPriority w:val="99"/>
    <w:semiHidden/>
    <w:unhideWhenUsed/>
    <w:rsid w:val="00D03E76"/>
    <w:pPr>
      <w:spacing w:before="0" w:after="0" w:line="240" w:lineRule="auto"/>
      <w:ind w:left="1400" w:hanging="200"/>
    </w:pPr>
  </w:style>
  <w:style w:type="paragraph" w:styleId="Indeks8">
    <w:name w:val="index 8"/>
    <w:basedOn w:val="Normal"/>
    <w:next w:val="Normal"/>
    <w:autoRedefine/>
    <w:uiPriority w:val="99"/>
    <w:semiHidden/>
    <w:unhideWhenUsed/>
    <w:rsid w:val="00D03E76"/>
    <w:pPr>
      <w:spacing w:before="0" w:after="0" w:line="240" w:lineRule="auto"/>
      <w:ind w:left="1600" w:hanging="200"/>
    </w:pPr>
  </w:style>
  <w:style w:type="paragraph" w:styleId="Indeks9">
    <w:name w:val="index 9"/>
    <w:basedOn w:val="Normal"/>
    <w:next w:val="Normal"/>
    <w:autoRedefine/>
    <w:uiPriority w:val="99"/>
    <w:semiHidden/>
    <w:unhideWhenUsed/>
    <w:rsid w:val="00D03E76"/>
    <w:pPr>
      <w:spacing w:before="0" w:after="0" w:line="240" w:lineRule="auto"/>
      <w:ind w:left="1800" w:hanging="200"/>
    </w:pPr>
  </w:style>
  <w:style w:type="paragraph" w:styleId="Stikkordregisteroverskrift">
    <w:name w:val="index heading"/>
    <w:basedOn w:val="Normal"/>
    <w:next w:val="Indeks1"/>
    <w:uiPriority w:val="99"/>
    <w:semiHidden/>
    <w:unhideWhenUsed/>
    <w:rsid w:val="00D03E76"/>
    <w:rPr>
      <w:rFonts w:asciiTheme="majorHAnsi" w:eastAsiaTheme="majorEastAsia" w:hAnsiTheme="majorHAnsi" w:cstheme="majorBidi"/>
      <w:b/>
      <w:bCs/>
    </w:rPr>
  </w:style>
  <w:style w:type="character" w:styleId="Sterkutheving">
    <w:name w:val="Intense Emphasis"/>
    <w:basedOn w:val="Standardskriftforavsnitt"/>
    <w:uiPriority w:val="21"/>
    <w:semiHidden/>
    <w:unhideWhenUsed/>
    <w:qFormat/>
    <w:rsid w:val="0010443C"/>
    <w:rPr>
      <w:i/>
      <w:iCs/>
      <w:color w:val="365F91" w:themeColor="accent1" w:themeShade="BF"/>
      <w:sz w:val="22"/>
    </w:rPr>
  </w:style>
  <w:style w:type="paragraph" w:styleId="Sterktsitat">
    <w:name w:val="Intense Quote"/>
    <w:basedOn w:val="Normal"/>
    <w:next w:val="Normal"/>
    <w:link w:val="SterktsitatTegn"/>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SterktsitatTegn">
    <w:name w:val="Sterkt sitat Tegn"/>
    <w:basedOn w:val="Standardskriftforavsnitt"/>
    <w:link w:val="Sterktsitat"/>
    <w:uiPriority w:val="30"/>
    <w:semiHidden/>
    <w:rsid w:val="0010443C"/>
    <w:rPr>
      <w:i/>
      <w:iCs/>
      <w:color w:val="365F91" w:themeColor="accent1" w:themeShade="BF"/>
      <w:spacing w:val="4"/>
      <w:sz w:val="22"/>
      <w:szCs w:val="20"/>
    </w:rPr>
  </w:style>
  <w:style w:type="character" w:styleId="Sterkreferanse">
    <w:name w:val="Intense Reference"/>
    <w:basedOn w:val="Standardskriftforavsnitt"/>
    <w:uiPriority w:val="32"/>
    <w:semiHidden/>
    <w:unhideWhenUsed/>
    <w:qFormat/>
    <w:rsid w:val="0010443C"/>
    <w:rPr>
      <w:b/>
      <w:bCs/>
      <w:caps w:val="0"/>
      <w:smallCaps/>
      <w:color w:val="365F91" w:themeColor="accent1" w:themeShade="BF"/>
      <w:spacing w:val="5"/>
      <w:sz w:val="22"/>
    </w:rPr>
  </w:style>
  <w:style w:type="table" w:styleId="Lystrutenett">
    <w:name w:val="Light Grid"/>
    <w:basedOn w:val="Vanligtabel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liste">
    <w:name w:val="Light List"/>
    <w:basedOn w:val="Vanligtabel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skyggelegging">
    <w:name w:val="Light Shading"/>
    <w:basedOn w:val="Vanligtabel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jenummer">
    <w:name w:val="line number"/>
    <w:basedOn w:val="Standardskriftforavsnitt"/>
    <w:uiPriority w:val="99"/>
    <w:semiHidden/>
    <w:unhideWhenUsed/>
    <w:rsid w:val="00D03E76"/>
    <w:rPr>
      <w:sz w:val="22"/>
    </w:rPr>
  </w:style>
  <w:style w:type="paragraph" w:styleId="Liste">
    <w:name w:val="List"/>
    <w:basedOn w:val="Normal"/>
    <w:uiPriority w:val="99"/>
    <w:semiHidden/>
    <w:unhideWhenUsed/>
    <w:rsid w:val="00D03E76"/>
    <w:pPr>
      <w:ind w:left="283" w:hanging="283"/>
      <w:contextualSpacing/>
    </w:pPr>
  </w:style>
  <w:style w:type="paragraph" w:styleId="Liste2">
    <w:name w:val="List 2"/>
    <w:basedOn w:val="Normal"/>
    <w:uiPriority w:val="99"/>
    <w:semiHidden/>
    <w:unhideWhenUsed/>
    <w:rsid w:val="00D03E76"/>
    <w:pPr>
      <w:ind w:left="566" w:hanging="283"/>
      <w:contextualSpacing/>
    </w:pPr>
  </w:style>
  <w:style w:type="paragraph" w:styleId="Liste3">
    <w:name w:val="List 3"/>
    <w:basedOn w:val="Normal"/>
    <w:uiPriority w:val="99"/>
    <w:semiHidden/>
    <w:unhideWhenUsed/>
    <w:rsid w:val="00D03E76"/>
    <w:pPr>
      <w:ind w:left="849" w:hanging="283"/>
      <w:contextualSpacing/>
    </w:pPr>
  </w:style>
  <w:style w:type="paragraph" w:styleId="Liste4">
    <w:name w:val="List 4"/>
    <w:basedOn w:val="Normal"/>
    <w:uiPriority w:val="99"/>
    <w:semiHidden/>
    <w:unhideWhenUsed/>
    <w:rsid w:val="00D03E76"/>
    <w:pPr>
      <w:ind w:left="1132" w:hanging="283"/>
      <w:contextualSpacing/>
    </w:pPr>
  </w:style>
  <w:style w:type="paragraph" w:styleId="Liste5">
    <w:name w:val="List 5"/>
    <w:basedOn w:val="Normal"/>
    <w:uiPriority w:val="99"/>
    <w:semiHidden/>
    <w:unhideWhenUsed/>
    <w:rsid w:val="00D03E76"/>
    <w:pPr>
      <w:ind w:left="1415" w:hanging="283"/>
      <w:contextualSpacing/>
    </w:pPr>
  </w:style>
  <w:style w:type="paragraph" w:styleId="Punktliste">
    <w:name w:val="List Bullet"/>
    <w:basedOn w:val="Normal"/>
    <w:uiPriority w:val="99"/>
    <w:semiHidden/>
    <w:unhideWhenUsed/>
    <w:rsid w:val="00D03E76"/>
    <w:pPr>
      <w:numPr>
        <w:numId w:val="2"/>
      </w:numPr>
      <w:contextualSpacing/>
    </w:pPr>
  </w:style>
  <w:style w:type="paragraph" w:styleId="Punktliste2">
    <w:name w:val="List Bullet 2"/>
    <w:basedOn w:val="Normal"/>
    <w:uiPriority w:val="99"/>
    <w:semiHidden/>
    <w:unhideWhenUsed/>
    <w:rsid w:val="00D03E76"/>
    <w:pPr>
      <w:numPr>
        <w:numId w:val="3"/>
      </w:numPr>
      <w:contextualSpacing/>
    </w:pPr>
  </w:style>
  <w:style w:type="paragraph" w:styleId="Punktliste3">
    <w:name w:val="List Bullet 3"/>
    <w:basedOn w:val="Normal"/>
    <w:uiPriority w:val="99"/>
    <w:semiHidden/>
    <w:unhideWhenUsed/>
    <w:rsid w:val="00D03E76"/>
    <w:pPr>
      <w:numPr>
        <w:numId w:val="4"/>
      </w:numPr>
      <w:contextualSpacing/>
    </w:pPr>
  </w:style>
  <w:style w:type="paragraph" w:styleId="Punktliste4">
    <w:name w:val="List Bullet 4"/>
    <w:basedOn w:val="Normal"/>
    <w:uiPriority w:val="99"/>
    <w:semiHidden/>
    <w:unhideWhenUsed/>
    <w:rsid w:val="00D03E76"/>
    <w:pPr>
      <w:numPr>
        <w:numId w:val="5"/>
      </w:numPr>
      <w:contextualSpacing/>
    </w:pPr>
  </w:style>
  <w:style w:type="paragraph" w:styleId="Punktliste5">
    <w:name w:val="List Bullet 5"/>
    <w:basedOn w:val="Normal"/>
    <w:uiPriority w:val="99"/>
    <w:semiHidden/>
    <w:unhideWhenUsed/>
    <w:rsid w:val="00D03E76"/>
    <w:pPr>
      <w:numPr>
        <w:numId w:val="6"/>
      </w:numPr>
      <w:contextualSpacing/>
    </w:pPr>
  </w:style>
  <w:style w:type="paragraph" w:styleId="Liste-forts">
    <w:name w:val="List Continue"/>
    <w:basedOn w:val="Normal"/>
    <w:uiPriority w:val="99"/>
    <w:semiHidden/>
    <w:unhideWhenUsed/>
    <w:qFormat/>
    <w:rsid w:val="00D03E76"/>
    <w:pPr>
      <w:spacing w:after="120"/>
      <w:ind w:left="283"/>
      <w:contextualSpacing/>
    </w:pPr>
  </w:style>
  <w:style w:type="paragraph" w:styleId="Liste-forts2">
    <w:name w:val="List Continue 2"/>
    <w:basedOn w:val="Normal"/>
    <w:uiPriority w:val="99"/>
    <w:semiHidden/>
    <w:unhideWhenUsed/>
    <w:rsid w:val="00D03E76"/>
    <w:pPr>
      <w:spacing w:after="120"/>
      <w:ind w:left="566"/>
      <w:contextualSpacing/>
    </w:pPr>
  </w:style>
  <w:style w:type="paragraph" w:styleId="Liste-forts3">
    <w:name w:val="List Continue 3"/>
    <w:basedOn w:val="Normal"/>
    <w:uiPriority w:val="99"/>
    <w:semiHidden/>
    <w:unhideWhenUsed/>
    <w:rsid w:val="00D03E76"/>
    <w:pPr>
      <w:spacing w:after="120"/>
      <w:ind w:left="849"/>
      <w:contextualSpacing/>
    </w:pPr>
  </w:style>
  <w:style w:type="paragraph" w:styleId="Liste-forts4">
    <w:name w:val="List Continue 4"/>
    <w:basedOn w:val="Normal"/>
    <w:uiPriority w:val="99"/>
    <w:semiHidden/>
    <w:unhideWhenUsed/>
    <w:rsid w:val="00D03E76"/>
    <w:pPr>
      <w:spacing w:after="120"/>
      <w:ind w:left="1132"/>
      <w:contextualSpacing/>
    </w:pPr>
  </w:style>
  <w:style w:type="paragraph" w:styleId="Liste-forts5">
    <w:name w:val="List Continue 5"/>
    <w:basedOn w:val="Normal"/>
    <w:uiPriority w:val="99"/>
    <w:semiHidden/>
    <w:unhideWhenUsed/>
    <w:rsid w:val="00D03E76"/>
    <w:pPr>
      <w:spacing w:after="120"/>
      <w:ind w:left="1415"/>
      <w:contextualSpacing/>
    </w:pPr>
  </w:style>
  <w:style w:type="paragraph" w:styleId="Nummerertliste2">
    <w:name w:val="List Number 2"/>
    <w:basedOn w:val="Normal"/>
    <w:uiPriority w:val="99"/>
    <w:semiHidden/>
    <w:unhideWhenUsed/>
    <w:rsid w:val="00D03E76"/>
    <w:pPr>
      <w:numPr>
        <w:numId w:val="7"/>
      </w:numPr>
      <w:contextualSpacing/>
    </w:pPr>
  </w:style>
  <w:style w:type="paragraph" w:styleId="Nummerertliste3">
    <w:name w:val="List Number 3"/>
    <w:basedOn w:val="Normal"/>
    <w:uiPriority w:val="99"/>
    <w:semiHidden/>
    <w:unhideWhenUsed/>
    <w:rsid w:val="00D03E76"/>
    <w:pPr>
      <w:numPr>
        <w:numId w:val="8"/>
      </w:numPr>
      <w:contextualSpacing/>
    </w:pPr>
  </w:style>
  <w:style w:type="paragraph" w:styleId="Nummerertliste4">
    <w:name w:val="List Number 4"/>
    <w:basedOn w:val="Normal"/>
    <w:uiPriority w:val="99"/>
    <w:semiHidden/>
    <w:unhideWhenUsed/>
    <w:rsid w:val="00D03E76"/>
    <w:pPr>
      <w:numPr>
        <w:numId w:val="9"/>
      </w:numPr>
      <w:contextualSpacing/>
    </w:pPr>
  </w:style>
  <w:style w:type="paragraph" w:styleId="Nummerertliste5">
    <w:name w:val="List Number 5"/>
    <w:basedOn w:val="Normal"/>
    <w:uiPriority w:val="99"/>
    <w:semiHidden/>
    <w:unhideWhenUsed/>
    <w:rsid w:val="00D03E76"/>
    <w:pPr>
      <w:numPr>
        <w:numId w:val="10"/>
      </w:numPr>
      <w:contextualSpacing/>
    </w:pPr>
  </w:style>
  <w:style w:type="paragraph" w:styleId="Listeavsnitt">
    <w:name w:val="List Paragraph"/>
    <w:basedOn w:val="Normal"/>
    <w:uiPriority w:val="34"/>
    <w:unhideWhenUsed/>
    <w:qFormat/>
    <w:rsid w:val="00D03E76"/>
    <w:pPr>
      <w:ind w:left="720"/>
      <w:contextualSpacing/>
    </w:pPr>
  </w:style>
  <w:style w:type="table" w:styleId="Listetabell1lys">
    <w:name w:val="List Table 1 Light"/>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1lysuthevingsfarge1">
    <w:name w:val="List Table 1 Light Accent 1"/>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1lysuthevingsfarge2">
    <w:name w:val="List Table 1 Light Accent 2"/>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1lysuthevingsfarge3">
    <w:name w:val="List Table 1 Light Accent 3"/>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1lysuthevingsfarge4">
    <w:name w:val="List Table 1 Light Accent 4"/>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1lysuthevingsfarge5">
    <w:name w:val="List Table 1 Light Accent 5"/>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1lysuthevingsfarge6">
    <w:name w:val="List Table 1 Light Accent 6"/>
    <w:basedOn w:val="Vanligtabel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2">
    <w:name w:val="List Table 2"/>
    <w:basedOn w:val="Vanligtabel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2uthevingsfarge1">
    <w:name w:val="List Table 2 Accent 1"/>
    <w:basedOn w:val="Vanligtabel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2uthevingsfarge2">
    <w:name w:val="List Table 2 Accent 2"/>
    <w:basedOn w:val="Vanligtabel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2uthevingsfarge3">
    <w:name w:val="List Table 2 Accent 3"/>
    <w:basedOn w:val="Vanligtabel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2uthevingsfarge4">
    <w:name w:val="List Table 2 Accent 4"/>
    <w:basedOn w:val="Vanligtabel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2uthevingsfarge5">
    <w:name w:val="List Table 2 Accent 5"/>
    <w:basedOn w:val="Vanligtabel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2uthevingsfarge6">
    <w:name w:val="List Table 2 Accent 6"/>
    <w:basedOn w:val="Vanligtabel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3">
    <w:name w:val="List Table 3"/>
    <w:basedOn w:val="Vanligtabel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ell3uthevingsfarge1">
    <w:name w:val="List Table 3 Accent 1"/>
    <w:basedOn w:val="Vanligtabel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tabell3uthevingsfarge2">
    <w:name w:val="List Table 3 Accent 2"/>
    <w:basedOn w:val="Vanligtabel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tabell3uthevingsfarge3">
    <w:name w:val="List Table 3 Accent 3"/>
    <w:basedOn w:val="Vanligtabel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tabell3uthevingsfarge4">
    <w:name w:val="List Table 3 Accent 4"/>
    <w:basedOn w:val="Vanligtabel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tabell3uthevingsfarge5">
    <w:name w:val="List Table 3 Accent 5"/>
    <w:basedOn w:val="Vanligtabel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tabell3uthevingsfarge6">
    <w:name w:val="List Table 3 Accent 6"/>
    <w:basedOn w:val="Vanligtabel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tabell4">
    <w:name w:val="List Table 4"/>
    <w:basedOn w:val="Vanligtabel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4uthevingsfarge1">
    <w:name w:val="List Table 4 Accent 1"/>
    <w:basedOn w:val="Vanligtabel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4uthevingsfarge2">
    <w:name w:val="List Table 4 Accent 2"/>
    <w:basedOn w:val="Vanligtabel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4uthevingsfarge3">
    <w:name w:val="List Table 4 Accent 3"/>
    <w:basedOn w:val="Vanligtabel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4uthevingsfarge4">
    <w:name w:val="List Table 4 Accent 4"/>
    <w:basedOn w:val="Vanligtabel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4uthevingsfarge5">
    <w:name w:val="List Table 4 Accent 5"/>
    <w:basedOn w:val="Vanligtabel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4uthevingsfarge6">
    <w:name w:val="List Table 4 Accent 6"/>
    <w:basedOn w:val="Vanligtabel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5mrk">
    <w:name w:val="List Table 5 Dark"/>
    <w:basedOn w:val="Vanligtabel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1">
    <w:name w:val="List Table 5 Dark Accent 1"/>
    <w:basedOn w:val="Vanligtabel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2">
    <w:name w:val="List Table 5 Dark Accent 2"/>
    <w:basedOn w:val="Vanligtabel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3">
    <w:name w:val="List Table 5 Dark Accent 3"/>
    <w:basedOn w:val="Vanligtabel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4">
    <w:name w:val="List Table 5 Dark Accent 4"/>
    <w:basedOn w:val="Vanligtabel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5">
    <w:name w:val="List Table 5 Dark Accent 5"/>
    <w:basedOn w:val="Vanligtabel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5mrkuthevingsfarge6">
    <w:name w:val="List Table 5 Dark Accent 6"/>
    <w:basedOn w:val="Vanligtabel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ell6fargerik">
    <w:name w:val="List Table 6 Colorful"/>
    <w:basedOn w:val="Vanligtabel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6fargerikuthevingsfarge1">
    <w:name w:val="List Table 6 Colorful Accent 1"/>
    <w:basedOn w:val="Vanligtabel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tabell6fargerikuthevingsfarge2">
    <w:name w:val="List Table 6 Colorful Accent 2"/>
    <w:basedOn w:val="Vanligtabel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tabell6fargerikuthevingsfarge3">
    <w:name w:val="List Table 6 Colorful Accent 3"/>
    <w:basedOn w:val="Vanligtabel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ell6fargerikuthevingsfarge4">
    <w:name w:val="List Table 6 Colorful Accent 4"/>
    <w:basedOn w:val="Vanligtabel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tabell6fargerikuthevingsfarge5">
    <w:name w:val="List Table 6 Colorful Accent 5"/>
    <w:basedOn w:val="Vanligtabel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tabell6fargerikuthevingsfarge6">
    <w:name w:val="List Table 6 Colorful Accent 6"/>
    <w:basedOn w:val="Vanligtabel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tabell7fargerik">
    <w:name w:val="List Table 7 Colorful"/>
    <w:basedOn w:val="Vanligtabel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1">
    <w:name w:val="List Table 7 Colorful Accent 1"/>
    <w:basedOn w:val="Vanligtabel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2">
    <w:name w:val="List Table 7 Colorful Accent 2"/>
    <w:basedOn w:val="Vanligtabel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3">
    <w:name w:val="List Table 7 Colorful Accent 3"/>
    <w:basedOn w:val="Vanligtabel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4">
    <w:name w:val="List Table 7 Colorful Accent 4"/>
    <w:basedOn w:val="Vanligtabel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5">
    <w:name w:val="List Table 7 Colorful Accent 5"/>
    <w:basedOn w:val="Vanligtabel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7fargerikuthevingsfarge6">
    <w:name w:val="List Table 7 Colorful Accent 6"/>
    <w:basedOn w:val="Vanligtabel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krotekstTegn">
    <w:name w:val="Makrotekst Tegn"/>
    <w:basedOn w:val="Standardskriftforavsnitt"/>
    <w:link w:val="Makrotekst"/>
    <w:uiPriority w:val="99"/>
    <w:semiHidden/>
    <w:rsid w:val="00D03E76"/>
    <w:rPr>
      <w:rFonts w:ascii="Consolas" w:hAnsi="Consolas"/>
      <w:spacing w:val="4"/>
      <w:sz w:val="22"/>
      <w:szCs w:val="20"/>
    </w:rPr>
  </w:style>
  <w:style w:type="table" w:styleId="Middelsrutenett1">
    <w:name w:val="Medium Grid 1"/>
    <w:basedOn w:val="Vanligtabel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ddelsliste1">
    <w:name w:val="Medium Lis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skyggelegging1">
    <w:name w:val="Medium Shading 1"/>
    <w:basedOn w:val="Vanligtabel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1">
    <w:name w:val="Medium Shading 2 Accent 1"/>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2">
    <w:name w:val="Medium Shading 2 Accent 2"/>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3">
    <w:name w:val="Medium Shading 2 Accent 3"/>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4">
    <w:name w:val="Medium Shading 2 Accent 4"/>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5">
    <w:name w:val="Medium Shading 2 Accent 5"/>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ddelsskyggelegging2uthevingsfarge6">
    <w:name w:val="Medium Shading 2 Accent 6"/>
    <w:basedOn w:val="Vanligtabel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Omtale">
    <w:name w:val="Mention"/>
    <w:basedOn w:val="Standardskriftforavsnitt"/>
    <w:uiPriority w:val="99"/>
    <w:semiHidden/>
    <w:unhideWhenUsed/>
    <w:rsid w:val="00D03E76"/>
    <w:rPr>
      <w:color w:val="2B579A"/>
      <w:sz w:val="22"/>
      <w:shd w:val="clear" w:color="auto" w:fill="E6E6E6"/>
    </w:rPr>
  </w:style>
  <w:style w:type="paragraph" w:styleId="Meldingshode">
    <w:name w:val="Message Header"/>
    <w:basedOn w:val="Normal"/>
    <w:link w:val="MeldingshodeTegn"/>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ldingshodeTegn">
    <w:name w:val="Meldingshode Tegn"/>
    <w:basedOn w:val="Standardskriftforavsnitt"/>
    <w:link w:val="Meldingshode"/>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atoverskrift">
    <w:name w:val="Note Heading"/>
    <w:basedOn w:val="Normal"/>
    <w:next w:val="Normal"/>
    <w:link w:val="NotatoverskriftTegn"/>
    <w:uiPriority w:val="99"/>
    <w:semiHidden/>
    <w:unhideWhenUsed/>
    <w:rsid w:val="00D03E76"/>
    <w:pPr>
      <w:spacing w:before="0" w:after="0" w:line="240" w:lineRule="auto"/>
    </w:pPr>
  </w:style>
  <w:style w:type="character" w:customStyle="1" w:styleId="NotatoverskriftTegn">
    <w:name w:val="Notatoverskrift Tegn"/>
    <w:basedOn w:val="Standardskriftforavsnitt"/>
    <w:link w:val="Notatoverskrift"/>
    <w:uiPriority w:val="99"/>
    <w:semiHidden/>
    <w:rsid w:val="00D03E76"/>
    <w:rPr>
      <w:spacing w:val="4"/>
      <w:sz w:val="22"/>
      <w:szCs w:val="20"/>
    </w:rPr>
  </w:style>
  <w:style w:type="character" w:styleId="Sidetall">
    <w:name w:val="page number"/>
    <w:basedOn w:val="Standardskriftforavsnitt"/>
    <w:uiPriority w:val="99"/>
    <w:semiHidden/>
    <w:unhideWhenUsed/>
    <w:rsid w:val="00D03E76"/>
    <w:rPr>
      <w:sz w:val="22"/>
    </w:rPr>
  </w:style>
  <w:style w:type="table" w:styleId="Vanligtabell1">
    <w:name w:val="Plain Table 1"/>
    <w:basedOn w:val="Vanligtabel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2">
    <w:name w:val="Plain Table 2"/>
    <w:basedOn w:val="Vanligtabel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Vanligtabell3">
    <w:name w:val="Plain Table 3"/>
    <w:basedOn w:val="Vanligtabel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ntekst">
    <w:name w:val="Plain Text"/>
    <w:basedOn w:val="Normal"/>
    <w:link w:val="RentekstTegn"/>
    <w:uiPriority w:val="99"/>
    <w:semiHidden/>
    <w:unhideWhenUsed/>
    <w:rsid w:val="00D03E76"/>
    <w:pPr>
      <w:spacing w:before="0" w:after="0" w:line="240" w:lineRule="auto"/>
    </w:pPr>
    <w:rPr>
      <w:rFonts w:ascii="Consolas" w:hAnsi="Consolas"/>
      <w:szCs w:val="21"/>
    </w:rPr>
  </w:style>
  <w:style w:type="character" w:customStyle="1" w:styleId="RentekstTegn">
    <w:name w:val="Ren tekst Tegn"/>
    <w:basedOn w:val="Standardskriftforavsnitt"/>
    <w:link w:val="Rentekst"/>
    <w:uiPriority w:val="99"/>
    <w:semiHidden/>
    <w:rsid w:val="00D03E76"/>
    <w:rPr>
      <w:rFonts w:ascii="Consolas" w:hAnsi="Consolas"/>
      <w:spacing w:val="4"/>
      <w:sz w:val="22"/>
      <w:szCs w:val="21"/>
    </w:rPr>
  </w:style>
  <w:style w:type="paragraph" w:styleId="Sitat">
    <w:name w:val="Quote"/>
    <w:basedOn w:val="Normal"/>
    <w:next w:val="Normal"/>
    <w:link w:val="SitatTegn"/>
    <w:uiPriority w:val="29"/>
    <w:semiHidden/>
    <w:unhideWhenUsed/>
    <w:qFormat/>
    <w:rsid w:val="00D03E76"/>
    <w:pPr>
      <w:spacing w:before="200" w:after="160"/>
      <w:ind w:left="864" w:right="864"/>
      <w:jc w:val="center"/>
    </w:pPr>
    <w:rPr>
      <w:i/>
      <w:iCs/>
      <w:color w:val="404040" w:themeColor="text1" w:themeTint="BF"/>
    </w:rPr>
  </w:style>
  <w:style w:type="character" w:customStyle="1" w:styleId="SitatTegn">
    <w:name w:val="Sitat Tegn"/>
    <w:basedOn w:val="Standardskriftforavsnitt"/>
    <w:link w:val="Sitat"/>
    <w:uiPriority w:val="29"/>
    <w:semiHidden/>
    <w:rsid w:val="00D03E76"/>
    <w:rPr>
      <w:i/>
      <w:iCs/>
      <w:color w:val="404040" w:themeColor="text1" w:themeTint="BF"/>
      <w:spacing w:val="4"/>
      <w:sz w:val="22"/>
      <w:szCs w:val="20"/>
    </w:rPr>
  </w:style>
  <w:style w:type="paragraph" w:styleId="Innledendehilsen">
    <w:name w:val="Salutation"/>
    <w:basedOn w:val="Normal"/>
    <w:next w:val="Normal"/>
    <w:link w:val="InnledendehilsenTegn"/>
    <w:uiPriority w:val="1"/>
    <w:semiHidden/>
    <w:unhideWhenUsed/>
    <w:qFormat/>
    <w:rsid w:val="00D03E76"/>
  </w:style>
  <w:style w:type="character" w:customStyle="1" w:styleId="InnledendehilsenTegn">
    <w:name w:val="Innledende hilsen Tegn"/>
    <w:basedOn w:val="Standardskriftforavsnitt"/>
    <w:link w:val="Innledendehilsen"/>
    <w:uiPriority w:val="1"/>
    <w:semiHidden/>
    <w:rsid w:val="00D03E76"/>
    <w:rPr>
      <w:spacing w:val="4"/>
      <w:sz w:val="22"/>
      <w:szCs w:val="20"/>
    </w:rPr>
  </w:style>
  <w:style w:type="paragraph" w:styleId="Underskrift">
    <w:name w:val="Signature"/>
    <w:basedOn w:val="Normal"/>
    <w:link w:val="UnderskriftTegn"/>
    <w:uiPriority w:val="1"/>
    <w:semiHidden/>
    <w:unhideWhenUsed/>
    <w:qFormat/>
    <w:rsid w:val="00D03E76"/>
    <w:pPr>
      <w:spacing w:before="0" w:after="0" w:line="240" w:lineRule="auto"/>
      <w:ind w:left="4252"/>
    </w:pPr>
  </w:style>
  <w:style w:type="character" w:customStyle="1" w:styleId="UnderskriftTegn">
    <w:name w:val="Underskrift Tegn"/>
    <w:basedOn w:val="Standardskriftforavsnitt"/>
    <w:link w:val="Underskrift"/>
    <w:uiPriority w:val="1"/>
    <w:semiHidden/>
    <w:rsid w:val="00D03E76"/>
    <w:rPr>
      <w:spacing w:val="4"/>
      <w:sz w:val="22"/>
      <w:szCs w:val="20"/>
    </w:rPr>
  </w:style>
  <w:style w:type="character" w:styleId="Smarthyperkobling">
    <w:name w:val="Smart Hyperlink"/>
    <w:basedOn w:val="Standardskriftforavsnitt"/>
    <w:uiPriority w:val="99"/>
    <w:semiHidden/>
    <w:unhideWhenUsed/>
    <w:rsid w:val="00D03E76"/>
    <w:rPr>
      <w:sz w:val="22"/>
      <w:u w:val="dotted"/>
    </w:rPr>
  </w:style>
  <w:style w:type="character" w:styleId="Sterk">
    <w:name w:val="Strong"/>
    <w:basedOn w:val="Standardskriftforavsnitt"/>
    <w:uiPriority w:val="22"/>
    <w:semiHidden/>
    <w:unhideWhenUsed/>
    <w:qFormat/>
    <w:rsid w:val="00D03E76"/>
    <w:rPr>
      <w:b/>
      <w:bCs/>
      <w:sz w:val="22"/>
    </w:rPr>
  </w:style>
  <w:style w:type="paragraph" w:styleId="Undertittel">
    <w:name w:val="Subtitle"/>
    <w:basedOn w:val="Normal"/>
    <w:next w:val="Normal"/>
    <w:link w:val="UndertittelTegn"/>
    <w:uiPriority w:val="11"/>
    <w:semiHidden/>
    <w:unhideWhenUsed/>
    <w:qFormat/>
    <w:rsid w:val="00D03E76"/>
    <w:pPr>
      <w:numPr>
        <w:ilvl w:val="1"/>
      </w:numPr>
      <w:spacing w:after="160"/>
    </w:pPr>
    <w:rPr>
      <w:color w:val="5A5A5A" w:themeColor="text1" w:themeTint="A5"/>
      <w:spacing w:val="15"/>
      <w:szCs w:val="22"/>
    </w:rPr>
  </w:style>
  <w:style w:type="character" w:customStyle="1" w:styleId="UndertittelTegn">
    <w:name w:val="Undertittel Tegn"/>
    <w:basedOn w:val="Standardskriftforavsnitt"/>
    <w:link w:val="Undertittel"/>
    <w:uiPriority w:val="11"/>
    <w:semiHidden/>
    <w:rsid w:val="00D03E76"/>
    <w:rPr>
      <w:color w:val="5A5A5A" w:themeColor="text1" w:themeTint="A5"/>
      <w:spacing w:val="15"/>
      <w:sz w:val="22"/>
    </w:rPr>
  </w:style>
  <w:style w:type="character" w:styleId="Svakutheving">
    <w:name w:val="Subtle Emphasis"/>
    <w:basedOn w:val="Standardskriftforavsnitt"/>
    <w:uiPriority w:val="19"/>
    <w:semiHidden/>
    <w:unhideWhenUsed/>
    <w:qFormat/>
    <w:rsid w:val="00D03E76"/>
    <w:rPr>
      <w:i/>
      <w:iCs/>
      <w:color w:val="404040" w:themeColor="text1" w:themeTint="BF"/>
      <w:sz w:val="22"/>
    </w:rPr>
  </w:style>
  <w:style w:type="character" w:styleId="Svakreferanse">
    <w:name w:val="Subtle Reference"/>
    <w:basedOn w:val="Standardskriftforavsnitt"/>
    <w:uiPriority w:val="31"/>
    <w:semiHidden/>
    <w:unhideWhenUsed/>
    <w:qFormat/>
    <w:rsid w:val="00D03E76"/>
    <w:rPr>
      <w:smallCaps/>
      <w:color w:val="5A5A5A" w:themeColor="text1" w:themeTint="A5"/>
      <w:sz w:val="22"/>
    </w:rPr>
  </w:style>
  <w:style w:type="table" w:styleId="Tabell-3D-effekt1">
    <w:name w:val="Table 3D effects 1"/>
    <w:basedOn w:val="Vanligtabel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3D-effekt2">
    <w:name w:val="Table 3D effects 2"/>
    <w:basedOn w:val="Vanligtabel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3D-effekt3">
    <w:name w:val="Table 3D effects 3"/>
    <w:basedOn w:val="Vanligtabel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1">
    <w:name w:val="Table Classic 1"/>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lassisk2">
    <w:name w:val="Table Classic 2"/>
    <w:basedOn w:val="Vanligtabel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klassisk3">
    <w:name w:val="Table Classic 3"/>
    <w:basedOn w:val="Vanligtabel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klassisk4">
    <w:name w:val="Table Classic 4"/>
    <w:basedOn w:val="Vanligtabel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fargerik1">
    <w:name w:val="Table Colorful 1"/>
    <w:basedOn w:val="Vanligtabel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fargerik2">
    <w:name w:val="Table Colorful 2"/>
    <w:basedOn w:val="Vanligtabel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fargerik3">
    <w:name w:val="Table Colorful 3"/>
    <w:basedOn w:val="Vanligtabel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kolonne1">
    <w:name w:val="Table Columns 1"/>
    <w:basedOn w:val="Vanligtabel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2">
    <w:name w:val="Table Columns 2"/>
    <w:basedOn w:val="Vanligtabel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kolonne3">
    <w:name w:val="Table Columns 3"/>
    <w:basedOn w:val="Vanligtabel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kolonne4">
    <w:name w:val="Table Columns 4"/>
    <w:basedOn w:val="Vanligtabel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kolonne5">
    <w:name w:val="Table Columns 5"/>
    <w:basedOn w:val="Vanligtabel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moderne">
    <w:name w:val="Table Contemporary"/>
    <w:basedOn w:val="Vanligtabel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legant">
    <w:name w:val="Table Elegant"/>
    <w:basedOn w:val="Vanligtabel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enett1">
    <w:name w:val="Table Grid 1"/>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enett2">
    <w:name w:val="Table Grid 2"/>
    <w:basedOn w:val="Vanligtabel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3">
    <w:name w:val="Table Grid 3"/>
    <w:basedOn w:val="Vanligtabel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enett4">
    <w:name w:val="Table Grid 4"/>
    <w:basedOn w:val="Vanligtabel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enett5">
    <w:name w:val="Table Grid 5"/>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6">
    <w:name w:val="Table Grid 6"/>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7">
    <w:name w:val="Table Grid 7"/>
    <w:basedOn w:val="Vanligtabel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enett8">
    <w:name w:val="Table Grid 8"/>
    <w:basedOn w:val="Vanligtabel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Rutenettabelllys">
    <w:name w:val="Grid Table Light"/>
    <w:basedOn w:val="Vanligtabel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Vanligtabel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Vanligtabel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Vanligtabel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Vanligtabel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Vanligtabel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ildeliste">
    <w:name w:val="table of authorities"/>
    <w:basedOn w:val="Normal"/>
    <w:next w:val="Normal"/>
    <w:uiPriority w:val="99"/>
    <w:semiHidden/>
    <w:unhideWhenUsed/>
    <w:rsid w:val="00D03E76"/>
    <w:pPr>
      <w:spacing w:after="0"/>
      <w:ind w:left="220" w:hanging="220"/>
    </w:pPr>
  </w:style>
  <w:style w:type="paragraph" w:styleId="Figurliste">
    <w:name w:val="table of figures"/>
    <w:basedOn w:val="Normal"/>
    <w:next w:val="Normal"/>
    <w:uiPriority w:val="99"/>
    <w:semiHidden/>
    <w:unhideWhenUsed/>
    <w:rsid w:val="00D03E76"/>
    <w:pPr>
      <w:spacing w:after="0"/>
    </w:pPr>
  </w:style>
  <w:style w:type="table" w:styleId="Tabell-profesjonell">
    <w:name w:val="Table Professional"/>
    <w:basedOn w:val="Vanligtabel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tabell1">
    <w:name w:val="Table Simple 1"/>
    <w:basedOn w:val="Vanligtabel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tabell2">
    <w:name w:val="Table Simple 2"/>
    <w:basedOn w:val="Vanligtabel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svak1">
    <w:name w:val="Table Subtle 1"/>
    <w:basedOn w:val="Vanligtabel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svak2">
    <w:name w:val="Table Subtle 2"/>
    <w:basedOn w:val="Vanligtabel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er">
    <w:name w:val="Table Theme"/>
    <w:basedOn w:val="Vanligtabel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Web1">
    <w:name w:val="Table Web 1"/>
    <w:basedOn w:val="Vanligtabel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2">
    <w:name w:val="Table Web 2"/>
    <w:basedOn w:val="Vanligtabel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Web3">
    <w:name w:val="Table Web 3"/>
    <w:basedOn w:val="Vanligtabel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tel">
    <w:name w:val="Title"/>
    <w:basedOn w:val="Normal"/>
    <w:next w:val="Normal"/>
    <w:link w:val="TittelTegn"/>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semiHidden/>
    <w:rsid w:val="00D03E76"/>
    <w:rPr>
      <w:rFonts w:asciiTheme="majorHAnsi" w:eastAsiaTheme="majorEastAsia" w:hAnsiTheme="majorHAnsi" w:cstheme="majorBidi"/>
      <w:spacing w:val="-10"/>
      <w:kern w:val="28"/>
      <w:sz w:val="56"/>
      <w:szCs w:val="56"/>
    </w:rPr>
  </w:style>
  <w:style w:type="paragraph" w:styleId="Kildelisteoverskrift">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INNH1">
    <w:name w:val="toc 1"/>
    <w:basedOn w:val="Normal"/>
    <w:next w:val="Normal"/>
    <w:autoRedefine/>
    <w:uiPriority w:val="39"/>
    <w:semiHidden/>
    <w:unhideWhenUsed/>
    <w:rsid w:val="00D03E76"/>
    <w:pPr>
      <w:spacing w:after="100"/>
    </w:pPr>
  </w:style>
  <w:style w:type="paragraph" w:styleId="INNH2">
    <w:name w:val="toc 2"/>
    <w:basedOn w:val="Normal"/>
    <w:next w:val="Normal"/>
    <w:autoRedefine/>
    <w:uiPriority w:val="39"/>
    <w:semiHidden/>
    <w:unhideWhenUsed/>
    <w:rsid w:val="00D03E76"/>
    <w:pPr>
      <w:spacing w:after="100"/>
      <w:ind w:left="220"/>
    </w:pPr>
  </w:style>
  <w:style w:type="paragraph" w:styleId="INNH3">
    <w:name w:val="toc 3"/>
    <w:basedOn w:val="Normal"/>
    <w:next w:val="Normal"/>
    <w:autoRedefine/>
    <w:uiPriority w:val="39"/>
    <w:semiHidden/>
    <w:unhideWhenUsed/>
    <w:rsid w:val="00D03E76"/>
    <w:pPr>
      <w:spacing w:after="100"/>
      <w:ind w:left="440"/>
    </w:pPr>
  </w:style>
  <w:style w:type="paragraph" w:styleId="INNH4">
    <w:name w:val="toc 4"/>
    <w:basedOn w:val="Normal"/>
    <w:next w:val="Normal"/>
    <w:autoRedefine/>
    <w:uiPriority w:val="39"/>
    <w:semiHidden/>
    <w:unhideWhenUsed/>
    <w:rsid w:val="00D03E76"/>
    <w:pPr>
      <w:spacing w:after="100"/>
      <w:ind w:left="660"/>
    </w:pPr>
  </w:style>
  <w:style w:type="paragraph" w:styleId="INNH5">
    <w:name w:val="toc 5"/>
    <w:basedOn w:val="Normal"/>
    <w:next w:val="Normal"/>
    <w:autoRedefine/>
    <w:uiPriority w:val="39"/>
    <w:semiHidden/>
    <w:unhideWhenUsed/>
    <w:rsid w:val="00D03E76"/>
    <w:pPr>
      <w:spacing w:after="100"/>
      <w:ind w:left="880"/>
    </w:pPr>
  </w:style>
  <w:style w:type="paragraph" w:styleId="INNH6">
    <w:name w:val="toc 6"/>
    <w:basedOn w:val="Normal"/>
    <w:next w:val="Normal"/>
    <w:autoRedefine/>
    <w:uiPriority w:val="39"/>
    <w:semiHidden/>
    <w:unhideWhenUsed/>
    <w:rsid w:val="00D03E76"/>
    <w:pPr>
      <w:spacing w:after="100"/>
      <w:ind w:left="1100"/>
    </w:pPr>
  </w:style>
  <w:style w:type="paragraph" w:styleId="INNH7">
    <w:name w:val="toc 7"/>
    <w:basedOn w:val="Normal"/>
    <w:next w:val="Normal"/>
    <w:autoRedefine/>
    <w:uiPriority w:val="39"/>
    <w:semiHidden/>
    <w:unhideWhenUsed/>
    <w:rsid w:val="00D03E76"/>
    <w:pPr>
      <w:spacing w:after="100"/>
      <w:ind w:left="1320"/>
    </w:pPr>
  </w:style>
  <w:style w:type="paragraph" w:styleId="INNH8">
    <w:name w:val="toc 8"/>
    <w:basedOn w:val="Normal"/>
    <w:next w:val="Normal"/>
    <w:autoRedefine/>
    <w:uiPriority w:val="39"/>
    <w:semiHidden/>
    <w:unhideWhenUsed/>
    <w:rsid w:val="00D03E76"/>
    <w:pPr>
      <w:spacing w:after="100"/>
      <w:ind w:left="1540"/>
    </w:pPr>
  </w:style>
  <w:style w:type="paragraph" w:styleId="INNH9">
    <w:name w:val="toc 9"/>
    <w:basedOn w:val="Normal"/>
    <w:next w:val="Normal"/>
    <w:autoRedefine/>
    <w:uiPriority w:val="39"/>
    <w:semiHidden/>
    <w:unhideWhenUsed/>
    <w:rsid w:val="00D03E76"/>
    <w:pPr>
      <w:spacing w:after="100"/>
      <w:ind w:left="1760"/>
    </w:pPr>
  </w:style>
  <w:style w:type="paragraph" w:styleId="Overskriftforinnholdsfortegnelse">
    <w:name w:val="TOC Heading"/>
    <w:basedOn w:val="Overskrift1"/>
    <w:next w:val="Normal"/>
    <w:uiPriority w:val="39"/>
    <w:semiHidden/>
    <w:unhideWhenUsed/>
    <w:qFormat/>
    <w:rsid w:val="00D03E76"/>
    <w:pPr>
      <w:outlineLvl w:val="9"/>
    </w:pPr>
  </w:style>
  <w:style w:type="character" w:styleId="Ulstomtale">
    <w:name w:val="Unresolved Mention"/>
    <w:basedOn w:val="Standardskriftforavsnit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294</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36</cp:revision>
  <dcterms:created xsi:type="dcterms:W3CDTF">2020-02-08T10:06:00Z</dcterms:created>
  <dcterms:modified xsi:type="dcterms:W3CDTF">2020-04-15T11:29:00Z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