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EF0" w14:textId="0DD0D832" w:rsidR="006F2697" w:rsidRDefault="006F2697" w:rsidP="006F2697">
      <w:pPr>
        <w:spacing w:after="0"/>
        <w:rPr>
          <w:b/>
          <w:bCs/>
          <w:sz w:val="36"/>
          <w:szCs w:val="36"/>
          <w:u w:val="single"/>
        </w:rPr>
      </w:pPr>
      <w:r w:rsidRPr="006F2697">
        <w:rPr>
          <w:b/>
          <w:bCs/>
          <w:sz w:val="36"/>
          <w:szCs w:val="36"/>
          <w:u w:val="single"/>
        </w:rPr>
        <w:t>COMP208 – Group 40 - Meeting Minute 01</w:t>
      </w:r>
    </w:p>
    <w:p w14:paraId="684A293B" w14:textId="1DDD7CD7" w:rsidR="006F2697" w:rsidRDefault="006F2697" w:rsidP="006F2697">
      <w:pPr>
        <w:spacing w:after="0"/>
        <w:rPr>
          <w:sz w:val="24"/>
          <w:szCs w:val="24"/>
        </w:rPr>
      </w:pPr>
      <w:r w:rsidRPr="006F2697">
        <w:rPr>
          <w:i/>
          <w:iCs/>
          <w:sz w:val="24"/>
          <w:szCs w:val="24"/>
        </w:rPr>
        <w:t>Held in the Harold Cohen Library, Group Study Room 3E at 11:00</w:t>
      </w:r>
      <w:r>
        <w:rPr>
          <w:i/>
          <w:iCs/>
          <w:sz w:val="24"/>
          <w:szCs w:val="24"/>
        </w:rPr>
        <w:t xml:space="preserve"> on 05/02/2020.</w:t>
      </w:r>
      <w:r w:rsidRPr="006F2697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6773"/>
        <w:gridCol w:w="1984"/>
      </w:tblGrid>
      <w:tr w:rsidR="00AE4B24" w14:paraId="4F8CEFC1" w14:textId="15EEF41B" w:rsidTr="006F61C1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B17702D" w14:textId="61878D01" w:rsidR="00AE4B24" w:rsidRPr="00AE4B24" w:rsidRDefault="00AE4B24" w:rsidP="006F2697">
            <w:pPr>
              <w:rPr>
                <w:b/>
                <w:bCs/>
                <w:sz w:val="24"/>
                <w:szCs w:val="24"/>
              </w:rPr>
            </w:pPr>
            <w:r w:rsidRPr="00AE4B24">
              <w:rPr>
                <w:b/>
                <w:bCs/>
                <w:sz w:val="24"/>
                <w:szCs w:val="24"/>
              </w:rPr>
              <w:t>Members Present:</w:t>
            </w:r>
          </w:p>
        </w:tc>
      </w:tr>
      <w:tr w:rsidR="00AE4B24" w14:paraId="7DC72438" w14:textId="1D3722F3" w:rsidTr="00400FBD">
        <w:tc>
          <w:tcPr>
            <w:tcW w:w="593" w:type="dxa"/>
            <w:shd w:val="clear" w:color="auto" w:fill="DDD9C3" w:themeFill="background2" w:themeFillShade="E6"/>
          </w:tcPr>
          <w:p w14:paraId="3CD83E57" w14:textId="7AC5A2D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  <w:tc>
          <w:tcPr>
            <w:tcW w:w="6773" w:type="dxa"/>
          </w:tcPr>
          <w:p w14:paraId="1E566E41" w14:textId="4E97037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Lloyd Jones</w:t>
            </w:r>
          </w:p>
        </w:tc>
        <w:tc>
          <w:tcPr>
            <w:tcW w:w="1984" w:type="dxa"/>
            <w:shd w:val="clear" w:color="auto" w:fill="FFFFFF" w:themeFill="background1"/>
          </w:tcPr>
          <w:p w14:paraId="67448B62" w14:textId="2311191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 / Secretary</w:t>
            </w:r>
          </w:p>
        </w:tc>
      </w:tr>
      <w:tr w:rsidR="00AE4B24" w14:paraId="6E927A5F" w14:textId="4BA416E7" w:rsidTr="00400FBD">
        <w:tc>
          <w:tcPr>
            <w:tcW w:w="593" w:type="dxa"/>
            <w:shd w:val="clear" w:color="auto" w:fill="DDD9C3" w:themeFill="background2" w:themeFillShade="E6"/>
          </w:tcPr>
          <w:p w14:paraId="779279EC" w14:textId="7B04543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6773" w:type="dxa"/>
          </w:tcPr>
          <w:p w14:paraId="5BC562D1" w14:textId="055BB2DE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Ponturo</w:t>
            </w:r>
          </w:p>
        </w:tc>
        <w:tc>
          <w:tcPr>
            <w:tcW w:w="1984" w:type="dxa"/>
            <w:shd w:val="clear" w:color="auto" w:fill="FFFFFF" w:themeFill="background1"/>
          </w:tcPr>
          <w:p w14:paraId="710F6FC3" w14:textId="294E33B5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55A74AFC" w14:textId="783F6F7E" w:rsidTr="00400FBD">
        <w:tc>
          <w:tcPr>
            <w:tcW w:w="593" w:type="dxa"/>
            <w:shd w:val="clear" w:color="auto" w:fill="DDD9C3" w:themeFill="background2" w:themeFillShade="E6"/>
          </w:tcPr>
          <w:p w14:paraId="72ECD547" w14:textId="561D6675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773" w:type="dxa"/>
          </w:tcPr>
          <w:p w14:paraId="046D856D" w14:textId="05B23822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Bobby Chase-Davies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4A52518" w14:textId="1D394993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349EBB2D" w14:textId="3E8CC7FC" w:rsidTr="00400FBD">
        <w:tc>
          <w:tcPr>
            <w:tcW w:w="593" w:type="dxa"/>
            <w:shd w:val="clear" w:color="auto" w:fill="DDD9C3" w:themeFill="background2" w:themeFillShade="E6"/>
          </w:tcPr>
          <w:p w14:paraId="7424287C" w14:textId="081E35CF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773" w:type="dxa"/>
          </w:tcPr>
          <w:p w14:paraId="0DF48E13" w14:textId="699DE717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Lachlan Smith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9E0E63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6B1E3B35" w14:textId="03EC9364" w:rsidTr="00400FBD">
        <w:tc>
          <w:tcPr>
            <w:tcW w:w="593" w:type="dxa"/>
            <w:shd w:val="clear" w:color="auto" w:fill="DDD9C3" w:themeFill="background2" w:themeFillShade="E6"/>
          </w:tcPr>
          <w:p w14:paraId="5BD05495" w14:textId="61FEBE0E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6773" w:type="dxa"/>
          </w:tcPr>
          <w:p w14:paraId="487F785A" w14:textId="37BB8915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 Clewlow</w:t>
            </w:r>
          </w:p>
        </w:tc>
        <w:tc>
          <w:tcPr>
            <w:tcW w:w="1984" w:type="dxa"/>
            <w:shd w:val="clear" w:color="auto" w:fill="FFFFFF" w:themeFill="background1"/>
          </w:tcPr>
          <w:p w14:paraId="25DF1AC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36415CB6" w14:textId="7B1307A6" w:rsidTr="00400FBD">
        <w:trPr>
          <w:trHeight w:val="70"/>
        </w:trPr>
        <w:tc>
          <w:tcPr>
            <w:tcW w:w="593" w:type="dxa"/>
            <w:shd w:val="clear" w:color="auto" w:fill="DDD9C3" w:themeFill="background2" w:themeFillShade="E6"/>
          </w:tcPr>
          <w:p w14:paraId="41039FD8" w14:textId="6E8E19DA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  <w:tc>
          <w:tcPr>
            <w:tcW w:w="6773" w:type="dxa"/>
          </w:tcPr>
          <w:p w14:paraId="01D25765" w14:textId="3CE42480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Bunsie</w:t>
            </w:r>
          </w:p>
        </w:tc>
        <w:tc>
          <w:tcPr>
            <w:tcW w:w="1984" w:type="dxa"/>
            <w:shd w:val="clear" w:color="auto" w:fill="FFFFFF" w:themeFill="background1"/>
          </w:tcPr>
          <w:p w14:paraId="241976D3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</w:tbl>
    <w:p w14:paraId="43D078B6" w14:textId="402A1F24" w:rsidR="00400FBD" w:rsidRDefault="00400FBD" w:rsidP="006F2697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400FBD" w14:paraId="134BA644" w14:textId="77777777" w:rsidTr="00400FBD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4B3DDAA" w14:textId="33910B3E" w:rsidR="00400FBD" w:rsidRPr="00400FBD" w:rsidRDefault="00400FBD" w:rsidP="006F2697">
            <w:p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Points Raised:</w:t>
            </w:r>
          </w:p>
        </w:tc>
      </w:tr>
      <w:tr w:rsidR="00400FBD" w14:paraId="7C0A8D11" w14:textId="77777777" w:rsidTr="00B96293">
        <w:trPr>
          <w:trHeight w:val="7078"/>
        </w:trPr>
        <w:tc>
          <w:tcPr>
            <w:tcW w:w="8359" w:type="dxa"/>
          </w:tcPr>
          <w:p w14:paraId="7CDDE676" w14:textId="77777777" w:rsidR="00400FBD" w:rsidRPr="00400FBD" w:rsidRDefault="00400FBD" w:rsidP="00400FBD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Deciding on and Understanding the Final Idea</w:t>
            </w:r>
          </w:p>
          <w:p w14:paraId="4855FD15" w14:textId="19E65405" w:rsidR="00400FBD" w:rsidRDefault="00400FBD" w:rsidP="00400FB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idea of some form of </w:t>
            </w:r>
            <w:r>
              <w:rPr>
                <w:b/>
                <w:bCs/>
                <w:i/>
                <w:iCs/>
                <w:sz w:val="24"/>
                <w:szCs w:val="24"/>
              </w:rPr>
              <w:t>learning application</w:t>
            </w:r>
            <w:r>
              <w:rPr>
                <w:sz w:val="24"/>
                <w:szCs w:val="24"/>
              </w:rPr>
              <w:t xml:space="preserve"> was decided on, with the ability for users to create items such as flashcards, notes and dictionaries to aid with educational or recreational learning.</w:t>
            </w:r>
          </w:p>
          <w:p w14:paraId="34320FDF" w14:textId="5F0B84A5" w:rsidR="00400FBD" w:rsidRDefault="00400FBD" w:rsidP="00400FBD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Coming Up With a Name for the Idea</w:t>
            </w:r>
          </w:p>
          <w:p w14:paraId="57EC8768" w14:textId="53BCF32D" w:rsidR="00400FBD" w:rsidRDefault="004D7F72" w:rsidP="00400FBD">
            <w:pPr>
              <w:ind w:left="720"/>
              <w:rPr>
                <w:sz w:val="24"/>
                <w:szCs w:val="24"/>
              </w:rPr>
            </w:pPr>
            <w:r w:rsidRPr="004D7F72">
              <w:rPr>
                <w:sz w:val="24"/>
                <w:szCs w:val="24"/>
              </w:rPr>
              <w:t>It was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400FBD">
              <w:rPr>
                <w:sz w:val="24"/>
                <w:szCs w:val="24"/>
              </w:rPr>
              <w:t xml:space="preserve">suggested </w:t>
            </w:r>
            <w:r>
              <w:rPr>
                <w:sz w:val="24"/>
                <w:szCs w:val="24"/>
              </w:rPr>
              <w:t xml:space="preserve">to </w:t>
            </w:r>
            <w:r w:rsidR="00400FBD">
              <w:rPr>
                <w:sz w:val="24"/>
                <w:szCs w:val="24"/>
              </w:rPr>
              <w:t>find a word in a different language that had to d</w:t>
            </w:r>
            <w:r>
              <w:rPr>
                <w:sz w:val="24"/>
                <w:szCs w:val="24"/>
              </w:rPr>
              <w:t xml:space="preserve">o </w:t>
            </w:r>
            <w:r w:rsidR="00400FBD">
              <w:rPr>
                <w:sz w:val="24"/>
                <w:szCs w:val="24"/>
              </w:rPr>
              <w:t>with learning, and basing the name off that.</w:t>
            </w:r>
          </w:p>
          <w:p w14:paraId="7B5111B9" w14:textId="53EFA5DB" w:rsidR="00400FBD" w:rsidRDefault="004D7F72" w:rsidP="004D7F72">
            <w:pPr>
              <w:ind w:left="720"/>
              <w:rPr>
                <w:sz w:val="24"/>
                <w:szCs w:val="24"/>
              </w:rPr>
            </w:pPr>
            <w:r w:rsidRPr="004D7F72">
              <w:rPr>
                <w:sz w:val="24"/>
                <w:szCs w:val="24"/>
              </w:rPr>
              <w:t xml:space="preserve">We </w:t>
            </w:r>
            <w:r w:rsidR="00400FBD">
              <w:rPr>
                <w:sz w:val="24"/>
                <w:szCs w:val="24"/>
              </w:rPr>
              <w:t>found multiple words in Latin that translated to ‘learning’, such as</w:t>
            </w:r>
            <w:r>
              <w:rPr>
                <w:sz w:val="24"/>
                <w:szCs w:val="24"/>
              </w:rPr>
              <w:t xml:space="preserve"> </w:t>
            </w:r>
            <w:r w:rsidR="00400FBD">
              <w:rPr>
                <w:sz w:val="24"/>
                <w:szCs w:val="24"/>
              </w:rPr>
              <w:t>‘doctrina’, ‘diciplina’ and ‘studiorum’.</w:t>
            </w:r>
          </w:p>
          <w:p w14:paraId="697B6161" w14:textId="3E6849B0" w:rsidR="00400FBD" w:rsidRPr="004D7F72" w:rsidRDefault="004D7F72" w:rsidP="00400FB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of the general consensus focused on the word ‘studiorum’, due to it’s similarities to the common word “studio room”.</w:t>
            </w:r>
          </w:p>
          <w:p w14:paraId="7CD4B92F" w14:textId="7D5681DD" w:rsidR="004D7F72" w:rsidRPr="004D7F72" w:rsidRDefault="004D7F72" w:rsidP="004D7F7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suggestion was made to add an extra letter to the word in order to make it more unique, with the final name being decided as </w:t>
            </w:r>
            <w:r>
              <w:rPr>
                <w:b/>
                <w:bCs/>
                <w:sz w:val="24"/>
                <w:szCs w:val="24"/>
              </w:rPr>
              <w:t>“Studioruum”</w:t>
            </w:r>
            <w:r>
              <w:rPr>
                <w:sz w:val="24"/>
                <w:szCs w:val="24"/>
              </w:rPr>
              <w:t>.</w:t>
            </w:r>
          </w:p>
          <w:p w14:paraId="0C40EC15" w14:textId="1327170C" w:rsidR="004D7F72" w:rsidRDefault="004D7F72" w:rsidP="004D7F7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Technologies to Be Used</w:t>
            </w:r>
          </w:p>
          <w:p w14:paraId="5DABF3DC" w14:textId="6B479FF0" w:rsidR="004D7F72" w:rsidRDefault="004D7F72" w:rsidP="004D7F7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existing tools in use were mentioned as </w:t>
            </w:r>
            <w:r w:rsidRPr="004D7F72">
              <w:rPr>
                <w:b/>
                <w:bCs/>
                <w:sz w:val="24"/>
                <w:szCs w:val="24"/>
              </w:rPr>
              <w:t>Discord</w:t>
            </w:r>
            <w:r>
              <w:rPr>
                <w:sz w:val="24"/>
                <w:szCs w:val="24"/>
              </w:rPr>
              <w:t xml:space="preserve"> (for text chat and file sharing outside of meetings) as well as </w:t>
            </w:r>
            <w:r w:rsidRPr="004D7F72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(to host all of the projects files and resources).</w:t>
            </w:r>
          </w:p>
          <w:p w14:paraId="35CFBC6A" w14:textId="6FBD5EA0" w:rsidR="004D7F72" w:rsidRDefault="004D7F72" w:rsidP="004D7F7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implementation, the language was already agreed to be Java, and a possible GUI framework in </w:t>
            </w:r>
            <w:r>
              <w:rPr>
                <w:b/>
                <w:bCs/>
                <w:sz w:val="24"/>
                <w:szCs w:val="24"/>
              </w:rPr>
              <w:t>Java FX</w:t>
            </w:r>
            <w:r>
              <w:rPr>
                <w:sz w:val="24"/>
                <w:szCs w:val="24"/>
              </w:rPr>
              <w:t xml:space="preserve"> was mentioned and agreed upon.</w:t>
            </w:r>
          </w:p>
          <w:p w14:paraId="4EE4140A" w14:textId="7089E6AA" w:rsidR="004D7F72" w:rsidRPr="004D7F72" w:rsidRDefault="004D7F72" w:rsidP="004D7F7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Breaking Down the Requirements</w:t>
            </w:r>
          </w:p>
          <w:p w14:paraId="7562EBC9" w14:textId="35C3814B" w:rsidR="004D7F72" w:rsidRPr="004D7F72" w:rsidRDefault="004D7F72" w:rsidP="004D7F7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slides for the requirements lecture were brought up and read through as a group in order to split up the required tasks.</w:t>
            </w:r>
          </w:p>
          <w:p w14:paraId="7DD7EAAD" w14:textId="77777777" w:rsidR="004D7F72" w:rsidRDefault="004D7F72" w:rsidP="004D7F72">
            <w:pPr>
              <w:ind w:left="720"/>
              <w:rPr>
                <w:sz w:val="24"/>
                <w:szCs w:val="24"/>
              </w:rPr>
            </w:pPr>
            <w:r w:rsidRPr="004D7F72">
              <w:rPr>
                <w:i/>
                <w:iCs/>
                <w:sz w:val="24"/>
                <w:szCs w:val="24"/>
              </w:rPr>
              <w:t>Bobby</w:t>
            </w:r>
            <w:r>
              <w:rPr>
                <w:sz w:val="24"/>
                <w:szCs w:val="24"/>
              </w:rPr>
              <w:t xml:space="preserve"> offered to do the </w:t>
            </w:r>
            <w:r>
              <w:rPr>
                <w:b/>
                <w:bCs/>
                <w:sz w:val="24"/>
                <w:szCs w:val="24"/>
              </w:rPr>
              <w:t xml:space="preserve">transaction </w:t>
            </w:r>
            <w:r w:rsidRPr="004D7F72">
              <w:rPr>
                <w:sz w:val="24"/>
                <w:szCs w:val="24"/>
              </w:rPr>
              <w:t>requirements</w:t>
            </w:r>
            <w:r>
              <w:rPr>
                <w:sz w:val="24"/>
                <w:szCs w:val="24"/>
              </w:rPr>
              <w:t xml:space="preserve"> due to feeling confident with the database implementation.</w:t>
            </w:r>
          </w:p>
          <w:p w14:paraId="0CD1AA3A" w14:textId="2AE03665" w:rsidR="004D7F72" w:rsidRDefault="004D7F72" w:rsidP="004D7F72">
            <w:pPr>
              <w:ind w:left="72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Lachlan</w:t>
            </w:r>
            <w:r>
              <w:rPr>
                <w:sz w:val="24"/>
                <w:szCs w:val="24"/>
              </w:rPr>
              <w:t xml:space="preserve"> was happy to do the </w:t>
            </w:r>
            <w:r>
              <w:rPr>
                <w:b/>
                <w:bCs/>
                <w:sz w:val="24"/>
                <w:szCs w:val="24"/>
              </w:rPr>
              <w:t>user views and requirements</w:t>
            </w:r>
            <w:r>
              <w:rPr>
                <w:sz w:val="24"/>
                <w:szCs w:val="24"/>
              </w:rPr>
              <w:t>, as he already considered the types of users in previous discord text chat.</w:t>
            </w:r>
          </w:p>
          <w:p w14:paraId="769398CE" w14:textId="6BE38E66" w:rsidR="004D7F72" w:rsidRDefault="004D7F72" w:rsidP="004D7F72">
            <w:pPr>
              <w:ind w:left="72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Lloyd </w:t>
            </w:r>
            <w:r w:rsidR="00B96293">
              <w:rPr>
                <w:sz w:val="24"/>
                <w:szCs w:val="24"/>
              </w:rPr>
              <w:t xml:space="preserve">took the </w:t>
            </w:r>
            <w:r w:rsidR="00B96293">
              <w:rPr>
                <w:b/>
                <w:bCs/>
                <w:sz w:val="24"/>
                <w:szCs w:val="24"/>
              </w:rPr>
              <w:t>project planning</w:t>
            </w:r>
            <w:r w:rsidR="00B96293">
              <w:rPr>
                <w:sz w:val="24"/>
                <w:szCs w:val="24"/>
              </w:rPr>
              <w:t xml:space="preserve"> and creating the </w:t>
            </w:r>
            <w:r w:rsidR="00B96293">
              <w:rPr>
                <w:b/>
                <w:bCs/>
                <w:sz w:val="24"/>
                <w:szCs w:val="24"/>
              </w:rPr>
              <w:t xml:space="preserve">meeting </w:t>
            </w:r>
            <w:r w:rsidR="00B96293" w:rsidRPr="00B96293">
              <w:rPr>
                <w:sz w:val="24"/>
                <w:szCs w:val="24"/>
              </w:rPr>
              <w:t>minutes</w:t>
            </w:r>
            <w:r w:rsidR="00B96293">
              <w:rPr>
                <w:sz w:val="24"/>
                <w:szCs w:val="24"/>
              </w:rPr>
              <w:t xml:space="preserve"> </w:t>
            </w:r>
            <w:r w:rsidR="00B96293" w:rsidRPr="00B96293">
              <w:rPr>
                <w:sz w:val="24"/>
                <w:szCs w:val="24"/>
              </w:rPr>
              <w:t>since</w:t>
            </w:r>
            <w:r w:rsidR="00B96293">
              <w:rPr>
                <w:sz w:val="24"/>
                <w:szCs w:val="24"/>
              </w:rPr>
              <w:t xml:space="preserve"> he was already planning the project anyway.</w:t>
            </w:r>
          </w:p>
          <w:p w14:paraId="13DAC88F" w14:textId="65C66808" w:rsidR="00B96293" w:rsidRDefault="00B96293" w:rsidP="004D7F72">
            <w:pPr>
              <w:ind w:left="72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Daniel </w:t>
            </w:r>
            <w:r>
              <w:rPr>
                <w:sz w:val="24"/>
                <w:szCs w:val="24"/>
              </w:rPr>
              <w:t xml:space="preserve">wanted to do the </w:t>
            </w:r>
            <w:r>
              <w:rPr>
                <w:b/>
                <w:bCs/>
                <w:sz w:val="24"/>
                <w:szCs w:val="24"/>
              </w:rPr>
              <w:t>system boundary diagram</w:t>
            </w:r>
            <w:r>
              <w:rPr>
                <w:sz w:val="24"/>
                <w:szCs w:val="24"/>
              </w:rPr>
              <w:t xml:space="preserve"> since the architecture was a focus of his in early discussion.</w:t>
            </w:r>
          </w:p>
          <w:p w14:paraId="747E84E8" w14:textId="052C15C0" w:rsidR="00B96293" w:rsidRPr="00B96293" w:rsidRDefault="00B96293" w:rsidP="004D7F72">
            <w:pPr>
              <w:ind w:left="72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Tyler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i/>
                <w:iCs/>
                <w:sz w:val="24"/>
                <w:szCs w:val="24"/>
              </w:rPr>
              <w:t>Jordan</w:t>
            </w:r>
            <w:r>
              <w:rPr>
                <w:sz w:val="24"/>
                <w:szCs w:val="24"/>
              </w:rPr>
              <w:t xml:space="preserve"> were initially going to work together on the </w:t>
            </w:r>
            <w:r>
              <w:rPr>
                <w:b/>
                <w:bCs/>
                <w:sz w:val="24"/>
                <w:szCs w:val="24"/>
              </w:rPr>
              <w:t>system requirements</w:t>
            </w:r>
            <w:r>
              <w:rPr>
                <w:sz w:val="24"/>
                <w:szCs w:val="24"/>
              </w:rPr>
              <w:t xml:space="preserve">, though the expected size of the task led </w:t>
            </w:r>
            <w:r>
              <w:rPr>
                <w:i/>
                <w:iCs/>
                <w:sz w:val="24"/>
                <w:szCs w:val="24"/>
              </w:rPr>
              <w:t>Jordan</w:t>
            </w:r>
            <w:r>
              <w:rPr>
                <w:sz w:val="24"/>
                <w:szCs w:val="24"/>
              </w:rPr>
              <w:t xml:space="preserve"> to instead take on the </w:t>
            </w:r>
            <w:r>
              <w:rPr>
                <w:b/>
                <w:bCs/>
                <w:sz w:val="24"/>
                <w:szCs w:val="24"/>
              </w:rPr>
              <w:t>mission objectives</w:t>
            </w:r>
            <w:r>
              <w:rPr>
                <w:sz w:val="24"/>
                <w:szCs w:val="24"/>
              </w:rPr>
              <w:t>.</w:t>
            </w:r>
          </w:p>
          <w:p w14:paraId="6036EA00" w14:textId="6FC35DAC" w:rsidR="00B96293" w:rsidRDefault="00B96293" w:rsidP="00B96293">
            <w:pPr>
              <w:ind w:left="72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Lloyd</w:t>
            </w:r>
            <w:r>
              <w:rPr>
                <w:sz w:val="24"/>
                <w:szCs w:val="24"/>
              </w:rPr>
              <w:t xml:space="preserve"> decided to do the </w:t>
            </w:r>
            <w:r>
              <w:rPr>
                <w:b/>
                <w:bCs/>
                <w:sz w:val="24"/>
                <w:szCs w:val="24"/>
              </w:rPr>
              <w:t>mission statement</w:t>
            </w:r>
            <w:r>
              <w:rPr>
                <w:sz w:val="24"/>
                <w:szCs w:val="24"/>
              </w:rPr>
              <w:t>, since the task was relatively small and could be done in conjunction with the planning.</w:t>
            </w:r>
          </w:p>
          <w:p w14:paraId="7AFD3C69" w14:textId="17E2FDCF" w:rsidR="00B96293" w:rsidRPr="00B96293" w:rsidRDefault="00B96293" w:rsidP="00B962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Next Meeting</w:t>
            </w:r>
          </w:p>
          <w:p w14:paraId="487A0CD1" w14:textId="28F29B81" w:rsidR="00B96293" w:rsidRPr="00B96293" w:rsidRDefault="00B96293" w:rsidP="00B9629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deadline of </w:t>
            </w:r>
            <w:r w:rsidRPr="00B96293">
              <w:rPr>
                <w:sz w:val="24"/>
                <w:szCs w:val="24"/>
                <w:u w:val="single"/>
              </w:rPr>
              <w:t>the end of Tuesday</w:t>
            </w:r>
            <w:r>
              <w:rPr>
                <w:sz w:val="24"/>
                <w:szCs w:val="24"/>
              </w:rPr>
              <w:t xml:space="preserve"> was decided upon, so that there would be time to review the work done and combine the individual pieces in the next meeting</w:t>
            </w:r>
            <w:r>
              <w:rPr>
                <w:sz w:val="24"/>
                <w:szCs w:val="24"/>
              </w:rPr>
              <w:t>.</w:t>
            </w:r>
          </w:p>
          <w:p w14:paraId="043BD97B" w14:textId="402968D7" w:rsidR="00B96293" w:rsidRDefault="00B96293" w:rsidP="00B9629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next meeting was decided to be at the same time and place on </w:t>
            </w:r>
            <w:r>
              <w:rPr>
                <w:b/>
                <w:bCs/>
                <w:sz w:val="24"/>
                <w:szCs w:val="24"/>
              </w:rPr>
              <w:t>Wednesday (12/02/2020)</w:t>
            </w:r>
            <w:r>
              <w:rPr>
                <w:sz w:val="24"/>
                <w:szCs w:val="24"/>
              </w:rPr>
              <w:t>, since the time is convenient for all members and the consistency would be beneficial.</w:t>
            </w:r>
          </w:p>
          <w:p w14:paraId="36FB3DA7" w14:textId="38B9E756" w:rsidR="00B96293" w:rsidRPr="00B96293" w:rsidRDefault="00B96293" w:rsidP="00B962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Digital Signatures</w:t>
            </w:r>
          </w:p>
          <w:p w14:paraId="49DCE41F" w14:textId="06630F4C" w:rsidR="00B96293" w:rsidRPr="00B96293" w:rsidRDefault="00B96293" w:rsidP="00B9629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they are required for all submissions, each member downloaded a digital signature app and saved their signature to the discord server.</w:t>
            </w:r>
          </w:p>
          <w:p w14:paraId="4EECA35C" w14:textId="10D7CAD3" w:rsidR="00B96293" w:rsidRPr="00B96293" w:rsidRDefault="00B96293" w:rsidP="00B962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 Notes</w:t>
            </w:r>
          </w:p>
          <w:p w14:paraId="16C7F8E4" w14:textId="4B9D3BE8" w:rsidR="004D7F72" w:rsidRPr="00B96293" w:rsidRDefault="00B96293" w:rsidP="00B9629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completed files were decided to be posted on the GitHub repository, and any updates in terms of planning or useful information would go there, with a notification sent to all members in the discord server.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1" w:type="dxa"/>
            <w:shd w:val="clear" w:color="auto" w:fill="DDD9C3" w:themeFill="background2" w:themeFillShade="E6"/>
          </w:tcPr>
          <w:p w14:paraId="738AA277" w14:textId="77777777" w:rsidR="00400FBD" w:rsidRDefault="00400FBD" w:rsidP="006F2697">
            <w:pPr>
              <w:rPr>
                <w:sz w:val="24"/>
                <w:szCs w:val="24"/>
              </w:rPr>
            </w:pPr>
          </w:p>
          <w:p w14:paraId="7609422C" w14:textId="698CF9F8" w:rsidR="004D7F72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  <w:p w14:paraId="199EBA53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1DF6989A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455E8E2E" w14:textId="77777777" w:rsidR="004D7F72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  <w:p w14:paraId="173F3AC7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3E30FAC7" w14:textId="77777777" w:rsidR="004D7F72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  <w:p w14:paraId="51DBB320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735B3F7A" w14:textId="4F25BA93" w:rsidR="004D7F72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 / TB</w:t>
            </w:r>
          </w:p>
          <w:p w14:paraId="0A4D1154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63A05BBA" w14:textId="77777777" w:rsidR="004D7F72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  <w:p w14:paraId="0956C913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1C0993D0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47899B83" w14:textId="77777777" w:rsidR="004D7F72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  <w:p w14:paraId="2F43F408" w14:textId="7ACBA7BC" w:rsidR="004D7F72" w:rsidRDefault="004D7F72" w:rsidP="006F2697">
            <w:pPr>
              <w:rPr>
                <w:sz w:val="24"/>
                <w:szCs w:val="24"/>
              </w:rPr>
            </w:pPr>
          </w:p>
          <w:p w14:paraId="71EEC30B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59FFC388" w14:textId="77777777" w:rsidR="004D7F72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  <w:p w14:paraId="5E4D3115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6ADDD7BB" w14:textId="77777777" w:rsidR="004D7F72" w:rsidRDefault="004D7F72" w:rsidP="006F2697">
            <w:pPr>
              <w:rPr>
                <w:sz w:val="24"/>
                <w:szCs w:val="24"/>
              </w:rPr>
            </w:pPr>
          </w:p>
          <w:p w14:paraId="5D41EE55" w14:textId="1E0C5DEC" w:rsidR="00B96293" w:rsidRDefault="004D7F72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  <w:p w14:paraId="0424530B" w14:textId="282C8F45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  <w:p w14:paraId="50810183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10CD22D2" w14:textId="0CA67A9B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  <w:p w14:paraId="69BA3913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7C942A36" w14:textId="77777777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  <w:p w14:paraId="1DD2DF33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69E8727E" w14:textId="77777777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  <w:p w14:paraId="7E9158C3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790D224F" w14:textId="77777777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 / JC</w:t>
            </w:r>
          </w:p>
          <w:p w14:paraId="3F1AD763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241B99A0" w14:textId="77777777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  <w:p w14:paraId="4D45B744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266CD87C" w14:textId="77777777" w:rsidR="00B96293" w:rsidRDefault="00B96293" w:rsidP="006F2697">
            <w:pPr>
              <w:rPr>
                <w:sz w:val="24"/>
                <w:szCs w:val="24"/>
              </w:rPr>
            </w:pPr>
          </w:p>
          <w:p w14:paraId="10A3EEBD" w14:textId="5B8F6043" w:rsidR="00B96293" w:rsidRDefault="00B96293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</w:tr>
    </w:tbl>
    <w:p w14:paraId="1C62E6A7" w14:textId="509E2BB0" w:rsidR="00400FBD" w:rsidRDefault="00400FBD" w:rsidP="006F2697">
      <w:pPr>
        <w:spacing w:after="0"/>
        <w:rPr>
          <w:sz w:val="24"/>
          <w:szCs w:val="24"/>
        </w:rPr>
      </w:pPr>
    </w:p>
    <w:sectPr w:rsidR="00400FB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952F6" w14:textId="77777777" w:rsidR="005B5B0F" w:rsidRDefault="005B5B0F">
      <w:pPr>
        <w:spacing w:after="0" w:line="240" w:lineRule="auto"/>
      </w:pPr>
      <w:r>
        <w:separator/>
      </w:r>
    </w:p>
    <w:p w14:paraId="58F09775" w14:textId="77777777" w:rsidR="005B5B0F" w:rsidRDefault="005B5B0F"/>
  </w:endnote>
  <w:endnote w:type="continuationSeparator" w:id="0">
    <w:p w14:paraId="1949FA04" w14:textId="77777777" w:rsidR="005B5B0F" w:rsidRDefault="005B5B0F">
      <w:pPr>
        <w:spacing w:after="0" w:line="240" w:lineRule="auto"/>
      </w:pPr>
      <w:r>
        <w:continuationSeparator/>
      </w:r>
    </w:p>
    <w:p w14:paraId="460935DB" w14:textId="77777777" w:rsidR="005B5B0F" w:rsidRDefault="005B5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A500D" w14:textId="77777777" w:rsidR="005B5B0F" w:rsidRDefault="005B5B0F">
      <w:pPr>
        <w:spacing w:after="0" w:line="240" w:lineRule="auto"/>
      </w:pPr>
      <w:r>
        <w:separator/>
      </w:r>
    </w:p>
    <w:p w14:paraId="30ADC004" w14:textId="77777777" w:rsidR="005B5B0F" w:rsidRDefault="005B5B0F"/>
  </w:footnote>
  <w:footnote w:type="continuationSeparator" w:id="0">
    <w:p w14:paraId="2AD17198" w14:textId="77777777" w:rsidR="005B5B0F" w:rsidRDefault="005B5B0F">
      <w:pPr>
        <w:spacing w:after="0" w:line="240" w:lineRule="auto"/>
      </w:pPr>
      <w:r>
        <w:continuationSeparator/>
      </w:r>
    </w:p>
    <w:p w14:paraId="3FFFAD29" w14:textId="77777777" w:rsidR="005B5B0F" w:rsidRDefault="005B5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9EA6" w14:textId="6EDB1BCA" w:rsidR="006F2697" w:rsidRPr="006F2697" w:rsidRDefault="006F2697" w:rsidP="006F2697">
    <w:pPr>
      <w:spacing w:after="0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1D7DF5"/>
    <w:multiLevelType w:val="hybridMultilevel"/>
    <w:tmpl w:val="E53A9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A7F47"/>
    <w:multiLevelType w:val="hybridMultilevel"/>
    <w:tmpl w:val="429CBC92"/>
    <w:lvl w:ilvl="0" w:tplc="C91A6C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44AA6"/>
    <w:multiLevelType w:val="hybridMultilevel"/>
    <w:tmpl w:val="215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76347"/>
    <w:multiLevelType w:val="hybridMultilevel"/>
    <w:tmpl w:val="BE881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7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72766"/>
    <w:rsid w:val="003C17E2"/>
    <w:rsid w:val="00400FBD"/>
    <w:rsid w:val="00416A86"/>
    <w:rsid w:val="004D4719"/>
    <w:rsid w:val="004D7F72"/>
    <w:rsid w:val="005B5B0F"/>
    <w:rsid w:val="006A2514"/>
    <w:rsid w:val="006A6EE0"/>
    <w:rsid w:val="006B1778"/>
    <w:rsid w:val="006B674E"/>
    <w:rsid w:val="006E6AA5"/>
    <w:rsid w:val="006F2697"/>
    <w:rsid w:val="007123B4"/>
    <w:rsid w:val="00884772"/>
    <w:rsid w:val="00934E9A"/>
    <w:rsid w:val="009A27A1"/>
    <w:rsid w:val="00A05EF7"/>
    <w:rsid w:val="00A7005F"/>
    <w:rsid w:val="00A8223B"/>
    <w:rsid w:val="00AE4B24"/>
    <w:rsid w:val="00B273A3"/>
    <w:rsid w:val="00B93153"/>
    <w:rsid w:val="00B96293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F3A5"/>
  <w15:chartTrackingRefBased/>
  <w15:docId w15:val="{BD210F28-EDD1-4941-A252-C0CBEA1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k\AppData\Roaming\Microsoft\Templates\Meeting%20minutes%20(short%20for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41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Lloyd Jones</dc:creator>
  <cp:keywords/>
  <dc:description>COMP208 – Group 40 - Meeting Minute 01 (05/02/2020)
Held in the Harold Cohen Library Group Study Room 3E at 11:00</dc:description>
  <cp:lastModifiedBy>Lloyd Jones</cp:lastModifiedBy>
  <cp:revision>3</cp:revision>
  <dcterms:created xsi:type="dcterms:W3CDTF">2020-02-08T10:06:00Z</dcterms:created>
  <dcterms:modified xsi:type="dcterms:W3CDTF">2020-02-08T10:47:00Z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