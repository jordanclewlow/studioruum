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28458D30" w:rsidR="006F2697" w:rsidRDefault="006F2697" w:rsidP="006F2697">
      <w:pPr>
        <w:spacing w:after="0"/>
        <w:rPr>
          <w:b/>
          <w:bCs/>
          <w:sz w:val="36"/>
          <w:szCs w:val="36"/>
          <w:u w:val="single"/>
        </w:rPr>
      </w:pPr>
      <w:r w:rsidRPr="006F2697">
        <w:rPr>
          <w:b/>
          <w:bCs/>
          <w:sz w:val="36"/>
          <w:szCs w:val="36"/>
          <w:u w:val="single"/>
        </w:rPr>
        <w:t>COMP208 – Group 40 - Meeting Minute 0</w:t>
      </w:r>
      <w:r w:rsidR="00F2518A">
        <w:rPr>
          <w:b/>
          <w:bCs/>
          <w:sz w:val="36"/>
          <w:szCs w:val="36"/>
          <w:u w:val="single"/>
        </w:rPr>
        <w:t>9</w:t>
      </w:r>
    </w:p>
    <w:p w14:paraId="684A293B" w14:textId="3DABE062" w:rsidR="006F2697" w:rsidRDefault="006F2697" w:rsidP="006F2697">
      <w:pPr>
        <w:spacing w:after="0"/>
        <w:rPr>
          <w:sz w:val="24"/>
          <w:szCs w:val="24"/>
        </w:rPr>
      </w:pPr>
      <w:r w:rsidRPr="006F2697">
        <w:rPr>
          <w:i/>
          <w:iCs/>
          <w:sz w:val="24"/>
          <w:szCs w:val="24"/>
        </w:rPr>
        <w:t xml:space="preserve">Held in the </w:t>
      </w:r>
      <w:r w:rsidR="00B224CC">
        <w:rPr>
          <w:i/>
          <w:iCs/>
          <w:sz w:val="24"/>
          <w:szCs w:val="24"/>
        </w:rPr>
        <w:t>Discord Voice Chat</w:t>
      </w:r>
      <w:r w:rsidRPr="006F2697">
        <w:rPr>
          <w:i/>
          <w:iCs/>
          <w:sz w:val="24"/>
          <w:szCs w:val="24"/>
        </w:rPr>
        <w:t xml:space="preserve"> at 1</w:t>
      </w:r>
      <w:r w:rsidR="00B224CC">
        <w:rPr>
          <w:i/>
          <w:iCs/>
          <w:sz w:val="24"/>
          <w:szCs w:val="24"/>
        </w:rPr>
        <w:t>0</w:t>
      </w:r>
      <w:r w:rsidRPr="006F2697">
        <w:rPr>
          <w:i/>
          <w:iCs/>
          <w:sz w:val="24"/>
          <w:szCs w:val="24"/>
        </w:rPr>
        <w:t>:00</w:t>
      </w:r>
      <w:r>
        <w:rPr>
          <w:i/>
          <w:iCs/>
          <w:sz w:val="24"/>
          <w:szCs w:val="24"/>
        </w:rPr>
        <w:t xml:space="preserve"> on </w:t>
      </w:r>
      <w:r w:rsidR="00F2518A">
        <w:rPr>
          <w:i/>
          <w:iCs/>
          <w:sz w:val="24"/>
          <w:szCs w:val="24"/>
        </w:rPr>
        <w:t>01</w:t>
      </w:r>
      <w:r>
        <w:rPr>
          <w:i/>
          <w:iCs/>
          <w:sz w:val="24"/>
          <w:szCs w:val="24"/>
        </w:rPr>
        <w:t>/0</w:t>
      </w:r>
      <w:r w:rsidR="00F2518A">
        <w:rPr>
          <w:i/>
          <w:iCs/>
          <w:sz w:val="24"/>
          <w:szCs w:val="24"/>
        </w:rPr>
        <w:t>4</w:t>
      </w:r>
      <w:r>
        <w:rPr>
          <w:i/>
          <w:iCs/>
          <w:sz w:val="24"/>
          <w:szCs w:val="24"/>
        </w:rPr>
        <w:t>/2020.</w:t>
      </w:r>
      <w:r w:rsidRPr="006F2697">
        <w:rPr>
          <w:sz w:val="24"/>
          <w:szCs w:val="24"/>
        </w:rPr>
        <w:br/>
      </w:r>
    </w:p>
    <w:tbl>
      <w:tblPr>
        <w:tblStyle w:val="TableGrid"/>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040345" w14:paraId="1DC56F2A" w14:textId="77777777" w:rsidTr="00400FBD">
        <w:tc>
          <w:tcPr>
            <w:tcW w:w="593" w:type="dxa"/>
            <w:shd w:val="clear" w:color="auto" w:fill="DDD9C3" w:themeFill="background2" w:themeFillShade="E6"/>
          </w:tcPr>
          <w:p w14:paraId="3A2127A9" w14:textId="7F13A182" w:rsidR="00040345" w:rsidRDefault="00F2518A" w:rsidP="00372766">
            <w:pPr>
              <w:rPr>
                <w:sz w:val="24"/>
                <w:szCs w:val="24"/>
              </w:rPr>
            </w:pPr>
            <w:r>
              <w:rPr>
                <w:sz w:val="24"/>
                <w:szCs w:val="24"/>
              </w:rPr>
              <w:t>TB</w:t>
            </w:r>
          </w:p>
        </w:tc>
        <w:tc>
          <w:tcPr>
            <w:tcW w:w="6773" w:type="dxa"/>
          </w:tcPr>
          <w:p w14:paraId="24FB485A" w14:textId="79269879" w:rsidR="00040345" w:rsidRDefault="00F2518A" w:rsidP="00372766">
            <w:pPr>
              <w:rPr>
                <w:sz w:val="24"/>
                <w:szCs w:val="24"/>
              </w:rPr>
            </w:pPr>
            <w:r>
              <w:rPr>
                <w:sz w:val="24"/>
                <w:szCs w:val="24"/>
              </w:rPr>
              <w:t>Tyler Bunsie</w:t>
            </w:r>
          </w:p>
        </w:tc>
        <w:tc>
          <w:tcPr>
            <w:tcW w:w="1984" w:type="dxa"/>
            <w:shd w:val="clear" w:color="auto" w:fill="FFFFFF" w:themeFill="background1"/>
          </w:tcPr>
          <w:p w14:paraId="571362E2" w14:textId="77777777" w:rsidR="00040345" w:rsidRDefault="00040345" w:rsidP="00372766">
            <w:pPr>
              <w:rPr>
                <w:sz w:val="24"/>
                <w:szCs w:val="24"/>
              </w:rPr>
            </w:pPr>
          </w:p>
        </w:tc>
      </w:tr>
    </w:tbl>
    <w:p w14:paraId="43D078B6" w14:textId="20AECA07" w:rsidR="00400FBD" w:rsidRDefault="00400FBD" w:rsidP="006F2697">
      <w:pPr>
        <w:spacing w:after="0"/>
        <w:rPr>
          <w:sz w:val="24"/>
          <w:szCs w:val="24"/>
        </w:rPr>
      </w:pPr>
    </w:p>
    <w:tbl>
      <w:tblPr>
        <w:tblStyle w:val="TableGrid"/>
        <w:tblW w:w="9355" w:type="dxa"/>
        <w:tblLook w:val="04A0" w:firstRow="1" w:lastRow="0" w:firstColumn="1" w:lastColumn="0" w:noHBand="0" w:noVBand="1"/>
      </w:tblPr>
      <w:tblGrid>
        <w:gridCol w:w="8815"/>
        <w:gridCol w:w="540"/>
      </w:tblGrid>
      <w:tr w:rsidR="00B6322C" w14:paraId="053B9613" w14:textId="77777777" w:rsidTr="00C66BCE">
        <w:tc>
          <w:tcPr>
            <w:tcW w:w="9355"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647957" w14:paraId="2D51BA68" w14:textId="77777777" w:rsidTr="00FF7E37">
        <w:trPr>
          <w:trHeight w:val="8091"/>
        </w:trPr>
        <w:tc>
          <w:tcPr>
            <w:tcW w:w="8815" w:type="dxa"/>
          </w:tcPr>
          <w:p w14:paraId="7FAD9A68" w14:textId="3F5BB4BF" w:rsidR="00C66BCE" w:rsidRDefault="003D37C8" w:rsidP="00825BFD">
            <w:pPr>
              <w:pStyle w:val="ListParagraph"/>
              <w:numPr>
                <w:ilvl w:val="0"/>
                <w:numId w:val="14"/>
              </w:numPr>
              <w:rPr>
                <w:b/>
                <w:bCs/>
                <w:sz w:val="24"/>
                <w:szCs w:val="24"/>
              </w:rPr>
            </w:pPr>
            <w:r>
              <w:rPr>
                <w:b/>
                <w:bCs/>
                <w:sz w:val="24"/>
                <w:szCs w:val="24"/>
              </w:rPr>
              <w:t>Review: Work Done in the Previous Week</w:t>
            </w:r>
          </w:p>
          <w:p w14:paraId="73E1BD45" w14:textId="77777777" w:rsidR="00361818" w:rsidRPr="00361818" w:rsidRDefault="00361818" w:rsidP="00361818">
            <w:pPr>
              <w:rPr>
                <w:b/>
                <w:bCs/>
                <w:sz w:val="24"/>
                <w:szCs w:val="24"/>
              </w:rPr>
            </w:pPr>
          </w:p>
          <w:p w14:paraId="23CCC047" w14:textId="4C6FCE18" w:rsidR="0058770C" w:rsidRDefault="0058770C" w:rsidP="003D37C8">
            <w:pPr>
              <w:pStyle w:val="ListParagraph"/>
              <w:spacing w:before="0"/>
              <w:rPr>
                <w:sz w:val="24"/>
                <w:szCs w:val="24"/>
                <w:lang w:val="en-GB"/>
              </w:rPr>
            </w:pPr>
            <w:r>
              <w:rPr>
                <w:sz w:val="24"/>
                <w:szCs w:val="24"/>
                <w:lang w:val="en-GB"/>
              </w:rPr>
              <w:t xml:space="preserve">The group looked at all of the work completed by individual members, starting with the </w:t>
            </w:r>
            <w:r>
              <w:rPr>
                <w:b/>
                <w:bCs/>
                <w:i/>
                <w:iCs/>
                <w:sz w:val="24"/>
                <w:szCs w:val="24"/>
                <w:lang w:val="en-GB"/>
              </w:rPr>
              <w:t>GUI Screens</w:t>
            </w:r>
            <w:r>
              <w:rPr>
                <w:sz w:val="24"/>
                <w:szCs w:val="24"/>
                <w:lang w:val="en-GB"/>
              </w:rPr>
              <w:t xml:space="preserve"> done by Tyler, Jordan and Lachlan.</w:t>
            </w:r>
          </w:p>
          <w:p w14:paraId="78424376" w14:textId="4BA30029" w:rsidR="0058770C" w:rsidRDefault="0058770C" w:rsidP="003D37C8">
            <w:pPr>
              <w:pStyle w:val="ListParagraph"/>
              <w:spacing w:before="0"/>
              <w:rPr>
                <w:sz w:val="24"/>
                <w:szCs w:val="24"/>
                <w:lang w:val="en-GB"/>
              </w:rPr>
            </w:pPr>
          </w:p>
          <w:p w14:paraId="4749F272" w14:textId="35149A39" w:rsidR="0058770C" w:rsidRPr="0058770C" w:rsidRDefault="0058770C" w:rsidP="003D37C8">
            <w:pPr>
              <w:pStyle w:val="ListParagraph"/>
              <w:spacing w:before="0"/>
              <w:rPr>
                <w:sz w:val="24"/>
                <w:szCs w:val="24"/>
                <w:lang w:val="en-GB"/>
              </w:rPr>
            </w:pPr>
            <w:r>
              <w:rPr>
                <w:sz w:val="24"/>
                <w:szCs w:val="24"/>
                <w:lang w:val="en-GB"/>
              </w:rPr>
              <w:t>Most of the pages were completed and had enough visual elements to allow for the implementation to be done, though it was decided a task later on would be to update the look and feel of the interface.</w:t>
            </w:r>
          </w:p>
          <w:p w14:paraId="6FE19985" w14:textId="726D4AC8" w:rsidR="0058770C" w:rsidRDefault="0058770C" w:rsidP="003D37C8">
            <w:pPr>
              <w:pStyle w:val="ListParagraph"/>
              <w:spacing w:before="0"/>
              <w:rPr>
                <w:sz w:val="24"/>
                <w:szCs w:val="24"/>
                <w:lang w:val="en-GB"/>
              </w:rPr>
            </w:pPr>
          </w:p>
          <w:p w14:paraId="65DABED5" w14:textId="0D318129" w:rsidR="0058770C" w:rsidRDefault="0058770C" w:rsidP="003D37C8">
            <w:pPr>
              <w:pStyle w:val="ListParagraph"/>
              <w:spacing w:before="0"/>
              <w:rPr>
                <w:sz w:val="24"/>
                <w:szCs w:val="24"/>
                <w:lang w:val="en-GB"/>
              </w:rPr>
            </w:pPr>
            <w:r>
              <w:rPr>
                <w:sz w:val="24"/>
                <w:szCs w:val="24"/>
                <w:lang w:val="en-GB"/>
              </w:rPr>
              <w:t>From this, we decided that a task for next week would involve the combination of the different pages by implementing navigation to allow for the full implementation of all necessary features.</w:t>
            </w:r>
          </w:p>
          <w:p w14:paraId="3F34C5C8" w14:textId="669452DC" w:rsidR="0058770C" w:rsidRDefault="0058770C" w:rsidP="003D37C8">
            <w:pPr>
              <w:pStyle w:val="ListParagraph"/>
              <w:spacing w:before="0"/>
              <w:rPr>
                <w:sz w:val="24"/>
                <w:szCs w:val="24"/>
                <w:lang w:val="en-GB"/>
              </w:rPr>
            </w:pPr>
          </w:p>
          <w:p w14:paraId="633BAD84" w14:textId="202AA5A5" w:rsidR="0058770C" w:rsidRDefault="0058770C" w:rsidP="003D37C8">
            <w:pPr>
              <w:pStyle w:val="ListParagraph"/>
              <w:spacing w:before="0"/>
              <w:rPr>
                <w:sz w:val="24"/>
                <w:szCs w:val="24"/>
                <w:lang w:val="en-GB"/>
              </w:rPr>
            </w:pPr>
            <w:r>
              <w:rPr>
                <w:sz w:val="24"/>
                <w:szCs w:val="24"/>
                <w:lang w:val="en-GB"/>
              </w:rPr>
              <w:t xml:space="preserve">Daniel went through the </w:t>
            </w:r>
            <w:r w:rsidRPr="0058770C">
              <w:rPr>
                <w:b/>
                <w:bCs/>
                <w:i/>
                <w:iCs/>
                <w:sz w:val="24"/>
                <w:szCs w:val="24"/>
                <w:lang w:val="en-GB"/>
              </w:rPr>
              <w:t>offline version of the database</w:t>
            </w:r>
            <w:r>
              <w:rPr>
                <w:sz w:val="24"/>
                <w:szCs w:val="24"/>
                <w:lang w:val="en-GB"/>
              </w:rPr>
              <w:t>, which was created using SQLite in Eclipse. The structure of the database was solid, though it was noted that it needed to be ported to IntelliJ as all other development was done there.</w:t>
            </w:r>
          </w:p>
          <w:p w14:paraId="3A128D8F" w14:textId="74CD765F" w:rsidR="0058770C" w:rsidRDefault="0058770C" w:rsidP="003D37C8">
            <w:pPr>
              <w:pStyle w:val="ListParagraph"/>
              <w:spacing w:before="0"/>
              <w:rPr>
                <w:sz w:val="24"/>
                <w:szCs w:val="24"/>
                <w:lang w:val="en-GB"/>
              </w:rPr>
            </w:pPr>
          </w:p>
          <w:p w14:paraId="09430909" w14:textId="2BC4913D" w:rsidR="0058770C" w:rsidRDefault="0058770C" w:rsidP="003D37C8">
            <w:pPr>
              <w:pStyle w:val="ListParagraph"/>
              <w:spacing w:before="0"/>
              <w:rPr>
                <w:sz w:val="24"/>
                <w:szCs w:val="24"/>
                <w:lang w:val="en-GB"/>
              </w:rPr>
            </w:pPr>
            <w:r>
              <w:rPr>
                <w:sz w:val="24"/>
                <w:szCs w:val="24"/>
                <w:lang w:val="en-GB"/>
              </w:rPr>
              <w:t xml:space="preserve">Lloyd went through the </w:t>
            </w:r>
            <w:r w:rsidRPr="0058770C">
              <w:rPr>
                <w:b/>
                <w:bCs/>
                <w:i/>
                <w:iCs/>
                <w:sz w:val="24"/>
                <w:szCs w:val="24"/>
                <w:lang w:val="en-GB"/>
              </w:rPr>
              <w:t>online version of the database</w:t>
            </w:r>
            <w:r>
              <w:rPr>
                <w:sz w:val="24"/>
                <w:szCs w:val="24"/>
                <w:lang w:val="en-GB"/>
              </w:rPr>
              <w:t>, which used a MySQL server created using Amazon RDS (Relational Database Services). It appeared to be sufficient in terms of the needed fields as provided by Daniel, though there were some issues with other people connecting to it.</w:t>
            </w:r>
          </w:p>
          <w:p w14:paraId="2F04987E" w14:textId="5E5AF09D" w:rsidR="0058770C" w:rsidRDefault="0058770C" w:rsidP="003D37C8">
            <w:pPr>
              <w:pStyle w:val="ListParagraph"/>
              <w:spacing w:before="0"/>
              <w:rPr>
                <w:sz w:val="24"/>
                <w:szCs w:val="24"/>
                <w:lang w:val="en-GB"/>
              </w:rPr>
            </w:pPr>
          </w:p>
          <w:p w14:paraId="61CDA4E1" w14:textId="25E5969D" w:rsidR="0058770C" w:rsidRDefault="0058770C" w:rsidP="003D37C8">
            <w:pPr>
              <w:pStyle w:val="ListParagraph"/>
              <w:spacing w:before="0"/>
              <w:rPr>
                <w:sz w:val="24"/>
                <w:szCs w:val="24"/>
                <w:lang w:val="en-GB"/>
              </w:rPr>
            </w:pPr>
            <w:r>
              <w:rPr>
                <w:sz w:val="24"/>
                <w:szCs w:val="24"/>
                <w:lang w:val="en-GB"/>
              </w:rPr>
              <w:t xml:space="preserve">Bobby was not at the meeting, so we could not check his progress on the </w:t>
            </w:r>
            <w:r w:rsidRPr="0058770C">
              <w:rPr>
                <w:b/>
                <w:bCs/>
                <w:i/>
                <w:iCs/>
                <w:sz w:val="24"/>
                <w:szCs w:val="24"/>
                <w:lang w:val="en-GB"/>
              </w:rPr>
              <w:t>account classes</w:t>
            </w:r>
            <w:r>
              <w:rPr>
                <w:sz w:val="24"/>
                <w:szCs w:val="24"/>
                <w:lang w:val="en-GB"/>
              </w:rPr>
              <w:t>, though we aim to have an update by the end of the day.</w:t>
            </w:r>
          </w:p>
          <w:p w14:paraId="73CFB8F5" w14:textId="02F78A7D" w:rsidR="0058770C" w:rsidRDefault="0058770C" w:rsidP="003D37C8">
            <w:pPr>
              <w:pStyle w:val="ListParagraph"/>
              <w:spacing w:before="0"/>
              <w:rPr>
                <w:sz w:val="24"/>
                <w:szCs w:val="24"/>
                <w:lang w:val="en-GB"/>
              </w:rPr>
            </w:pPr>
          </w:p>
          <w:p w14:paraId="4F4C509E" w14:textId="77777777" w:rsidR="00361818" w:rsidRPr="00D52107" w:rsidRDefault="00361818" w:rsidP="00D52107">
            <w:pPr>
              <w:spacing w:before="0"/>
              <w:rPr>
                <w:sz w:val="24"/>
                <w:szCs w:val="24"/>
              </w:rPr>
            </w:pPr>
          </w:p>
          <w:p w14:paraId="0E1AC6F1" w14:textId="0FE3181A" w:rsidR="00000C40" w:rsidRDefault="003D37C8" w:rsidP="00825BFD">
            <w:pPr>
              <w:pStyle w:val="ListParagraph"/>
              <w:numPr>
                <w:ilvl w:val="0"/>
                <w:numId w:val="14"/>
              </w:numPr>
              <w:rPr>
                <w:b/>
                <w:bCs/>
                <w:sz w:val="24"/>
                <w:szCs w:val="24"/>
              </w:rPr>
            </w:pPr>
            <w:r>
              <w:rPr>
                <w:b/>
                <w:bCs/>
                <w:sz w:val="24"/>
                <w:szCs w:val="24"/>
              </w:rPr>
              <w:t>Planning: Work to Do in the Following Week</w:t>
            </w:r>
          </w:p>
          <w:p w14:paraId="3B84CAF2" w14:textId="31E0DC46" w:rsidR="003D37C8" w:rsidRDefault="0058770C" w:rsidP="003D37C8">
            <w:pPr>
              <w:ind w:left="720"/>
              <w:rPr>
                <w:sz w:val="24"/>
                <w:szCs w:val="24"/>
              </w:rPr>
            </w:pPr>
            <w:r>
              <w:rPr>
                <w:sz w:val="24"/>
                <w:szCs w:val="24"/>
              </w:rPr>
              <w:t xml:space="preserve">In terms of the </w:t>
            </w:r>
            <w:r>
              <w:rPr>
                <w:b/>
                <w:bCs/>
                <w:i/>
                <w:iCs/>
                <w:sz w:val="24"/>
                <w:szCs w:val="24"/>
              </w:rPr>
              <w:t xml:space="preserve">user interface </w:t>
            </w:r>
            <w:r>
              <w:rPr>
                <w:sz w:val="24"/>
                <w:szCs w:val="24"/>
              </w:rPr>
              <w:t xml:space="preserve">and </w:t>
            </w:r>
            <w:r>
              <w:rPr>
                <w:b/>
                <w:bCs/>
                <w:i/>
                <w:iCs/>
                <w:sz w:val="24"/>
                <w:szCs w:val="24"/>
              </w:rPr>
              <w:t>basic functionality</w:t>
            </w:r>
            <w:r>
              <w:rPr>
                <w:sz w:val="24"/>
                <w:szCs w:val="24"/>
              </w:rPr>
              <w:t xml:space="preserve"> of the application, the following was decided:</w:t>
            </w:r>
          </w:p>
          <w:p w14:paraId="1A6F2AFF" w14:textId="691F5E62" w:rsidR="0058770C" w:rsidRDefault="0058770C" w:rsidP="0058770C">
            <w:pPr>
              <w:pStyle w:val="ListParagraph"/>
              <w:numPr>
                <w:ilvl w:val="0"/>
                <w:numId w:val="21"/>
              </w:numPr>
              <w:rPr>
                <w:sz w:val="24"/>
                <w:szCs w:val="24"/>
              </w:rPr>
            </w:pPr>
            <w:r>
              <w:rPr>
                <w:b/>
                <w:bCs/>
                <w:i/>
                <w:iCs/>
                <w:sz w:val="24"/>
                <w:szCs w:val="24"/>
              </w:rPr>
              <w:t>Tyler</w:t>
            </w:r>
            <w:r>
              <w:rPr>
                <w:sz w:val="24"/>
                <w:szCs w:val="24"/>
              </w:rPr>
              <w:t xml:space="preserve"> and </w:t>
            </w:r>
            <w:r>
              <w:rPr>
                <w:b/>
                <w:bCs/>
                <w:i/>
                <w:iCs/>
                <w:sz w:val="24"/>
                <w:szCs w:val="24"/>
              </w:rPr>
              <w:t>Lachlan</w:t>
            </w:r>
            <w:r>
              <w:rPr>
                <w:sz w:val="24"/>
                <w:szCs w:val="24"/>
              </w:rPr>
              <w:t xml:space="preserve"> will finish off some of the stuff for their GUI screens and send the contents to </w:t>
            </w:r>
            <w:r>
              <w:rPr>
                <w:i/>
                <w:iCs/>
                <w:sz w:val="24"/>
                <w:szCs w:val="24"/>
              </w:rPr>
              <w:t>Jordan</w:t>
            </w:r>
            <w:r>
              <w:rPr>
                <w:sz w:val="24"/>
                <w:szCs w:val="24"/>
              </w:rPr>
              <w:t xml:space="preserve"> by </w:t>
            </w:r>
            <w:r>
              <w:rPr>
                <w:b/>
                <w:bCs/>
                <w:sz w:val="24"/>
                <w:szCs w:val="24"/>
                <w:u w:val="single"/>
              </w:rPr>
              <w:t>the end of Thursday</w:t>
            </w:r>
            <w:r>
              <w:rPr>
                <w:sz w:val="24"/>
                <w:szCs w:val="24"/>
              </w:rPr>
              <w:t>.</w:t>
            </w:r>
          </w:p>
          <w:p w14:paraId="7374CF35" w14:textId="77777777" w:rsidR="00915E64" w:rsidRPr="00915E64" w:rsidRDefault="00915E64" w:rsidP="00915E64">
            <w:pPr>
              <w:spacing w:before="0"/>
              <w:rPr>
                <w:sz w:val="24"/>
                <w:szCs w:val="24"/>
              </w:rPr>
            </w:pPr>
          </w:p>
          <w:p w14:paraId="070508CE" w14:textId="44202DF5" w:rsidR="00915E64" w:rsidRPr="000A282E" w:rsidRDefault="0058770C" w:rsidP="000A282E">
            <w:pPr>
              <w:pStyle w:val="ListParagraph"/>
              <w:numPr>
                <w:ilvl w:val="0"/>
                <w:numId w:val="21"/>
              </w:numPr>
              <w:spacing w:before="0"/>
              <w:rPr>
                <w:sz w:val="24"/>
                <w:szCs w:val="24"/>
              </w:rPr>
            </w:pPr>
            <w:r>
              <w:rPr>
                <w:b/>
                <w:bCs/>
                <w:i/>
                <w:iCs/>
                <w:sz w:val="24"/>
                <w:szCs w:val="24"/>
              </w:rPr>
              <w:t>Jordan</w:t>
            </w:r>
            <w:r>
              <w:rPr>
                <w:sz w:val="24"/>
                <w:szCs w:val="24"/>
              </w:rPr>
              <w:t xml:space="preserve"> will combine all of the GUI screens whilst adding navigation to them, so each screen can be accessed by </w:t>
            </w:r>
            <w:r>
              <w:rPr>
                <w:b/>
                <w:bCs/>
                <w:sz w:val="24"/>
                <w:szCs w:val="24"/>
                <w:u w:val="single"/>
              </w:rPr>
              <w:t>the end of Friday</w:t>
            </w:r>
            <w:r>
              <w:rPr>
                <w:sz w:val="24"/>
                <w:szCs w:val="24"/>
              </w:rPr>
              <w:t>.</w:t>
            </w:r>
          </w:p>
          <w:p w14:paraId="298FA6F7" w14:textId="77777777" w:rsidR="00915E64" w:rsidRPr="00915E64" w:rsidRDefault="00915E64" w:rsidP="00915E64">
            <w:pPr>
              <w:spacing w:before="0"/>
              <w:rPr>
                <w:sz w:val="24"/>
                <w:szCs w:val="24"/>
              </w:rPr>
            </w:pPr>
          </w:p>
          <w:p w14:paraId="7803018B" w14:textId="61D2B1CE" w:rsidR="0058770C" w:rsidRDefault="000A282E" w:rsidP="00915E64">
            <w:pPr>
              <w:pStyle w:val="ListParagraph"/>
              <w:numPr>
                <w:ilvl w:val="0"/>
                <w:numId w:val="21"/>
              </w:numPr>
              <w:spacing w:before="0"/>
              <w:rPr>
                <w:sz w:val="24"/>
                <w:szCs w:val="24"/>
              </w:rPr>
            </w:pPr>
            <w:r>
              <w:rPr>
                <w:sz w:val="24"/>
                <w:szCs w:val="24"/>
              </w:rPr>
              <w:t xml:space="preserve">Following this, the three will add some basic </w:t>
            </w:r>
            <w:r>
              <w:rPr>
                <w:b/>
                <w:bCs/>
                <w:i/>
                <w:iCs/>
                <w:sz w:val="24"/>
                <w:szCs w:val="24"/>
              </w:rPr>
              <w:t>offline functionality</w:t>
            </w:r>
            <w:r>
              <w:rPr>
                <w:sz w:val="24"/>
                <w:szCs w:val="24"/>
              </w:rPr>
              <w:t xml:space="preserve"> for the </w:t>
            </w:r>
            <w:r>
              <w:rPr>
                <w:b/>
                <w:bCs/>
                <w:i/>
                <w:iCs/>
                <w:sz w:val="24"/>
                <w:szCs w:val="24"/>
              </w:rPr>
              <w:t>classruums</w:t>
            </w:r>
            <w:r>
              <w:rPr>
                <w:sz w:val="24"/>
                <w:szCs w:val="24"/>
              </w:rPr>
              <w:t xml:space="preserve"> and </w:t>
            </w:r>
            <w:r>
              <w:rPr>
                <w:b/>
                <w:bCs/>
                <w:i/>
                <w:iCs/>
                <w:sz w:val="24"/>
                <w:szCs w:val="24"/>
              </w:rPr>
              <w:t>foruums</w:t>
            </w:r>
            <w:r>
              <w:rPr>
                <w:sz w:val="24"/>
                <w:szCs w:val="24"/>
              </w:rPr>
              <w:t xml:space="preserve"> by </w:t>
            </w:r>
            <w:r>
              <w:rPr>
                <w:b/>
                <w:bCs/>
                <w:sz w:val="24"/>
                <w:szCs w:val="24"/>
                <w:u w:val="single"/>
              </w:rPr>
              <w:t>the end of Tuesday</w:t>
            </w:r>
            <w:r>
              <w:rPr>
                <w:sz w:val="24"/>
                <w:szCs w:val="24"/>
              </w:rPr>
              <w:t>.</w:t>
            </w:r>
          </w:p>
          <w:p w14:paraId="6B8CF81A" w14:textId="77777777" w:rsidR="000A282E" w:rsidRPr="000A282E" w:rsidRDefault="000A282E" w:rsidP="000A282E">
            <w:pPr>
              <w:pStyle w:val="ListParagraph"/>
              <w:rPr>
                <w:sz w:val="24"/>
                <w:szCs w:val="24"/>
              </w:rPr>
            </w:pPr>
          </w:p>
          <w:p w14:paraId="3A6679BF" w14:textId="163E044A" w:rsidR="000A282E" w:rsidRDefault="000A282E" w:rsidP="000A282E">
            <w:pPr>
              <w:ind w:left="720"/>
              <w:rPr>
                <w:sz w:val="24"/>
                <w:szCs w:val="24"/>
              </w:rPr>
            </w:pPr>
            <w:r>
              <w:rPr>
                <w:sz w:val="24"/>
                <w:szCs w:val="24"/>
              </w:rPr>
              <w:t xml:space="preserve">In terms of the </w:t>
            </w:r>
            <w:r>
              <w:rPr>
                <w:b/>
                <w:bCs/>
                <w:i/>
                <w:iCs/>
                <w:sz w:val="24"/>
                <w:szCs w:val="24"/>
              </w:rPr>
              <w:t>offline and online databases</w:t>
            </w:r>
            <w:r>
              <w:rPr>
                <w:sz w:val="24"/>
                <w:szCs w:val="24"/>
              </w:rPr>
              <w:t>, the following tasks were decided upon:</w:t>
            </w:r>
          </w:p>
          <w:p w14:paraId="679C131F" w14:textId="2092BCCA" w:rsidR="000A282E" w:rsidRPr="000A282E" w:rsidRDefault="000A282E" w:rsidP="000A282E">
            <w:pPr>
              <w:pStyle w:val="ListParagraph"/>
              <w:numPr>
                <w:ilvl w:val="0"/>
                <w:numId w:val="22"/>
              </w:numPr>
              <w:rPr>
                <w:sz w:val="24"/>
                <w:szCs w:val="24"/>
              </w:rPr>
            </w:pPr>
            <w:r>
              <w:rPr>
                <w:b/>
                <w:bCs/>
                <w:i/>
                <w:iCs/>
                <w:sz w:val="24"/>
                <w:szCs w:val="24"/>
              </w:rPr>
              <w:t>Daniel</w:t>
            </w:r>
            <w:r>
              <w:rPr>
                <w:sz w:val="24"/>
                <w:szCs w:val="24"/>
              </w:rPr>
              <w:t xml:space="preserve"> and </w:t>
            </w:r>
            <w:r>
              <w:rPr>
                <w:b/>
                <w:bCs/>
                <w:i/>
                <w:iCs/>
                <w:sz w:val="24"/>
                <w:szCs w:val="24"/>
              </w:rPr>
              <w:t>Lloyd</w:t>
            </w:r>
            <w:r>
              <w:rPr>
                <w:sz w:val="24"/>
                <w:szCs w:val="24"/>
              </w:rPr>
              <w:t xml:space="preserve"> will add functionality to the </w:t>
            </w:r>
            <w:r>
              <w:rPr>
                <w:b/>
                <w:bCs/>
                <w:i/>
                <w:iCs/>
                <w:sz w:val="24"/>
                <w:szCs w:val="24"/>
              </w:rPr>
              <w:t>resources</w:t>
            </w:r>
            <w:r>
              <w:rPr>
                <w:sz w:val="24"/>
                <w:szCs w:val="24"/>
              </w:rPr>
              <w:t xml:space="preserve">, each attempting to add integration to the offline and online databases respectively, to be done </w:t>
            </w:r>
            <w:r>
              <w:rPr>
                <w:b/>
                <w:bCs/>
                <w:sz w:val="24"/>
                <w:szCs w:val="24"/>
                <w:u w:val="single"/>
              </w:rPr>
              <w:t>by the end of Tuesday.</w:t>
            </w:r>
          </w:p>
          <w:p w14:paraId="4BEE75C5" w14:textId="77777777" w:rsidR="000A282E" w:rsidRPr="000A282E" w:rsidRDefault="000A282E" w:rsidP="000A282E">
            <w:pPr>
              <w:spacing w:before="0"/>
              <w:rPr>
                <w:sz w:val="24"/>
                <w:szCs w:val="24"/>
              </w:rPr>
            </w:pPr>
          </w:p>
          <w:p w14:paraId="1E1697EB" w14:textId="77777777" w:rsidR="005B7D83" w:rsidRDefault="000A282E" w:rsidP="00FF7E37">
            <w:pPr>
              <w:ind w:left="720"/>
              <w:rPr>
                <w:sz w:val="24"/>
                <w:szCs w:val="24"/>
              </w:rPr>
            </w:pPr>
            <w:r>
              <w:rPr>
                <w:sz w:val="24"/>
                <w:szCs w:val="24"/>
              </w:rPr>
              <w:t xml:space="preserve">In terms of the </w:t>
            </w:r>
            <w:r>
              <w:rPr>
                <w:b/>
                <w:bCs/>
                <w:i/>
                <w:iCs/>
                <w:sz w:val="24"/>
                <w:szCs w:val="24"/>
              </w:rPr>
              <w:t>accounts and users</w:t>
            </w:r>
            <w:r>
              <w:rPr>
                <w:sz w:val="24"/>
                <w:szCs w:val="24"/>
              </w:rPr>
              <w:t>, the following tasks were deemed as necessary:</w:t>
            </w:r>
          </w:p>
          <w:p w14:paraId="785A8606" w14:textId="5305166E" w:rsidR="00537B13" w:rsidRPr="00537B13" w:rsidRDefault="000A282E" w:rsidP="00537B13">
            <w:pPr>
              <w:pStyle w:val="ListParagraph"/>
              <w:numPr>
                <w:ilvl w:val="0"/>
                <w:numId w:val="22"/>
              </w:numPr>
              <w:rPr>
                <w:sz w:val="24"/>
                <w:szCs w:val="24"/>
              </w:rPr>
            </w:pPr>
            <w:r>
              <w:rPr>
                <w:b/>
                <w:bCs/>
                <w:i/>
                <w:iCs/>
                <w:sz w:val="24"/>
                <w:szCs w:val="24"/>
              </w:rPr>
              <w:t>Bobby</w:t>
            </w:r>
            <w:r>
              <w:rPr>
                <w:sz w:val="24"/>
                <w:szCs w:val="24"/>
              </w:rPr>
              <w:t xml:space="preserve"> would expand upon his created account classes to </w:t>
            </w:r>
            <w:r w:rsidR="00537B13">
              <w:rPr>
                <w:sz w:val="24"/>
                <w:szCs w:val="24"/>
              </w:rPr>
              <w:t xml:space="preserve">add functionality to the sign up and log in pages, as well as storing passwords in the correct hashed format, </w:t>
            </w:r>
            <w:r w:rsidR="00537B13">
              <w:rPr>
                <w:b/>
                <w:bCs/>
                <w:sz w:val="24"/>
                <w:szCs w:val="24"/>
                <w:u w:val="single"/>
              </w:rPr>
              <w:t>by the end of Tuesday</w:t>
            </w:r>
            <w:r w:rsidR="00537B13">
              <w:rPr>
                <w:sz w:val="24"/>
                <w:szCs w:val="24"/>
              </w:rPr>
              <w:t>.</w:t>
            </w:r>
            <w:bookmarkStart w:id="0" w:name="_GoBack"/>
            <w:bookmarkEnd w:id="0"/>
          </w:p>
        </w:tc>
        <w:tc>
          <w:tcPr>
            <w:tcW w:w="540" w:type="dxa"/>
            <w:shd w:val="clear" w:color="auto" w:fill="DDD9C3" w:themeFill="background2" w:themeFillShade="E6"/>
          </w:tcPr>
          <w:p w14:paraId="2F573619" w14:textId="77777777" w:rsidR="00040C65" w:rsidRDefault="00040C65" w:rsidP="00825BFD">
            <w:pPr>
              <w:rPr>
                <w:sz w:val="24"/>
                <w:szCs w:val="24"/>
                <w:lang w:val="en-GB"/>
              </w:rPr>
            </w:pPr>
          </w:p>
          <w:p w14:paraId="4FF768B5" w14:textId="77777777" w:rsidR="00C66BCE" w:rsidRDefault="00C66BCE" w:rsidP="00825BFD">
            <w:pPr>
              <w:rPr>
                <w:sz w:val="24"/>
                <w:szCs w:val="24"/>
                <w:lang w:val="en-GB"/>
              </w:rPr>
            </w:pPr>
          </w:p>
          <w:p w14:paraId="3862472F" w14:textId="18BE843B" w:rsidR="00AD1806" w:rsidRPr="00C66BCE" w:rsidRDefault="00AD1806" w:rsidP="00825BFD">
            <w:pPr>
              <w:rPr>
                <w:sz w:val="24"/>
                <w:szCs w:val="24"/>
                <w:lang w:val="en-GB"/>
              </w:rPr>
            </w:pPr>
          </w:p>
        </w:tc>
      </w:tr>
    </w:tbl>
    <w:p w14:paraId="1C62E6A7" w14:textId="509E2BB0" w:rsidR="00400FBD" w:rsidRPr="00C66BCE" w:rsidRDefault="00400FBD" w:rsidP="006F2697">
      <w:pPr>
        <w:spacing w:after="0"/>
        <w:rPr>
          <w:sz w:val="24"/>
          <w:szCs w:val="24"/>
          <w:lang w:val="en-GB"/>
        </w:rPr>
      </w:pPr>
    </w:p>
    <w:sectPr w:rsidR="00400FBD" w:rsidRPr="00C66BC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1D6CB" w14:textId="77777777" w:rsidR="005A3887" w:rsidRDefault="005A3887">
      <w:pPr>
        <w:spacing w:after="0" w:line="240" w:lineRule="auto"/>
      </w:pPr>
      <w:r>
        <w:separator/>
      </w:r>
    </w:p>
    <w:p w14:paraId="10B9FFC4" w14:textId="77777777" w:rsidR="005A3887" w:rsidRDefault="005A3887"/>
  </w:endnote>
  <w:endnote w:type="continuationSeparator" w:id="0">
    <w:p w14:paraId="6F6A0339" w14:textId="77777777" w:rsidR="005A3887" w:rsidRDefault="005A3887">
      <w:pPr>
        <w:spacing w:after="0" w:line="240" w:lineRule="auto"/>
      </w:pPr>
      <w:r>
        <w:continuationSeparator/>
      </w:r>
    </w:p>
    <w:p w14:paraId="510A8330" w14:textId="77777777" w:rsidR="005A3887" w:rsidRDefault="005A3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D91E5" w14:textId="77777777" w:rsidR="005A3887" w:rsidRDefault="005A3887">
      <w:pPr>
        <w:spacing w:after="0" w:line="240" w:lineRule="auto"/>
      </w:pPr>
      <w:r>
        <w:separator/>
      </w:r>
    </w:p>
    <w:p w14:paraId="6452E6F0" w14:textId="77777777" w:rsidR="005A3887" w:rsidRDefault="005A3887"/>
  </w:footnote>
  <w:footnote w:type="continuationSeparator" w:id="0">
    <w:p w14:paraId="53126365" w14:textId="77777777" w:rsidR="005A3887" w:rsidRDefault="005A3887">
      <w:pPr>
        <w:spacing w:after="0" w:line="240" w:lineRule="auto"/>
      </w:pPr>
      <w:r>
        <w:continuationSeparator/>
      </w:r>
    </w:p>
    <w:p w14:paraId="037C0C1C" w14:textId="77777777" w:rsidR="005A3887" w:rsidRDefault="005A3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D6687"/>
    <w:multiLevelType w:val="hybridMultilevel"/>
    <w:tmpl w:val="340AEDB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0DB638D1"/>
    <w:multiLevelType w:val="hybridMultilevel"/>
    <w:tmpl w:val="C79C21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F364D99"/>
    <w:multiLevelType w:val="hybridMultilevel"/>
    <w:tmpl w:val="343C6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EF245D"/>
    <w:multiLevelType w:val="hybridMultilevel"/>
    <w:tmpl w:val="81422C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03436"/>
    <w:multiLevelType w:val="hybridMultilevel"/>
    <w:tmpl w:val="906031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67A2AC3"/>
    <w:multiLevelType w:val="hybridMultilevel"/>
    <w:tmpl w:val="837485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DF0C76"/>
    <w:multiLevelType w:val="hybridMultilevel"/>
    <w:tmpl w:val="1C42893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9D0289"/>
    <w:multiLevelType w:val="hybridMultilevel"/>
    <w:tmpl w:val="DCD206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20"/>
  </w:num>
  <w:num w:numId="13">
    <w:abstractNumId w:val="13"/>
  </w:num>
  <w:num w:numId="14">
    <w:abstractNumId w:val="15"/>
  </w:num>
  <w:num w:numId="15">
    <w:abstractNumId w:val="12"/>
  </w:num>
  <w:num w:numId="16">
    <w:abstractNumId w:val="10"/>
  </w:num>
  <w:num w:numId="17">
    <w:abstractNumId w:val="21"/>
  </w:num>
  <w:num w:numId="18">
    <w:abstractNumId w:val="18"/>
  </w:num>
  <w:num w:numId="19">
    <w:abstractNumId w:val="17"/>
  </w:num>
  <w:num w:numId="20">
    <w:abstractNumId w:val="14"/>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00C40"/>
    <w:rsid w:val="00040345"/>
    <w:rsid w:val="00040C65"/>
    <w:rsid w:val="00053CAE"/>
    <w:rsid w:val="00082086"/>
    <w:rsid w:val="00084341"/>
    <w:rsid w:val="00096ECE"/>
    <w:rsid w:val="000A282E"/>
    <w:rsid w:val="0010443C"/>
    <w:rsid w:val="00164BA3"/>
    <w:rsid w:val="001B49A6"/>
    <w:rsid w:val="002128C8"/>
    <w:rsid w:val="00217F5E"/>
    <w:rsid w:val="002A7720"/>
    <w:rsid w:val="002B5A3C"/>
    <w:rsid w:val="002D4540"/>
    <w:rsid w:val="002E759E"/>
    <w:rsid w:val="0034332A"/>
    <w:rsid w:val="00361818"/>
    <w:rsid w:val="00372766"/>
    <w:rsid w:val="003A3C5D"/>
    <w:rsid w:val="003C17E2"/>
    <w:rsid w:val="003D37C8"/>
    <w:rsid w:val="00400FBD"/>
    <w:rsid w:val="00416A86"/>
    <w:rsid w:val="004D4719"/>
    <w:rsid w:val="004D7F72"/>
    <w:rsid w:val="00500722"/>
    <w:rsid w:val="00537B13"/>
    <w:rsid w:val="0058770C"/>
    <w:rsid w:val="005A3887"/>
    <w:rsid w:val="005B5B0F"/>
    <w:rsid w:val="005B7D83"/>
    <w:rsid w:val="00647957"/>
    <w:rsid w:val="006A2514"/>
    <w:rsid w:val="006A6EE0"/>
    <w:rsid w:val="006B1778"/>
    <w:rsid w:val="006B674E"/>
    <w:rsid w:val="006E6AA5"/>
    <w:rsid w:val="006F2697"/>
    <w:rsid w:val="007123B4"/>
    <w:rsid w:val="007432B8"/>
    <w:rsid w:val="007753E8"/>
    <w:rsid w:val="00781994"/>
    <w:rsid w:val="00825BFD"/>
    <w:rsid w:val="0088306B"/>
    <w:rsid w:val="00884772"/>
    <w:rsid w:val="00915E64"/>
    <w:rsid w:val="00932E5E"/>
    <w:rsid w:val="00934E9A"/>
    <w:rsid w:val="009612DE"/>
    <w:rsid w:val="009A27A1"/>
    <w:rsid w:val="009E41A4"/>
    <w:rsid w:val="00A05EF7"/>
    <w:rsid w:val="00A7005F"/>
    <w:rsid w:val="00A8223B"/>
    <w:rsid w:val="00AD1806"/>
    <w:rsid w:val="00AE4B24"/>
    <w:rsid w:val="00B224CC"/>
    <w:rsid w:val="00B273A3"/>
    <w:rsid w:val="00B6322C"/>
    <w:rsid w:val="00B93153"/>
    <w:rsid w:val="00B96293"/>
    <w:rsid w:val="00BD18AD"/>
    <w:rsid w:val="00C208FD"/>
    <w:rsid w:val="00C66BCE"/>
    <w:rsid w:val="00C7516C"/>
    <w:rsid w:val="00C84FF0"/>
    <w:rsid w:val="00C9192D"/>
    <w:rsid w:val="00CB4FBB"/>
    <w:rsid w:val="00CE24EA"/>
    <w:rsid w:val="00CE70B7"/>
    <w:rsid w:val="00D03E76"/>
    <w:rsid w:val="00D26C80"/>
    <w:rsid w:val="00D52107"/>
    <w:rsid w:val="00D528E0"/>
    <w:rsid w:val="00D53456"/>
    <w:rsid w:val="00D6198A"/>
    <w:rsid w:val="00DC24FF"/>
    <w:rsid w:val="00E31AB2"/>
    <w:rsid w:val="00E45BB9"/>
    <w:rsid w:val="00E80EF6"/>
    <w:rsid w:val="00E81D49"/>
    <w:rsid w:val="00EB5064"/>
    <w:rsid w:val="00EE78E3"/>
    <w:rsid w:val="00F2518A"/>
    <w:rsid w:val="00F5298A"/>
    <w:rsid w:val="00F6537F"/>
    <w:rsid w:val="00F941D9"/>
    <w:rsid w:val="00FA64DD"/>
    <w:rsid w:val="00FC288B"/>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284</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31</cp:revision>
  <dcterms:created xsi:type="dcterms:W3CDTF">2020-02-08T10:06:00Z</dcterms:created>
  <dcterms:modified xsi:type="dcterms:W3CDTF">2020-04-01T13:46:00Z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