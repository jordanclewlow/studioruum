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0E6EF0" w14:textId="76FAE82B" w:rsidR="006F2697" w:rsidRDefault="006F2697" w:rsidP="006F2697">
      <w:pPr>
        <w:spacing w:after="0"/>
        <w:rPr>
          <w:b/>
          <w:bCs/>
          <w:sz w:val="36"/>
          <w:szCs w:val="36"/>
          <w:u w:val="single"/>
        </w:rPr>
      </w:pPr>
      <w:r w:rsidRPr="006F2697">
        <w:rPr>
          <w:b/>
          <w:bCs/>
          <w:sz w:val="36"/>
          <w:szCs w:val="36"/>
          <w:u w:val="single"/>
        </w:rPr>
        <w:t>COMP208 – Group 40 - Meeting Minute 0</w:t>
      </w:r>
      <w:r w:rsidR="002E759E">
        <w:rPr>
          <w:b/>
          <w:bCs/>
          <w:sz w:val="36"/>
          <w:szCs w:val="36"/>
          <w:u w:val="single"/>
        </w:rPr>
        <w:t>8</w:t>
      </w:r>
    </w:p>
    <w:p w14:paraId="684A293B" w14:textId="348E9F20" w:rsidR="006F2697" w:rsidRDefault="006F2697" w:rsidP="006F2697">
      <w:pPr>
        <w:spacing w:after="0"/>
        <w:rPr>
          <w:sz w:val="24"/>
          <w:szCs w:val="24"/>
        </w:rPr>
      </w:pPr>
      <w:r w:rsidRPr="006F2697">
        <w:rPr>
          <w:i/>
          <w:iCs/>
          <w:sz w:val="24"/>
          <w:szCs w:val="24"/>
        </w:rPr>
        <w:t xml:space="preserve">Held in the </w:t>
      </w:r>
      <w:r w:rsidR="00B224CC">
        <w:rPr>
          <w:i/>
          <w:iCs/>
          <w:sz w:val="24"/>
          <w:szCs w:val="24"/>
        </w:rPr>
        <w:t>Discord Voice Chat</w:t>
      </w:r>
      <w:r w:rsidRPr="006F2697">
        <w:rPr>
          <w:i/>
          <w:iCs/>
          <w:sz w:val="24"/>
          <w:szCs w:val="24"/>
        </w:rPr>
        <w:t xml:space="preserve"> at 1</w:t>
      </w:r>
      <w:r w:rsidR="00B224CC">
        <w:rPr>
          <w:i/>
          <w:iCs/>
          <w:sz w:val="24"/>
          <w:szCs w:val="24"/>
        </w:rPr>
        <w:t>0</w:t>
      </w:r>
      <w:r w:rsidRPr="006F2697">
        <w:rPr>
          <w:i/>
          <w:iCs/>
          <w:sz w:val="24"/>
          <w:szCs w:val="24"/>
        </w:rPr>
        <w:t>:00</w:t>
      </w:r>
      <w:r>
        <w:rPr>
          <w:i/>
          <w:iCs/>
          <w:sz w:val="24"/>
          <w:szCs w:val="24"/>
        </w:rPr>
        <w:t xml:space="preserve"> on </w:t>
      </w:r>
      <w:r w:rsidR="002E759E">
        <w:rPr>
          <w:i/>
          <w:iCs/>
          <w:sz w:val="24"/>
          <w:szCs w:val="24"/>
        </w:rPr>
        <w:t>25</w:t>
      </w:r>
      <w:r>
        <w:rPr>
          <w:i/>
          <w:iCs/>
          <w:sz w:val="24"/>
          <w:szCs w:val="24"/>
        </w:rPr>
        <w:t>/0</w:t>
      </w:r>
      <w:r w:rsidR="00BD18AD">
        <w:rPr>
          <w:i/>
          <w:iCs/>
          <w:sz w:val="24"/>
          <w:szCs w:val="24"/>
        </w:rPr>
        <w:t>3</w:t>
      </w:r>
      <w:r>
        <w:rPr>
          <w:i/>
          <w:iCs/>
          <w:sz w:val="24"/>
          <w:szCs w:val="24"/>
        </w:rPr>
        <w:t>/2020.</w:t>
      </w:r>
      <w:r w:rsidRPr="006F2697">
        <w:rPr>
          <w:sz w:val="24"/>
          <w:szCs w:val="24"/>
        </w:rPr>
        <w:br/>
      </w:r>
    </w:p>
    <w:tbl>
      <w:tblPr>
        <w:tblStyle w:val="TableGrid"/>
        <w:tblW w:w="0" w:type="auto"/>
        <w:tblLook w:val="04A0" w:firstRow="1" w:lastRow="0" w:firstColumn="1" w:lastColumn="0" w:noHBand="0" w:noVBand="1"/>
      </w:tblPr>
      <w:tblGrid>
        <w:gridCol w:w="593"/>
        <w:gridCol w:w="6773"/>
        <w:gridCol w:w="1984"/>
      </w:tblGrid>
      <w:tr w:rsidR="00AE4B24" w14:paraId="4F8CEFC1" w14:textId="15EEF41B" w:rsidTr="006F61C1">
        <w:tc>
          <w:tcPr>
            <w:tcW w:w="9350" w:type="dxa"/>
            <w:gridSpan w:val="3"/>
            <w:shd w:val="clear" w:color="auto" w:fill="BFBFBF" w:themeFill="background1" w:themeFillShade="BF"/>
          </w:tcPr>
          <w:p w14:paraId="0B17702D" w14:textId="61878D01" w:rsidR="00AE4B24" w:rsidRPr="00AE4B24" w:rsidRDefault="00AE4B24" w:rsidP="006F2697">
            <w:pPr>
              <w:rPr>
                <w:b/>
                <w:bCs/>
                <w:sz w:val="24"/>
                <w:szCs w:val="24"/>
              </w:rPr>
            </w:pPr>
            <w:r w:rsidRPr="00AE4B24">
              <w:rPr>
                <w:b/>
                <w:bCs/>
                <w:sz w:val="24"/>
                <w:szCs w:val="24"/>
              </w:rPr>
              <w:t>Members Present:</w:t>
            </w:r>
          </w:p>
        </w:tc>
      </w:tr>
      <w:tr w:rsidR="00AE4B24" w14:paraId="7DC72438" w14:textId="1D3722F3" w:rsidTr="00400FBD">
        <w:tc>
          <w:tcPr>
            <w:tcW w:w="593" w:type="dxa"/>
            <w:shd w:val="clear" w:color="auto" w:fill="DDD9C3" w:themeFill="background2" w:themeFillShade="E6"/>
          </w:tcPr>
          <w:p w14:paraId="3CD83E57" w14:textId="7AC5A2DC" w:rsidR="00AE4B24" w:rsidRDefault="00AE4B24" w:rsidP="006F2697">
            <w:pPr>
              <w:rPr>
                <w:sz w:val="24"/>
                <w:szCs w:val="24"/>
              </w:rPr>
            </w:pPr>
            <w:r>
              <w:rPr>
                <w:sz w:val="24"/>
                <w:szCs w:val="24"/>
              </w:rPr>
              <w:t>LJ</w:t>
            </w:r>
          </w:p>
        </w:tc>
        <w:tc>
          <w:tcPr>
            <w:tcW w:w="6773" w:type="dxa"/>
          </w:tcPr>
          <w:p w14:paraId="1E566E41" w14:textId="4E97037A" w:rsidR="00AE4B24" w:rsidRDefault="00AE4B24" w:rsidP="006F2697">
            <w:pPr>
              <w:rPr>
                <w:sz w:val="24"/>
                <w:szCs w:val="24"/>
              </w:rPr>
            </w:pPr>
            <w:r>
              <w:rPr>
                <w:sz w:val="24"/>
                <w:szCs w:val="24"/>
              </w:rPr>
              <w:t>Lloyd Jones</w:t>
            </w:r>
          </w:p>
        </w:tc>
        <w:tc>
          <w:tcPr>
            <w:tcW w:w="1984" w:type="dxa"/>
            <w:shd w:val="clear" w:color="auto" w:fill="FFFFFF" w:themeFill="background1"/>
          </w:tcPr>
          <w:p w14:paraId="67448B62" w14:textId="2311191C" w:rsidR="00AE4B24" w:rsidRDefault="00AE4B24" w:rsidP="006F2697">
            <w:pPr>
              <w:rPr>
                <w:sz w:val="24"/>
                <w:szCs w:val="24"/>
              </w:rPr>
            </w:pPr>
            <w:r>
              <w:rPr>
                <w:sz w:val="24"/>
                <w:szCs w:val="24"/>
              </w:rPr>
              <w:t>Chair / Secretary</w:t>
            </w:r>
          </w:p>
        </w:tc>
      </w:tr>
      <w:tr w:rsidR="00AE4B24" w14:paraId="6E927A5F" w14:textId="4BA416E7" w:rsidTr="00400FBD">
        <w:tc>
          <w:tcPr>
            <w:tcW w:w="593" w:type="dxa"/>
            <w:shd w:val="clear" w:color="auto" w:fill="DDD9C3" w:themeFill="background2" w:themeFillShade="E6"/>
          </w:tcPr>
          <w:p w14:paraId="779279EC" w14:textId="7B04543A" w:rsidR="00AE4B24" w:rsidRDefault="00AE4B24" w:rsidP="006F2697">
            <w:pPr>
              <w:rPr>
                <w:sz w:val="24"/>
                <w:szCs w:val="24"/>
              </w:rPr>
            </w:pPr>
            <w:r>
              <w:rPr>
                <w:sz w:val="24"/>
                <w:szCs w:val="24"/>
              </w:rPr>
              <w:t>DP</w:t>
            </w:r>
          </w:p>
        </w:tc>
        <w:tc>
          <w:tcPr>
            <w:tcW w:w="6773" w:type="dxa"/>
          </w:tcPr>
          <w:p w14:paraId="5BC562D1" w14:textId="055BB2DE" w:rsidR="00AE4B24" w:rsidRDefault="00AE4B24" w:rsidP="006F2697">
            <w:pPr>
              <w:rPr>
                <w:sz w:val="24"/>
                <w:szCs w:val="24"/>
              </w:rPr>
            </w:pPr>
            <w:r>
              <w:rPr>
                <w:sz w:val="24"/>
                <w:szCs w:val="24"/>
              </w:rPr>
              <w:t>Daniel Ponturo</w:t>
            </w:r>
          </w:p>
        </w:tc>
        <w:tc>
          <w:tcPr>
            <w:tcW w:w="1984" w:type="dxa"/>
            <w:shd w:val="clear" w:color="auto" w:fill="FFFFFF" w:themeFill="background1"/>
          </w:tcPr>
          <w:p w14:paraId="710F6FC3" w14:textId="294E33B5" w:rsidR="00AE4B24" w:rsidRDefault="00AE4B24" w:rsidP="006F2697">
            <w:pPr>
              <w:rPr>
                <w:sz w:val="24"/>
                <w:szCs w:val="24"/>
              </w:rPr>
            </w:pPr>
          </w:p>
        </w:tc>
      </w:tr>
      <w:tr w:rsidR="00AE4B24" w14:paraId="349EBB2D" w14:textId="3E8CC7FC" w:rsidTr="00400FBD">
        <w:tc>
          <w:tcPr>
            <w:tcW w:w="593" w:type="dxa"/>
            <w:shd w:val="clear" w:color="auto" w:fill="DDD9C3" w:themeFill="background2" w:themeFillShade="E6"/>
          </w:tcPr>
          <w:p w14:paraId="7424287C" w14:textId="081E35CF" w:rsidR="00AE4B24" w:rsidRDefault="00AE4B24" w:rsidP="00372766">
            <w:pPr>
              <w:rPr>
                <w:sz w:val="24"/>
                <w:szCs w:val="24"/>
              </w:rPr>
            </w:pPr>
            <w:r>
              <w:rPr>
                <w:sz w:val="24"/>
                <w:szCs w:val="24"/>
              </w:rPr>
              <w:t>LS</w:t>
            </w:r>
          </w:p>
        </w:tc>
        <w:tc>
          <w:tcPr>
            <w:tcW w:w="6773" w:type="dxa"/>
          </w:tcPr>
          <w:p w14:paraId="0DF48E13" w14:textId="699DE717" w:rsidR="00AE4B24" w:rsidRDefault="00AE4B24" w:rsidP="00372766">
            <w:pPr>
              <w:rPr>
                <w:sz w:val="24"/>
                <w:szCs w:val="24"/>
              </w:rPr>
            </w:pPr>
            <w:r>
              <w:rPr>
                <w:sz w:val="24"/>
                <w:szCs w:val="24"/>
              </w:rPr>
              <w:t>Lachlan Smith</w:t>
            </w:r>
          </w:p>
        </w:tc>
        <w:tc>
          <w:tcPr>
            <w:tcW w:w="1984" w:type="dxa"/>
            <w:shd w:val="clear" w:color="auto" w:fill="FFFFFF" w:themeFill="background1"/>
          </w:tcPr>
          <w:p w14:paraId="39E0E637" w14:textId="77777777" w:rsidR="00AE4B24" w:rsidRDefault="00AE4B24" w:rsidP="00372766">
            <w:pPr>
              <w:rPr>
                <w:sz w:val="24"/>
                <w:szCs w:val="24"/>
              </w:rPr>
            </w:pPr>
          </w:p>
        </w:tc>
      </w:tr>
      <w:tr w:rsidR="00AE4B24" w14:paraId="6B1E3B35" w14:textId="03EC9364" w:rsidTr="00400FBD">
        <w:tc>
          <w:tcPr>
            <w:tcW w:w="593" w:type="dxa"/>
            <w:shd w:val="clear" w:color="auto" w:fill="DDD9C3" w:themeFill="background2" w:themeFillShade="E6"/>
          </w:tcPr>
          <w:p w14:paraId="5BD05495" w14:textId="61FEBE0E" w:rsidR="00AE4B24" w:rsidRDefault="00AE4B24" w:rsidP="00372766">
            <w:pPr>
              <w:rPr>
                <w:sz w:val="24"/>
                <w:szCs w:val="24"/>
              </w:rPr>
            </w:pPr>
            <w:r>
              <w:rPr>
                <w:sz w:val="24"/>
                <w:szCs w:val="24"/>
              </w:rPr>
              <w:t>JC</w:t>
            </w:r>
          </w:p>
        </w:tc>
        <w:tc>
          <w:tcPr>
            <w:tcW w:w="6773" w:type="dxa"/>
          </w:tcPr>
          <w:p w14:paraId="487F785A" w14:textId="37BB8915" w:rsidR="00AE4B24" w:rsidRDefault="00AE4B24" w:rsidP="00372766">
            <w:pPr>
              <w:rPr>
                <w:sz w:val="24"/>
                <w:szCs w:val="24"/>
              </w:rPr>
            </w:pPr>
            <w:r>
              <w:rPr>
                <w:sz w:val="24"/>
                <w:szCs w:val="24"/>
              </w:rPr>
              <w:t>Jordan Clewlow</w:t>
            </w:r>
          </w:p>
        </w:tc>
        <w:tc>
          <w:tcPr>
            <w:tcW w:w="1984" w:type="dxa"/>
            <w:shd w:val="clear" w:color="auto" w:fill="FFFFFF" w:themeFill="background1"/>
          </w:tcPr>
          <w:p w14:paraId="25DF1AC7" w14:textId="77777777" w:rsidR="00AE4B24" w:rsidRDefault="00AE4B24" w:rsidP="00372766">
            <w:pPr>
              <w:rPr>
                <w:sz w:val="24"/>
                <w:szCs w:val="24"/>
              </w:rPr>
            </w:pPr>
          </w:p>
        </w:tc>
      </w:tr>
      <w:tr w:rsidR="00040345" w14:paraId="1DC56F2A" w14:textId="77777777" w:rsidTr="00400FBD">
        <w:tc>
          <w:tcPr>
            <w:tcW w:w="593" w:type="dxa"/>
            <w:shd w:val="clear" w:color="auto" w:fill="DDD9C3" w:themeFill="background2" w:themeFillShade="E6"/>
          </w:tcPr>
          <w:p w14:paraId="3A2127A9" w14:textId="3A552175" w:rsidR="00040345" w:rsidRDefault="00040345" w:rsidP="00372766">
            <w:pPr>
              <w:rPr>
                <w:sz w:val="24"/>
                <w:szCs w:val="24"/>
              </w:rPr>
            </w:pPr>
            <w:r>
              <w:rPr>
                <w:sz w:val="24"/>
                <w:szCs w:val="24"/>
              </w:rPr>
              <w:t>BC</w:t>
            </w:r>
          </w:p>
        </w:tc>
        <w:tc>
          <w:tcPr>
            <w:tcW w:w="6773" w:type="dxa"/>
          </w:tcPr>
          <w:p w14:paraId="24FB485A" w14:textId="2BF9F865" w:rsidR="00040345" w:rsidRDefault="00040345" w:rsidP="00372766">
            <w:pPr>
              <w:rPr>
                <w:sz w:val="24"/>
                <w:szCs w:val="24"/>
              </w:rPr>
            </w:pPr>
            <w:r>
              <w:rPr>
                <w:sz w:val="24"/>
                <w:szCs w:val="24"/>
              </w:rPr>
              <w:t>Bo</w:t>
            </w:r>
            <w:r w:rsidR="00500722">
              <w:rPr>
                <w:sz w:val="24"/>
                <w:szCs w:val="24"/>
              </w:rPr>
              <w:t>bb</w:t>
            </w:r>
            <w:r>
              <w:rPr>
                <w:sz w:val="24"/>
                <w:szCs w:val="24"/>
              </w:rPr>
              <w:t>y Chase-Davies</w:t>
            </w:r>
          </w:p>
        </w:tc>
        <w:tc>
          <w:tcPr>
            <w:tcW w:w="1984" w:type="dxa"/>
            <w:shd w:val="clear" w:color="auto" w:fill="FFFFFF" w:themeFill="background1"/>
          </w:tcPr>
          <w:p w14:paraId="571362E2" w14:textId="77777777" w:rsidR="00040345" w:rsidRDefault="00040345" w:rsidP="00372766">
            <w:pPr>
              <w:rPr>
                <w:sz w:val="24"/>
                <w:szCs w:val="24"/>
              </w:rPr>
            </w:pPr>
          </w:p>
        </w:tc>
      </w:tr>
    </w:tbl>
    <w:p w14:paraId="43D078B6" w14:textId="20AECA07" w:rsidR="00400FBD" w:rsidRDefault="00400FBD" w:rsidP="006F2697">
      <w:pPr>
        <w:spacing w:after="0"/>
        <w:rPr>
          <w:sz w:val="24"/>
          <w:szCs w:val="24"/>
        </w:rPr>
      </w:pPr>
    </w:p>
    <w:tbl>
      <w:tblPr>
        <w:tblStyle w:val="TableGrid"/>
        <w:tblW w:w="9355" w:type="dxa"/>
        <w:tblLook w:val="04A0" w:firstRow="1" w:lastRow="0" w:firstColumn="1" w:lastColumn="0" w:noHBand="0" w:noVBand="1"/>
      </w:tblPr>
      <w:tblGrid>
        <w:gridCol w:w="8815"/>
        <w:gridCol w:w="540"/>
      </w:tblGrid>
      <w:tr w:rsidR="00B6322C" w14:paraId="053B9613" w14:textId="77777777" w:rsidTr="00C66BCE">
        <w:tc>
          <w:tcPr>
            <w:tcW w:w="9355" w:type="dxa"/>
            <w:gridSpan w:val="2"/>
            <w:shd w:val="clear" w:color="auto" w:fill="BFBFBF" w:themeFill="background1" w:themeFillShade="BF"/>
          </w:tcPr>
          <w:p w14:paraId="7B3D99A0" w14:textId="77777777" w:rsidR="00B6322C" w:rsidRPr="00400FBD" w:rsidRDefault="00B6322C" w:rsidP="00134839">
            <w:pPr>
              <w:rPr>
                <w:b/>
                <w:bCs/>
                <w:sz w:val="24"/>
                <w:szCs w:val="24"/>
              </w:rPr>
            </w:pPr>
            <w:r w:rsidRPr="00400FBD">
              <w:rPr>
                <w:b/>
                <w:bCs/>
                <w:sz w:val="24"/>
                <w:szCs w:val="24"/>
              </w:rPr>
              <w:t>Points Raised:</w:t>
            </w:r>
          </w:p>
        </w:tc>
      </w:tr>
      <w:tr w:rsidR="00B6322C" w:rsidRPr="00647957" w14:paraId="2D51BA68" w14:textId="77777777" w:rsidTr="00FF7E37">
        <w:trPr>
          <w:trHeight w:val="8091"/>
        </w:trPr>
        <w:tc>
          <w:tcPr>
            <w:tcW w:w="8815" w:type="dxa"/>
          </w:tcPr>
          <w:p w14:paraId="7FAD9A68" w14:textId="54C35CE6" w:rsidR="00C66BCE" w:rsidRDefault="00361818" w:rsidP="00825BFD">
            <w:pPr>
              <w:pStyle w:val="ListParagraph"/>
              <w:numPr>
                <w:ilvl w:val="0"/>
                <w:numId w:val="14"/>
              </w:numPr>
              <w:rPr>
                <w:b/>
                <w:bCs/>
                <w:sz w:val="24"/>
                <w:szCs w:val="24"/>
              </w:rPr>
            </w:pPr>
            <w:r>
              <w:rPr>
                <w:b/>
                <w:bCs/>
                <w:sz w:val="24"/>
                <w:szCs w:val="24"/>
              </w:rPr>
              <w:t>General Structure of the Next Few Weeks</w:t>
            </w:r>
          </w:p>
          <w:p w14:paraId="73E1BD45" w14:textId="77777777" w:rsidR="00361818" w:rsidRPr="00361818" w:rsidRDefault="00361818" w:rsidP="00361818">
            <w:pPr>
              <w:rPr>
                <w:b/>
                <w:bCs/>
                <w:sz w:val="24"/>
                <w:szCs w:val="24"/>
              </w:rPr>
            </w:pPr>
          </w:p>
          <w:p w14:paraId="0CC24FD0" w14:textId="20B7956F" w:rsidR="007753E8" w:rsidRDefault="007753E8" w:rsidP="00361818">
            <w:pPr>
              <w:pStyle w:val="ListParagraph"/>
              <w:spacing w:before="0"/>
              <w:rPr>
                <w:sz w:val="24"/>
                <w:szCs w:val="24"/>
              </w:rPr>
            </w:pPr>
            <w:r>
              <w:rPr>
                <w:sz w:val="24"/>
                <w:szCs w:val="24"/>
              </w:rPr>
              <w:t>We talked more about the structure of the next few weeks, based on the work completed over the last week. All tasks had been completed save for the prototype GUI, which was likely too big of a task given the time.</w:t>
            </w:r>
          </w:p>
          <w:p w14:paraId="3DEC9299" w14:textId="37C0D82A" w:rsidR="007753E8" w:rsidRDefault="007753E8" w:rsidP="00361818">
            <w:pPr>
              <w:pStyle w:val="ListParagraph"/>
              <w:spacing w:before="0"/>
              <w:rPr>
                <w:sz w:val="24"/>
                <w:szCs w:val="24"/>
              </w:rPr>
            </w:pPr>
          </w:p>
          <w:p w14:paraId="7C31A243" w14:textId="64A86D07" w:rsidR="007753E8" w:rsidRDefault="007753E8" w:rsidP="00361818">
            <w:pPr>
              <w:pStyle w:val="ListParagraph"/>
              <w:spacing w:before="0"/>
              <w:rPr>
                <w:sz w:val="24"/>
                <w:szCs w:val="24"/>
              </w:rPr>
            </w:pPr>
            <w:r>
              <w:rPr>
                <w:sz w:val="24"/>
                <w:szCs w:val="24"/>
              </w:rPr>
              <w:t xml:space="preserve">The new deadline was set for the </w:t>
            </w:r>
            <w:r>
              <w:rPr>
                <w:b/>
                <w:bCs/>
                <w:i/>
                <w:iCs/>
                <w:sz w:val="24"/>
                <w:szCs w:val="24"/>
              </w:rPr>
              <w:t>end of Monday</w:t>
            </w:r>
            <w:r>
              <w:rPr>
                <w:sz w:val="24"/>
                <w:szCs w:val="24"/>
              </w:rPr>
              <w:t>, where there would be the following tasks:</w:t>
            </w:r>
          </w:p>
          <w:p w14:paraId="657D0C81" w14:textId="6E3A4219" w:rsidR="007753E8" w:rsidRDefault="007753E8" w:rsidP="00361818">
            <w:pPr>
              <w:pStyle w:val="ListParagraph"/>
              <w:spacing w:before="0"/>
              <w:rPr>
                <w:sz w:val="24"/>
                <w:szCs w:val="24"/>
              </w:rPr>
            </w:pPr>
          </w:p>
          <w:p w14:paraId="4C06A880" w14:textId="590BBB18" w:rsidR="007753E8" w:rsidRDefault="007753E8" w:rsidP="007753E8">
            <w:pPr>
              <w:pStyle w:val="ListParagraph"/>
              <w:numPr>
                <w:ilvl w:val="0"/>
                <w:numId w:val="19"/>
              </w:numPr>
              <w:spacing w:before="0"/>
              <w:rPr>
                <w:sz w:val="24"/>
                <w:szCs w:val="24"/>
                <w:lang w:val="en-GB"/>
              </w:rPr>
            </w:pPr>
            <w:r w:rsidRPr="007753E8">
              <w:rPr>
                <w:sz w:val="24"/>
                <w:szCs w:val="24"/>
                <w:lang w:val="en-GB"/>
              </w:rPr>
              <w:t>Basic GUI Based Applic</w:t>
            </w:r>
            <w:r>
              <w:rPr>
                <w:sz w:val="24"/>
                <w:szCs w:val="24"/>
                <w:lang w:val="en-GB"/>
              </w:rPr>
              <w:t>ation</w:t>
            </w:r>
          </w:p>
          <w:p w14:paraId="32155EC9" w14:textId="26186FAD" w:rsidR="007753E8" w:rsidRDefault="007753E8" w:rsidP="007753E8">
            <w:pPr>
              <w:pStyle w:val="ListParagraph"/>
              <w:numPr>
                <w:ilvl w:val="1"/>
                <w:numId w:val="19"/>
              </w:numPr>
              <w:spacing w:before="0"/>
              <w:rPr>
                <w:sz w:val="24"/>
                <w:szCs w:val="24"/>
                <w:lang w:val="en-GB"/>
              </w:rPr>
            </w:pPr>
            <w:r w:rsidRPr="007753E8">
              <w:rPr>
                <w:sz w:val="24"/>
                <w:szCs w:val="24"/>
                <w:lang w:val="en-GB"/>
              </w:rPr>
              <w:t>Jordan / Lachlan / Tyler</w:t>
            </w:r>
          </w:p>
          <w:p w14:paraId="1280F5F3" w14:textId="77777777" w:rsidR="007753E8" w:rsidRPr="007753E8" w:rsidRDefault="007753E8" w:rsidP="007753E8">
            <w:pPr>
              <w:spacing w:before="0"/>
              <w:rPr>
                <w:sz w:val="24"/>
                <w:szCs w:val="24"/>
                <w:lang w:val="en-GB"/>
              </w:rPr>
            </w:pPr>
          </w:p>
          <w:p w14:paraId="468E97D3" w14:textId="298BDAA5" w:rsidR="007753E8" w:rsidRDefault="007753E8" w:rsidP="007753E8">
            <w:pPr>
              <w:pStyle w:val="ListParagraph"/>
              <w:numPr>
                <w:ilvl w:val="0"/>
                <w:numId w:val="19"/>
              </w:numPr>
              <w:spacing w:before="0"/>
              <w:rPr>
                <w:sz w:val="24"/>
                <w:szCs w:val="24"/>
                <w:lang w:val="en-GB"/>
              </w:rPr>
            </w:pPr>
            <w:r>
              <w:rPr>
                <w:sz w:val="24"/>
                <w:szCs w:val="24"/>
                <w:lang w:val="en-GB"/>
              </w:rPr>
              <w:t>Basic Database Structure (and Possibly Implementation)</w:t>
            </w:r>
          </w:p>
          <w:p w14:paraId="78FFE763" w14:textId="17FC08C2" w:rsidR="007753E8" w:rsidRDefault="007753E8" w:rsidP="007753E8">
            <w:pPr>
              <w:pStyle w:val="ListParagraph"/>
              <w:numPr>
                <w:ilvl w:val="1"/>
                <w:numId w:val="19"/>
              </w:numPr>
              <w:spacing w:before="0"/>
              <w:rPr>
                <w:sz w:val="24"/>
                <w:szCs w:val="24"/>
                <w:lang w:val="en-GB"/>
              </w:rPr>
            </w:pPr>
            <w:r>
              <w:rPr>
                <w:sz w:val="24"/>
                <w:szCs w:val="24"/>
                <w:lang w:val="en-GB"/>
              </w:rPr>
              <w:t>Lloyd / Daniel</w:t>
            </w:r>
          </w:p>
          <w:p w14:paraId="3AE8BFF0" w14:textId="77777777" w:rsidR="007753E8" w:rsidRPr="007753E8" w:rsidRDefault="007753E8" w:rsidP="007753E8">
            <w:pPr>
              <w:spacing w:before="0"/>
              <w:rPr>
                <w:sz w:val="24"/>
                <w:szCs w:val="24"/>
                <w:lang w:val="en-GB"/>
              </w:rPr>
            </w:pPr>
          </w:p>
          <w:p w14:paraId="73156CCE" w14:textId="754FA64F" w:rsidR="007753E8" w:rsidRDefault="007753E8" w:rsidP="007753E8">
            <w:pPr>
              <w:pStyle w:val="ListParagraph"/>
              <w:numPr>
                <w:ilvl w:val="0"/>
                <w:numId w:val="19"/>
              </w:numPr>
              <w:spacing w:before="0"/>
              <w:rPr>
                <w:sz w:val="24"/>
                <w:szCs w:val="24"/>
                <w:lang w:val="en-GB"/>
              </w:rPr>
            </w:pPr>
            <w:r>
              <w:rPr>
                <w:sz w:val="24"/>
                <w:szCs w:val="24"/>
                <w:lang w:val="en-GB"/>
              </w:rPr>
              <w:t>Basic Account Classes</w:t>
            </w:r>
          </w:p>
          <w:p w14:paraId="0BAC11A6" w14:textId="5CDF5AD0" w:rsidR="007753E8" w:rsidRDefault="007753E8" w:rsidP="007753E8">
            <w:pPr>
              <w:pStyle w:val="ListParagraph"/>
              <w:numPr>
                <w:ilvl w:val="1"/>
                <w:numId w:val="19"/>
              </w:numPr>
              <w:spacing w:before="0"/>
              <w:rPr>
                <w:sz w:val="24"/>
                <w:szCs w:val="24"/>
                <w:lang w:val="en-GB"/>
              </w:rPr>
            </w:pPr>
            <w:r>
              <w:rPr>
                <w:sz w:val="24"/>
                <w:szCs w:val="24"/>
                <w:lang w:val="en-GB"/>
              </w:rPr>
              <w:t>Bobby</w:t>
            </w:r>
          </w:p>
          <w:p w14:paraId="4F4C509E" w14:textId="77777777" w:rsidR="00361818" w:rsidRPr="00D52107" w:rsidRDefault="00361818" w:rsidP="00D52107">
            <w:pPr>
              <w:spacing w:before="0"/>
              <w:rPr>
                <w:sz w:val="24"/>
                <w:szCs w:val="24"/>
              </w:rPr>
            </w:pPr>
          </w:p>
          <w:p w14:paraId="0E1AC6F1" w14:textId="253D3E62" w:rsidR="00000C40" w:rsidRDefault="00D52107" w:rsidP="00825BFD">
            <w:pPr>
              <w:pStyle w:val="ListParagraph"/>
              <w:numPr>
                <w:ilvl w:val="0"/>
                <w:numId w:val="14"/>
              </w:numPr>
              <w:rPr>
                <w:b/>
                <w:bCs/>
                <w:sz w:val="24"/>
                <w:szCs w:val="24"/>
              </w:rPr>
            </w:pPr>
            <w:r>
              <w:rPr>
                <w:b/>
                <w:bCs/>
                <w:sz w:val="24"/>
                <w:szCs w:val="24"/>
              </w:rPr>
              <w:t>Talking About Tools</w:t>
            </w:r>
          </w:p>
          <w:p w14:paraId="3B84CAF2" w14:textId="69919B6D" w:rsidR="00D52107" w:rsidRDefault="00D52107" w:rsidP="00361818">
            <w:pPr>
              <w:ind w:left="720"/>
              <w:rPr>
                <w:sz w:val="24"/>
                <w:szCs w:val="24"/>
              </w:rPr>
            </w:pPr>
            <w:r>
              <w:rPr>
                <w:sz w:val="24"/>
                <w:szCs w:val="24"/>
              </w:rPr>
              <w:t xml:space="preserve">We also updated the discord server to have channels for each of these three tasks, in </w:t>
            </w:r>
            <w:proofErr w:type="gramStart"/>
            <w:r>
              <w:rPr>
                <w:sz w:val="24"/>
                <w:szCs w:val="24"/>
              </w:rPr>
              <w:t>a</w:t>
            </w:r>
            <w:proofErr w:type="gramEnd"/>
            <w:r>
              <w:rPr>
                <w:sz w:val="24"/>
                <w:szCs w:val="24"/>
              </w:rPr>
              <w:t xml:space="preserve"> effort to allow for more communication and updates on how things are progressing.</w:t>
            </w:r>
          </w:p>
          <w:p w14:paraId="785A8606" w14:textId="01FCDA4F" w:rsidR="005B7D83" w:rsidRPr="00FF7E37" w:rsidRDefault="00FF7E37" w:rsidP="00FF7E37">
            <w:pPr>
              <w:ind w:left="720"/>
              <w:rPr>
                <w:sz w:val="24"/>
                <w:szCs w:val="24"/>
              </w:rPr>
            </w:pPr>
            <w:r>
              <w:rPr>
                <w:sz w:val="24"/>
                <w:szCs w:val="24"/>
              </w:rPr>
              <w:t>Apart from this, the whole team decided that some more git knowledge would be beneficial, so we each decided to do further research into the commands need to use branches with a remote repository.</w:t>
            </w:r>
          </w:p>
        </w:tc>
        <w:tc>
          <w:tcPr>
            <w:tcW w:w="540" w:type="dxa"/>
            <w:shd w:val="clear" w:color="auto" w:fill="DDD9C3" w:themeFill="background2" w:themeFillShade="E6"/>
          </w:tcPr>
          <w:p w14:paraId="2F573619" w14:textId="77777777" w:rsidR="00040C65" w:rsidRDefault="00040C65" w:rsidP="00825BFD">
            <w:pPr>
              <w:rPr>
                <w:sz w:val="24"/>
                <w:szCs w:val="24"/>
                <w:lang w:val="en-GB"/>
              </w:rPr>
            </w:pPr>
          </w:p>
          <w:p w14:paraId="4FF768B5" w14:textId="77777777" w:rsidR="00C66BCE" w:rsidRDefault="00C66BCE" w:rsidP="00825BFD">
            <w:pPr>
              <w:rPr>
                <w:sz w:val="24"/>
                <w:szCs w:val="24"/>
                <w:lang w:val="en-GB"/>
              </w:rPr>
            </w:pPr>
          </w:p>
          <w:p w14:paraId="3862472F" w14:textId="18BE843B" w:rsidR="00AD1806" w:rsidRPr="00C66BCE" w:rsidRDefault="00AD1806" w:rsidP="00825BFD">
            <w:pPr>
              <w:rPr>
                <w:sz w:val="24"/>
                <w:szCs w:val="24"/>
                <w:lang w:val="en-GB"/>
              </w:rPr>
            </w:pPr>
          </w:p>
        </w:tc>
      </w:tr>
    </w:tbl>
    <w:p w14:paraId="1C62E6A7" w14:textId="509E2BB0" w:rsidR="00400FBD" w:rsidRPr="00C66BCE" w:rsidRDefault="00400FBD" w:rsidP="006F2697">
      <w:pPr>
        <w:spacing w:after="0"/>
        <w:rPr>
          <w:sz w:val="24"/>
          <w:szCs w:val="24"/>
          <w:lang w:val="en-GB"/>
        </w:rPr>
      </w:pPr>
      <w:bookmarkStart w:id="0" w:name="_GoBack"/>
      <w:bookmarkEnd w:id="0"/>
    </w:p>
    <w:sectPr w:rsidR="00400FBD" w:rsidRPr="00C66BCE">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DD6640" w14:textId="77777777" w:rsidR="002D4540" w:rsidRDefault="002D4540">
      <w:pPr>
        <w:spacing w:after="0" w:line="240" w:lineRule="auto"/>
      </w:pPr>
      <w:r>
        <w:separator/>
      </w:r>
    </w:p>
    <w:p w14:paraId="0DA85E93" w14:textId="77777777" w:rsidR="002D4540" w:rsidRDefault="002D4540"/>
  </w:endnote>
  <w:endnote w:type="continuationSeparator" w:id="0">
    <w:p w14:paraId="46BDCC62" w14:textId="77777777" w:rsidR="002D4540" w:rsidRDefault="002D4540">
      <w:pPr>
        <w:spacing w:after="0" w:line="240" w:lineRule="auto"/>
      </w:pPr>
      <w:r>
        <w:continuationSeparator/>
      </w:r>
    </w:p>
    <w:p w14:paraId="7A56B70C" w14:textId="77777777" w:rsidR="002D4540" w:rsidRDefault="002D45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CBB28C" w14:textId="77777777" w:rsidR="002D4540" w:rsidRDefault="002D4540">
      <w:pPr>
        <w:spacing w:after="0" w:line="240" w:lineRule="auto"/>
      </w:pPr>
      <w:r>
        <w:separator/>
      </w:r>
    </w:p>
    <w:p w14:paraId="768D80CB" w14:textId="77777777" w:rsidR="002D4540" w:rsidRDefault="002D4540"/>
  </w:footnote>
  <w:footnote w:type="continuationSeparator" w:id="0">
    <w:p w14:paraId="77B7C381" w14:textId="77777777" w:rsidR="002D4540" w:rsidRDefault="002D4540">
      <w:pPr>
        <w:spacing w:after="0" w:line="240" w:lineRule="auto"/>
      </w:pPr>
      <w:r>
        <w:continuationSeparator/>
      </w:r>
    </w:p>
    <w:p w14:paraId="5FD41283" w14:textId="77777777" w:rsidR="002D4540" w:rsidRDefault="002D454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3A9EA6" w14:textId="6EDB1BCA" w:rsidR="006F2697" w:rsidRPr="006F2697" w:rsidRDefault="006F2697" w:rsidP="006F2697">
    <w:pPr>
      <w:spacing w:after="0"/>
      <w:rPr>
        <w:b/>
        <w:bCs/>
        <w:sz w:val="36"/>
        <w:szCs w:val="36"/>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40E51B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9AA3B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6081D5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68644DA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752E59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E58459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E62304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DFA157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5EE35CA"/>
    <w:lvl w:ilvl="0">
      <w:start w:val="1"/>
      <w:numFmt w:val="decimal"/>
      <w:pStyle w:val="ListNumber"/>
      <w:lvlText w:val="%1."/>
      <w:lvlJc w:val="left"/>
      <w:pPr>
        <w:ind w:left="360" w:hanging="360"/>
      </w:pPr>
    </w:lvl>
  </w:abstractNum>
  <w:abstractNum w:abstractNumId="9" w15:restartNumberingAfterBreak="0">
    <w:nsid w:val="FFFFFF89"/>
    <w:multiLevelType w:val="singleLevel"/>
    <w:tmpl w:val="73D083E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CD6687"/>
    <w:multiLevelType w:val="hybridMultilevel"/>
    <w:tmpl w:val="340AEDB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0F364D99"/>
    <w:multiLevelType w:val="hybridMultilevel"/>
    <w:tmpl w:val="343C658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221D7DF5"/>
    <w:multiLevelType w:val="hybridMultilevel"/>
    <w:tmpl w:val="E53A93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4EF245D"/>
    <w:multiLevelType w:val="hybridMultilevel"/>
    <w:tmpl w:val="81422C6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4" w15:restartNumberingAfterBreak="0">
    <w:nsid w:val="34BA7F47"/>
    <w:multiLevelType w:val="hybridMultilevel"/>
    <w:tmpl w:val="429CBC92"/>
    <w:lvl w:ilvl="0" w:tplc="C91A6C2C">
      <w:start w:val="1"/>
      <w:numFmt w:val="decimal"/>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67A2AC3"/>
    <w:multiLevelType w:val="hybridMultilevel"/>
    <w:tmpl w:val="8374851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52DF0C76"/>
    <w:multiLevelType w:val="hybridMultilevel"/>
    <w:tmpl w:val="1C428930"/>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56D44AA6"/>
    <w:multiLevelType w:val="hybridMultilevel"/>
    <w:tmpl w:val="215AFD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7D76347"/>
    <w:multiLevelType w:val="hybridMultilevel"/>
    <w:tmpl w:val="BE8819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89D0289"/>
    <w:multiLevelType w:val="hybridMultilevel"/>
    <w:tmpl w:val="DCD206B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8"/>
  </w:num>
  <w:num w:numId="2">
    <w:abstractNumId w:val="9"/>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7"/>
  </w:num>
  <w:num w:numId="12">
    <w:abstractNumId w:val="18"/>
  </w:num>
  <w:num w:numId="13">
    <w:abstractNumId w:val="12"/>
  </w:num>
  <w:num w:numId="14">
    <w:abstractNumId w:val="14"/>
  </w:num>
  <w:num w:numId="15">
    <w:abstractNumId w:val="11"/>
  </w:num>
  <w:num w:numId="16">
    <w:abstractNumId w:val="10"/>
  </w:num>
  <w:num w:numId="17">
    <w:abstractNumId w:val="19"/>
  </w:num>
  <w:num w:numId="18">
    <w:abstractNumId w:val="16"/>
  </w:num>
  <w:num w:numId="19">
    <w:abstractNumId w:val="15"/>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697"/>
    <w:rsid w:val="00000C40"/>
    <w:rsid w:val="00040345"/>
    <w:rsid w:val="00040C65"/>
    <w:rsid w:val="00053CAE"/>
    <w:rsid w:val="00082086"/>
    <w:rsid w:val="00084341"/>
    <w:rsid w:val="00096ECE"/>
    <w:rsid w:val="0010443C"/>
    <w:rsid w:val="00164BA3"/>
    <w:rsid w:val="001B49A6"/>
    <w:rsid w:val="002128C8"/>
    <w:rsid w:val="00217F5E"/>
    <w:rsid w:val="002A7720"/>
    <w:rsid w:val="002B5A3C"/>
    <w:rsid w:val="002D4540"/>
    <w:rsid w:val="002E759E"/>
    <w:rsid w:val="0034332A"/>
    <w:rsid w:val="00361818"/>
    <w:rsid w:val="00372766"/>
    <w:rsid w:val="003A3C5D"/>
    <w:rsid w:val="003C17E2"/>
    <w:rsid w:val="00400FBD"/>
    <w:rsid w:val="00416A86"/>
    <w:rsid w:val="004D4719"/>
    <w:rsid w:val="004D7F72"/>
    <w:rsid w:val="00500722"/>
    <w:rsid w:val="005B5B0F"/>
    <w:rsid w:val="005B7D83"/>
    <w:rsid w:val="00647957"/>
    <w:rsid w:val="006A2514"/>
    <w:rsid w:val="006A6EE0"/>
    <w:rsid w:val="006B1778"/>
    <w:rsid w:val="006B674E"/>
    <w:rsid w:val="006E6AA5"/>
    <w:rsid w:val="006F2697"/>
    <w:rsid w:val="007123B4"/>
    <w:rsid w:val="007432B8"/>
    <w:rsid w:val="007753E8"/>
    <w:rsid w:val="00781994"/>
    <w:rsid w:val="00825BFD"/>
    <w:rsid w:val="0088306B"/>
    <w:rsid w:val="00884772"/>
    <w:rsid w:val="00932E5E"/>
    <w:rsid w:val="00934E9A"/>
    <w:rsid w:val="009612DE"/>
    <w:rsid w:val="009A27A1"/>
    <w:rsid w:val="009E41A4"/>
    <w:rsid w:val="00A05EF7"/>
    <w:rsid w:val="00A7005F"/>
    <w:rsid w:val="00A8223B"/>
    <w:rsid w:val="00AD1806"/>
    <w:rsid w:val="00AE4B24"/>
    <w:rsid w:val="00B224CC"/>
    <w:rsid w:val="00B273A3"/>
    <w:rsid w:val="00B6322C"/>
    <w:rsid w:val="00B93153"/>
    <w:rsid w:val="00B96293"/>
    <w:rsid w:val="00BD18AD"/>
    <w:rsid w:val="00C208FD"/>
    <w:rsid w:val="00C66BCE"/>
    <w:rsid w:val="00C7516C"/>
    <w:rsid w:val="00C84FF0"/>
    <w:rsid w:val="00C9192D"/>
    <w:rsid w:val="00CB4FBB"/>
    <w:rsid w:val="00CE24EA"/>
    <w:rsid w:val="00D03E76"/>
    <w:rsid w:val="00D26C80"/>
    <w:rsid w:val="00D52107"/>
    <w:rsid w:val="00D528E0"/>
    <w:rsid w:val="00D53456"/>
    <w:rsid w:val="00D6198A"/>
    <w:rsid w:val="00DC24FF"/>
    <w:rsid w:val="00E31AB2"/>
    <w:rsid w:val="00E45BB9"/>
    <w:rsid w:val="00E80EF6"/>
    <w:rsid w:val="00E81D49"/>
    <w:rsid w:val="00EB5064"/>
    <w:rsid w:val="00EE78E3"/>
    <w:rsid w:val="00F5298A"/>
    <w:rsid w:val="00F6537F"/>
    <w:rsid w:val="00F941D9"/>
    <w:rsid w:val="00FA64DD"/>
    <w:rsid w:val="00FC288B"/>
    <w:rsid w:val="00FF7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CFF3A5"/>
  <w15:chartTrackingRefBased/>
  <w15:docId w15:val="{BD210F28-EDD1-4941-A252-C0CBEA134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40" w:line="276" w:lineRule="auto"/>
      </w:pPr>
    </w:pPrDefault>
  </w:docDefaults>
  <w:latentStyles w:defLockedState="0" w:defUIPriority="99" w:defSemiHidden="0" w:defUnhideWhenUsed="0" w:defQFormat="0" w:count="376">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 w:unhideWhenUsed="1" w:qFormat="1"/>
    <w:lsdException w:name="Signature" w:semiHidden="1" w:uiPriority="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qFormat="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 w:unhideWhenUsed="1" w:qFormat="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88B"/>
    <w:pPr>
      <w:spacing w:before="120"/>
    </w:pPr>
    <w:rPr>
      <w:spacing w:val="4"/>
      <w:szCs w:val="20"/>
    </w:rPr>
  </w:style>
  <w:style w:type="paragraph" w:styleId="Heading1">
    <w:name w:val="heading 1"/>
    <w:basedOn w:val="Normal"/>
    <w:next w:val="Normal"/>
    <w:link w:val="Heading1Char"/>
    <w:uiPriority w:val="9"/>
    <w:unhideWhenUsed/>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0443C"/>
    <w:pPr>
      <w:keepNext/>
      <w:keepLines/>
      <w:spacing w:before="160" w:after="0"/>
      <w:outlineLvl w:val="2"/>
    </w:pPr>
    <w:rPr>
      <w:rFonts w:asciiTheme="majorHAnsi" w:eastAsiaTheme="majorEastAsia" w:hAnsiTheme="majorHAnsi" w:cstheme="majorBidi"/>
      <w:color w:val="365F91" w:themeColor="accent1" w:themeShade="BF"/>
      <w:sz w:val="24"/>
      <w:szCs w:val="24"/>
    </w:rPr>
  </w:style>
  <w:style w:type="paragraph" w:styleId="Heading4">
    <w:name w:val="heading 4"/>
    <w:basedOn w:val="Normal"/>
    <w:next w:val="Normal"/>
    <w:link w:val="Heading4Char"/>
    <w:uiPriority w:val="9"/>
    <w:semiHidden/>
    <w:unhideWhenUsed/>
    <w:qFormat/>
    <w:rsid w:val="00D03E76"/>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03E76"/>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D03E76"/>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D03E76"/>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D03E7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D03E7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365F91" w:themeColor="accent1" w:themeShade="BF"/>
      <w:spacing w:val="4"/>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365F91" w:themeColor="accent1" w:themeShade="BF"/>
      <w:spacing w:val="4"/>
      <w:sz w:val="26"/>
      <w:szCs w:val="26"/>
    </w:rPr>
  </w:style>
  <w:style w:type="character" w:customStyle="1" w:styleId="Heading3Char">
    <w:name w:val="Heading 3 Char"/>
    <w:basedOn w:val="DefaultParagraphFont"/>
    <w:link w:val="Heading3"/>
    <w:uiPriority w:val="9"/>
    <w:rsid w:val="0010443C"/>
    <w:rPr>
      <w:rFonts w:asciiTheme="majorHAnsi" w:eastAsiaTheme="majorEastAsia" w:hAnsiTheme="majorHAnsi" w:cstheme="majorBidi"/>
      <w:color w:val="365F91" w:themeColor="accent1" w:themeShade="BF"/>
      <w:spacing w:val="4"/>
      <w:sz w:val="24"/>
      <w:szCs w:val="24"/>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uiPriority w:val="1"/>
    <w:unhideWhenUsed/>
    <w:qFormat/>
    <w:pPr>
      <w:spacing w:after="120"/>
      <w:ind w:left="360"/>
    </w:pPr>
  </w:style>
  <w:style w:type="paragraph" w:styleId="Date">
    <w:name w:val="Date"/>
    <w:basedOn w:val="Normal"/>
    <w:next w:val="Normal"/>
    <w:link w:val="DateChar"/>
    <w:uiPriority w:val="1"/>
    <w:qFormat/>
    <w:pPr>
      <w:spacing w:before="80" w:line="240" w:lineRule="auto"/>
    </w:pPr>
  </w:style>
  <w:style w:type="character" w:customStyle="1" w:styleId="DateChar">
    <w:name w:val="Date Char"/>
    <w:basedOn w:val="DefaultParagraphFont"/>
    <w:link w:val="Date"/>
    <w:uiPriority w:val="1"/>
    <w:rPr>
      <w:spacing w:val="4"/>
      <w:sz w:val="22"/>
      <w:szCs w:val="20"/>
    </w:rPr>
  </w:style>
  <w:style w:type="paragraph" w:styleId="Header">
    <w:name w:val="header"/>
    <w:basedOn w:val="Normal"/>
    <w:link w:val="HeaderChar"/>
    <w:uiPriority w:val="99"/>
    <w:unhideWhenUsed/>
    <w:pPr>
      <w:tabs>
        <w:tab w:val="center" w:pos="4680"/>
        <w:tab w:val="right" w:pos="9360"/>
      </w:tabs>
      <w:spacing w:before="0" w:after="360"/>
      <w:contextualSpacing/>
    </w:pPr>
  </w:style>
  <w:style w:type="character" w:customStyle="1" w:styleId="HeaderChar">
    <w:name w:val="Header Char"/>
    <w:basedOn w:val="DefaultParagraphFont"/>
    <w:link w:val="Header"/>
    <w:uiPriority w:val="99"/>
    <w:rPr>
      <w:spacing w:val="4"/>
      <w:sz w:val="22"/>
      <w:szCs w:val="20"/>
    </w:rPr>
  </w:style>
  <w:style w:type="character" w:styleId="PlaceholderText">
    <w:name w:val="Placeholder Text"/>
    <w:basedOn w:val="DefaultParagraphFont"/>
    <w:uiPriority w:val="99"/>
    <w:semiHidden/>
    <w:rsid w:val="00FC288B"/>
    <w:rPr>
      <w:color w:val="404040" w:themeColor="text1" w:themeTint="BF"/>
      <w:sz w:val="22"/>
    </w:rPr>
  </w:style>
  <w:style w:type="paragraph" w:styleId="ListNumber">
    <w:name w:val="List Number"/>
    <w:basedOn w:val="Normal"/>
    <w:next w:val="Normal"/>
    <w:uiPriority w:val="1"/>
    <w:qFormat/>
    <w:pPr>
      <w:numPr>
        <w:numId w:val="1"/>
      </w:numPr>
      <w:spacing w:before="240" w:after="120"/>
      <w:contextualSpacing/>
    </w:pPr>
    <w:rPr>
      <w:b/>
      <w:bCs/>
    </w:rPr>
  </w:style>
  <w:style w:type="paragraph" w:styleId="NoSpacing">
    <w:name w:val="No Spacing"/>
    <w:uiPriority w:val="1"/>
    <w:unhideWhenUsed/>
    <w:qFormat/>
    <w:pPr>
      <w:spacing w:after="0"/>
    </w:pPr>
    <w:rPr>
      <w:spacing w:val="4"/>
      <w:szCs w:val="20"/>
    </w:rPr>
  </w:style>
  <w:style w:type="paragraph" w:styleId="BalloonText">
    <w:name w:val="Balloon Text"/>
    <w:basedOn w:val="Normal"/>
    <w:link w:val="BalloonTextChar"/>
    <w:uiPriority w:val="99"/>
    <w:semiHidden/>
    <w:unhideWhenUsed/>
    <w:rsid w:val="00D03E76"/>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03E76"/>
    <w:rPr>
      <w:rFonts w:ascii="Segoe UI" w:hAnsi="Segoe UI" w:cs="Segoe UI"/>
      <w:spacing w:val="4"/>
      <w:sz w:val="22"/>
      <w:szCs w:val="18"/>
    </w:rPr>
  </w:style>
  <w:style w:type="paragraph" w:styleId="Bibliography">
    <w:name w:val="Bibliography"/>
    <w:basedOn w:val="Normal"/>
    <w:next w:val="Normal"/>
    <w:uiPriority w:val="37"/>
    <w:semiHidden/>
    <w:unhideWhenUsed/>
    <w:rsid w:val="00D03E76"/>
  </w:style>
  <w:style w:type="paragraph" w:styleId="BlockText">
    <w:name w:val="Block Text"/>
    <w:basedOn w:val="Normal"/>
    <w:uiPriority w:val="99"/>
    <w:semiHidden/>
    <w:unhideWhenUsed/>
    <w:rsid w:val="0010443C"/>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i/>
      <w:iCs/>
      <w:color w:val="365F91" w:themeColor="accent1" w:themeShade="BF"/>
    </w:rPr>
  </w:style>
  <w:style w:type="paragraph" w:styleId="BodyText">
    <w:name w:val="Body Text"/>
    <w:basedOn w:val="Normal"/>
    <w:link w:val="BodyTextChar"/>
    <w:uiPriority w:val="99"/>
    <w:semiHidden/>
    <w:unhideWhenUsed/>
    <w:rsid w:val="00D03E76"/>
    <w:pPr>
      <w:spacing w:after="120"/>
    </w:pPr>
  </w:style>
  <w:style w:type="character" w:customStyle="1" w:styleId="BodyTextChar">
    <w:name w:val="Body Text Char"/>
    <w:basedOn w:val="DefaultParagraphFont"/>
    <w:link w:val="BodyText"/>
    <w:uiPriority w:val="99"/>
    <w:semiHidden/>
    <w:rsid w:val="00D03E76"/>
    <w:rPr>
      <w:spacing w:val="4"/>
      <w:sz w:val="22"/>
      <w:szCs w:val="20"/>
    </w:rPr>
  </w:style>
  <w:style w:type="paragraph" w:styleId="BodyText2">
    <w:name w:val="Body Text 2"/>
    <w:basedOn w:val="Normal"/>
    <w:link w:val="BodyText2Char"/>
    <w:uiPriority w:val="99"/>
    <w:semiHidden/>
    <w:unhideWhenUsed/>
    <w:rsid w:val="00D03E76"/>
    <w:pPr>
      <w:spacing w:after="120" w:line="480" w:lineRule="auto"/>
    </w:pPr>
  </w:style>
  <w:style w:type="character" w:customStyle="1" w:styleId="BodyText2Char">
    <w:name w:val="Body Text 2 Char"/>
    <w:basedOn w:val="DefaultParagraphFont"/>
    <w:link w:val="BodyText2"/>
    <w:uiPriority w:val="99"/>
    <w:semiHidden/>
    <w:rsid w:val="00D03E76"/>
    <w:rPr>
      <w:spacing w:val="4"/>
      <w:sz w:val="22"/>
      <w:szCs w:val="20"/>
    </w:rPr>
  </w:style>
  <w:style w:type="paragraph" w:styleId="BodyText3">
    <w:name w:val="Body Text 3"/>
    <w:basedOn w:val="Normal"/>
    <w:link w:val="BodyText3Char"/>
    <w:uiPriority w:val="99"/>
    <w:semiHidden/>
    <w:unhideWhenUsed/>
    <w:rsid w:val="00D03E76"/>
    <w:pPr>
      <w:spacing w:after="120"/>
    </w:pPr>
    <w:rPr>
      <w:szCs w:val="16"/>
    </w:rPr>
  </w:style>
  <w:style w:type="character" w:customStyle="1" w:styleId="BodyText3Char">
    <w:name w:val="Body Text 3 Char"/>
    <w:basedOn w:val="DefaultParagraphFont"/>
    <w:link w:val="BodyText3"/>
    <w:uiPriority w:val="99"/>
    <w:semiHidden/>
    <w:rsid w:val="00D03E76"/>
    <w:rPr>
      <w:spacing w:val="4"/>
      <w:sz w:val="22"/>
      <w:szCs w:val="16"/>
    </w:rPr>
  </w:style>
  <w:style w:type="paragraph" w:styleId="BodyTextFirstIndent">
    <w:name w:val="Body Text First Indent"/>
    <w:basedOn w:val="BodyText"/>
    <w:link w:val="BodyTextFirstIndentChar"/>
    <w:uiPriority w:val="99"/>
    <w:semiHidden/>
    <w:unhideWhenUsed/>
    <w:rsid w:val="00D03E76"/>
    <w:pPr>
      <w:spacing w:after="240"/>
      <w:ind w:firstLine="360"/>
    </w:pPr>
  </w:style>
  <w:style w:type="character" w:customStyle="1" w:styleId="BodyTextFirstIndentChar">
    <w:name w:val="Body Text First Indent Char"/>
    <w:basedOn w:val="BodyTextChar"/>
    <w:link w:val="BodyTextFirstIndent"/>
    <w:uiPriority w:val="99"/>
    <w:semiHidden/>
    <w:rsid w:val="00D03E76"/>
    <w:rPr>
      <w:spacing w:val="4"/>
      <w:sz w:val="22"/>
      <w:szCs w:val="20"/>
    </w:rPr>
  </w:style>
  <w:style w:type="paragraph" w:styleId="BodyTextIndent">
    <w:name w:val="Body Text Indent"/>
    <w:basedOn w:val="Normal"/>
    <w:link w:val="BodyTextIndentChar"/>
    <w:uiPriority w:val="99"/>
    <w:semiHidden/>
    <w:unhideWhenUsed/>
    <w:rsid w:val="00D03E76"/>
    <w:pPr>
      <w:spacing w:after="120"/>
      <w:ind w:left="283"/>
    </w:pPr>
  </w:style>
  <w:style w:type="character" w:customStyle="1" w:styleId="BodyTextIndentChar">
    <w:name w:val="Body Text Indent Char"/>
    <w:basedOn w:val="DefaultParagraphFont"/>
    <w:link w:val="BodyTextIndent"/>
    <w:uiPriority w:val="99"/>
    <w:semiHidden/>
    <w:rsid w:val="00D03E76"/>
    <w:rPr>
      <w:spacing w:val="4"/>
      <w:sz w:val="22"/>
      <w:szCs w:val="20"/>
    </w:rPr>
  </w:style>
  <w:style w:type="paragraph" w:styleId="BodyTextFirstIndent2">
    <w:name w:val="Body Text First Indent 2"/>
    <w:basedOn w:val="BodyTextIndent"/>
    <w:link w:val="BodyTextFirstIndent2Char"/>
    <w:uiPriority w:val="99"/>
    <w:semiHidden/>
    <w:unhideWhenUsed/>
    <w:rsid w:val="00D03E76"/>
    <w:pPr>
      <w:spacing w:after="240"/>
      <w:ind w:left="360" w:firstLine="360"/>
    </w:pPr>
  </w:style>
  <w:style w:type="character" w:customStyle="1" w:styleId="BodyTextFirstIndent2Char">
    <w:name w:val="Body Text First Indent 2 Char"/>
    <w:basedOn w:val="BodyTextIndentChar"/>
    <w:link w:val="BodyTextFirstIndent2"/>
    <w:uiPriority w:val="99"/>
    <w:semiHidden/>
    <w:rsid w:val="00D03E76"/>
    <w:rPr>
      <w:spacing w:val="4"/>
      <w:sz w:val="22"/>
      <w:szCs w:val="20"/>
    </w:rPr>
  </w:style>
  <w:style w:type="paragraph" w:styleId="BodyTextIndent2">
    <w:name w:val="Body Text Indent 2"/>
    <w:basedOn w:val="Normal"/>
    <w:link w:val="BodyTextIndent2Char"/>
    <w:uiPriority w:val="99"/>
    <w:semiHidden/>
    <w:unhideWhenUsed/>
    <w:rsid w:val="00D03E76"/>
    <w:pPr>
      <w:spacing w:after="120" w:line="480" w:lineRule="auto"/>
      <w:ind w:left="283"/>
    </w:pPr>
  </w:style>
  <w:style w:type="character" w:customStyle="1" w:styleId="BodyTextIndent2Char">
    <w:name w:val="Body Text Indent 2 Char"/>
    <w:basedOn w:val="DefaultParagraphFont"/>
    <w:link w:val="BodyTextIndent2"/>
    <w:uiPriority w:val="99"/>
    <w:semiHidden/>
    <w:rsid w:val="00D03E76"/>
    <w:rPr>
      <w:spacing w:val="4"/>
      <w:sz w:val="22"/>
      <w:szCs w:val="20"/>
    </w:rPr>
  </w:style>
  <w:style w:type="paragraph" w:styleId="BodyTextIndent3">
    <w:name w:val="Body Text Indent 3"/>
    <w:basedOn w:val="Normal"/>
    <w:link w:val="BodyTextIndent3Char"/>
    <w:uiPriority w:val="99"/>
    <w:semiHidden/>
    <w:unhideWhenUsed/>
    <w:rsid w:val="00D03E76"/>
    <w:pPr>
      <w:spacing w:after="120"/>
      <w:ind w:left="283"/>
    </w:pPr>
    <w:rPr>
      <w:szCs w:val="16"/>
    </w:rPr>
  </w:style>
  <w:style w:type="character" w:customStyle="1" w:styleId="BodyTextIndent3Char">
    <w:name w:val="Body Text Indent 3 Char"/>
    <w:basedOn w:val="DefaultParagraphFont"/>
    <w:link w:val="BodyTextIndent3"/>
    <w:uiPriority w:val="99"/>
    <w:semiHidden/>
    <w:rsid w:val="00D03E76"/>
    <w:rPr>
      <w:spacing w:val="4"/>
      <w:sz w:val="22"/>
      <w:szCs w:val="16"/>
    </w:rPr>
  </w:style>
  <w:style w:type="character" w:styleId="BookTitle">
    <w:name w:val="Book Title"/>
    <w:basedOn w:val="DefaultParagraphFont"/>
    <w:uiPriority w:val="33"/>
    <w:semiHidden/>
    <w:unhideWhenUsed/>
    <w:qFormat/>
    <w:rsid w:val="00D03E76"/>
    <w:rPr>
      <w:b/>
      <w:bCs/>
      <w:i/>
      <w:iCs/>
      <w:spacing w:val="5"/>
      <w:sz w:val="22"/>
    </w:rPr>
  </w:style>
  <w:style w:type="paragraph" w:styleId="Caption">
    <w:name w:val="caption"/>
    <w:basedOn w:val="Normal"/>
    <w:next w:val="Normal"/>
    <w:uiPriority w:val="35"/>
    <w:semiHidden/>
    <w:unhideWhenUsed/>
    <w:qFormat/>
    <w:rsid w:val="00D03E76"/>
    <w:pPr>
      <w:spacing w:before="0" w:after="200" w:line="240" w:lineRule="auto"/>
    </w:pPr>
    <w:rPr>
      <w:i/>
      <w:iCs/>
      <w:color w:val="1F497D" w:themeColor="text2"/>
      <w:szCs w:val="18"/>
    </w:rPr>
  </w:style>
  <w:style w:type="paragraph" w:styleId="Closing">
    <w:name w:val="Closing"/>
    <w:basedOn w:val="Normal"/>
    <w:link w:val="ClosingChar"/>
    <w:uiPriority w:val="1"/>
    <w:semiHidden/>
    <w:unhideWhenUsed/>
    <w:qFormat/>
    <w:rsid w:val="00D03E76"/>
    <w:pPr>
      <w:spacing w:before="0" w:after="0" w:line="240" w:lineRule="auto"/>
      <w:ind w:left="4252"/>
    </w:pPr>
  </w:style>
  <w:style w:type="character" w:customStyle="1" w:styleId="ClosingChar">
    <w:name w:val="Closing Char"/>
    <w:basedOn w:val="DefaultParagraphFont"/>
    <w:link w:val="Closing"/>
    <w:uiPriority w:val="1"/>
    <w:semiHidden/>
    <w:rsid w:val="00D03E76"/>
    <w:rPr>
      <w:spacing w:val="4"/>
      <w:sz w:val="22"/>
      <w:szCs w:val="20"/>
    </w:rPr>
  </w:style>
  <w:style w:type="table" w:styleId="ColorfulGrid">
    <w:name w:val="Colorful Grid"/>
    <w:basedOn w:val="TableNormal"/>
    <w:uiPriority w:val="73"/>
    <w:semiHidden/>
    <w:unhideWhenUsed/>
    <w:rsid w:val="00D03E7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03E7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03E7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03E7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03E7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03E7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03E7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03E76"/>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03E76"/>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03E76"/>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03E76"/>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03E76"/>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03E76"/>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03E76"/>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03E76"/>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03E76"/>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03E76"/>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03E76"/>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03E76"/>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03E76"/>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03E76"/>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03E76"/>
    <w:rPr>
      <w:sz w:val="22"/>
      <w:szCs w:val="16"/>
    </w:rPr>
  </w:style>
  <w:style w:type="paragraph" w:styleId="CommentText">
    <w:name w:val="annotation text"/>
    <w:basedOn w:val="Normal"/>
    <w:link w:val="CommentTextChar"/>
    <w:uiPriority w:val="99"/>
    <w:semiHidden/>
    <w:unhideWhenUsed/>
    <w:rsid w:val="00D03E76"/>
    <w:pPr>
      <w:spacing w:line="240" w:lineRule="auto"/>
    </w:pPr>
  </w:style>
  <w:style w:type="character" w:customStyle="1" w:styleId="CommentTextChar">
    <w:name w:val="Comment Text Char"/>
    <w:basedOn w:val="DefaultParagraphFont"/>
    <w:link w:val="CommentText"/>
    <w:uiPriority w:val="99"/>
    <w:semiHidden/>
    <w:rsid w:val="00D03E76"/>
    <w:rPr>
      <w:spacing w:val="4"/>
      <w:sz w:val="22"/>
      <w:szCs w:val="20"/>
    </w:rPr>
  </w:style>
  <w:style w:type="paragraph" w:styleId="CommentSubject">
    <w:name w:val="annotation subject"/>
    <w:basedOn w:val="CommentText"/>
    <w:next w:val="CommentText"/>
    <w:link w:val="CommentSubjectChar"/>
    <w:uiPriority w:val="99"/>
    <w:semiHidden/>
    <w:unhideWhenUsed/>
    <w:rsid w:val="00D03E76"/>
    <w:rPr>
      <w:b/>
      <w:bCs/>
    </w:rPr>
  </w:style>
  <w:style w:type="character" w:customStyle="1" w:styleId="CommentSubjectChar">
    <w:name w:val="Comment Subject Char"/>
    <w:basedOn w:val="CommentTextChar"/>
    <w:link w:val="CommentSubject"/>
    <w:uiPriority w:val="99"/>
    <w:semiHidden/>
    <w:rsid w:val="00D03E76"/>
    <w:rPr>
      <w:b/>
      <w:bCs/>
      <w:spacing w:val="4"/>
      <w:sz w:val="22"/>
      <w:szCs w:val="20"/>
    </w:rPr>
  </w:style>
  <w:style w:type="table" w:styleId="DarkList">
    <w:name w:val="Dark List"/>
    <w:basedOn w:val="TableNormal"/>
    <w:uiPriority w:val="70"/>
    <w:semiHidden/>
    <w:unhideWhenUsed/>
    <w:rsid w:val="00D03E76"/>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03E76"/>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03E76"/>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03E76"/>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03E76"/>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03E76"/>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03E76"/>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ocumentMap">
    <w:name w:val="Document Map"/>
    <w:basedOn w:val="Normal"/>
    <w:link w:val="DocumentMapChar"/>
    <w:uiPriority w:val="99"/>
    <w:semiHidden/>
    <w:unhideWhenUsed/>
    <w:rsid w:val="00D03E76"/>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03E76"/>
    <w:rPr>
      <w:rFonts w:ascii="Segoe UI" w:hAnsi="Segoe UI" w:cs="Segoe UI"/>
      <w:spacing w:val="4"/>
      <w:sz w:val="22"/>
      <w:szCs w:val="16"/>
    </w:rPr>
  </w:style>
  <w:style w:type="paragraph" w:styleId="E-mailSignature">
    <w:name w:val="E-mail Signature"/>
    <w:basedOn w:val="Normal"/>
    <w:link w:val="E-mailSignatureChar"/>
    <w:uiPriority w:val="99"/>
    <w:semiHidden/>
    <w:unhideWhenUsed/>
    <w:rsid w:val="00D03E76"/>
    <w:pPr>
      <w:spacing w:before="0" w:after="0" w:line="240" w:lineRule="auto"/>
    </w:pPr>
  </w:style>
  <w:style w:type="character" w:customStyle="1" w:styleId="E-mailSignatureChar">
    <w:name w:val="E-mail Signature Char"/>
    <w:basedOn w:val="DefaultParagraphFont"/>
    <w:link w:val="E-mailSignature"/>
    <w:uiPriority w:val="99"/>
    <w:semiHidden/>
    <w:rsid w:val="00D03E76"/>
    <w:rPr>
      <w:spacing w:val="4"/>
      <w:sz w:val="22"/>
      <w:szCs w:val="20"/>
    </w:rPr>
  </w:style>
  <w:style w:type="character" w:styleId="Emphasis">
    <w:name w:val="Emphasis"/>
    <w:basedOn w:val="DefaultParagraphFont"/>
    <w:uiPriority w:val="1"/>
    <w:semiHidden/>
    <w:unhideWhenUsed/>
    <w:rsid w:val="00D03E76"/>
    <w:rPr>
      <w:i/>
      <w:iCs/>
      <w:sz w:val="22"/>
    </w:rPr>
  </w:style>
  <w:style w:type="character" w:styleId="EndnoteReference">
    <w:name w:val="endnote reference"/>
    <w:basedOn w:val="DefaultParagraphFont"/>
    <w:uiPriority w:val="99"/>
    <w:semiHidden/>
    <w:unhideWhenUsed/>
    <w:rsid w:val="00D03E76"/>
    <w:rPr>
      <w:sz w:val="22"/>
      <w:vertAlign w:val="superscript"/>
    </w:rPr>
  </w:style>
  <w:style w:type="paragraph" w:styleId="EndnoteText">
    <w:name w:val="endnote text"/>
    <w:basedOn w:val="Normal"/>
    <w:link w:val="EndnoteTextChar"/>
    <w:uiPriority w:val="99"/>
    <w:semiHidden/>
    <w:unhideWhenUsed/>
    <w:rsid w:val="00D03E76"/>
    <w:pPr>
      <w:spacing w:before="0" w:after="0" w:line="240" w:lineRule="auto"/>
    </w:pPr>
  </w:style>
  <w:style w:type="character" w:customStyle="1" w:styleId="EndnoteTextChar">
    <w:name w:val="Endnote Text Char"/>
    <w:basedOn w:val="DefaultParagraphFont"/>
    <w:link w:val="EndnoteText"/>
    <w:uiPriority w:val="99"/>
    <w:semiHidden/>
    <w:rsid w:val="00D03E76"/>
    <w:rPr>
      <w:spacing w:val="4"/>
      <w:sz w:val="22"/>
      <w:szCs w:val="20"/>
    </w:rPr>
  </w:style>
  <w:style w:type="paragraph" w:styleId="EnvelopeAddress">
    <w:name w:val="envelope address"/>
    <w:basedOn w:val="Normal"/>
    <w:uiPriority w:val="99"/>
    <w:semiHidden/>
    <w:unhideWhenUsed/>
    <w:rsid w:val="00D03E76"/>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D03E76"/>
    <w:pPr>
      <w:spacing w:before="0"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D03E76"/>
    <w:rPr>
      <w:color w:val="800080" w:themeColor="followedHyperlink"/>
      <w:sz w:val="22"/>
      <w:u w:val="single"/>
    </w:rPr>
  </w:style>
  <w:style w:type="paragraph" w:styleId="Footer">
    <w:name w:val="footer"/>
    <w:basedOn w:val="Normal"/>
    <w:link w:val="FooterChar"/>
    <w:uiPriority w:val="99"/>
    <w:unhideWhenUsed/>
    <w:rsid w:val="00D03E76"/>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03E76"/>
    <w:rPr>
      <w:spacing w:val="4"/>
      <w:sz w:val="22"/>
      <w:szCs w:val="20"/>
    </w:rPr>
  </w:style>
  <w:style w:type="character" w:styleId="FootnoteReference">
    <w:name w:val="footnote reference"/>
    <w:basedOn w:val="DefaultParagraphFont"/>
    <w:uiPriority w:val="99"/>
    <w:semiHidden/>
    <w:unhideWhenUsed/>
    <w:rsid w:val="00D03E76"/>
    <w:rPr>
      <w:sz w:val="22"/>
      <w:vertAlign w:val="superscript"/>
    </w:rPr>
  </w:style>
  <w:style w:type="paragraph" w:styleId="FootnoteText">
    <w:name w:val="footnote text"/>
    <w:basedOn w:val="Normal"/>
    <w:link w:val="FootnoteTextChar"/>
    <w:uiPriority w:val="99"/>
    <w:semiHidden/>
    <w:unhideWhenUsed/>
    <w:rsid w:val="00D03E76"/>
    <w:pPr>
      <w:spacing w:before="0" w:after="0" w:line="240" w:lineRule="auto"/>
    </w:pPr>
  </w:style>
  <w:style w:type="character" w:customStyle="1" w:styleId="FootnoteTextChar">
    <w:name w:val="Footnote Text Char"/>
    <w:basedOn w:val="DefaultParagraphFont"/>
    <w:link w:val="FootnoteText"/>
    <w:uiPriority w:val="99"/>
    <w:semiHidden/>
    <w:rsid w:val="00D03E76"/>
    <w:rPr>
      <w:spacing w:val="4"/>
      <w:sz w:val="22"/>
      <w:szCs w:val="20"/>
    </w:rPr>
  </w:style>
  <w:style w:type="table" w:styleId="GridTable1Light">
    <w:name w:val="Grid Table 1 Light"/>
    <w:basedOn w:val="TableNormal"/>
    <w:uiPriority w:val="46"/>
    <w:rsid w:val="00D03E7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03E76"/>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03E76"/>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03E76"/>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03E76"/>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03E76"/>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03E76"/>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D03E7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03E76"/>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D03E76"/>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D03E76"/>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D03E76"/>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D03E76"/>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D03E76"/>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D03E7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D03E7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D03E76"/>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D03E76"/>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D03E76"/>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D03E76"/>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D03E76"/>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D03E7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03E7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D03E76"/>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D03E76"/>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D03E76"/>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D03E76"/>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D03E76"/>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D03E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03E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D03E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D03E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D03E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D03E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D03E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D03E7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03E76"/>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D03E76"/>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D03E76"/>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D03E76"/>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D03E76"/>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D03E76"/>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D03E7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D03E76"/>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D03E76"/>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D03E76"/>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D03E76"/>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D03E76"/>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D03E76"/>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Hashtag">
    <w:name w:val="Hashtag"/>
    <w:basedOn w:val="DefaultParagraphFont"/>
    <w:uiPriority w:val="99"/>
    <w:semiHidden/>
    <w:unhideWhenUsed/>
    <w:rsid w:val="00D03E76"/>
    <w:rPr>
      <w:color w:val="2B579A"/>
      <w:sz w:val="22"/>
      <w:shd w:val="clear" w:color="auto" w:fill="E6E6E6"/>
    </w:rPr>
  </w:style>
  <w:style w:type="character" w:customStyle="1" w:styleId="Heading4Char">
    <w:name w:val="Heading 4 Char"/>
    <w:basedOn w:val="DefaultParagraphFont"/>
    <w:link w:val="Heading4"/>
    <w:uiPriority w:val="9"/>
    <w:semiHidden/>
    <w:rsid w:val="00D03E76"/>
    <w:rPr>
      <w:rFonts w:asciiTheme="majorHAnsi" w:eastAsiaTheme="majorEastAsia" w:hAnsiTheme="majorHAnsi" w:cstheme="majorBidi"/>
      <w:i/>
      <w:iCs/>
      <w:color w:val="365F91" w:themeColor="accent1" w:themeShade="BF"/>
      <w:spacing w:val="4"/>
      <w:sz w:val="22"/>
      <w:szCs w:val="20"/>
    </w:rPr>
  </w:style>
  <w:style w:type="character" w:customStyle="1" w:styleId="Heading5Char">
    <w:name w:val="Heading 5 Char"/>
    <w:basedOn w:val="DefaultParagraphFont"/>
    <w:link w:val="Heading5"/>
    <w:uiPriority w:val="9"/>
    <w:semiHidden/>
    <w:rsid w:val="00D03E76"/>
    <w:rPr>
      <w:rFonts w:asciiTheme="majorHAnsi" w:eastAsiaTheme="majorEastAsia" w:hAnsiTheme="majorHAnsi" w:cstheme="majorBidi"/>
      <w:color w:val="365F91" w:themeColor="accent1" w:themeShade="BF"/>
      <w:spacing w:val="4"/>
      <w:sz w:val="22"/>
      <w:szCs w:val="20"/>
    </w:rPr>
  </w:style>
  <w:style w:type="character" w:customStyle="1" w:styleId="Heading6Char">
    <w:name w:val="Heading 6 Char"/>
    <w:basedOn w:val="DefaultParagraphFont"/>
    <w:link w:val="Heading6"/>
    <w:uiPriority w:val="9"/>
    <w:semiHidden/>
    <w:rsid w:val="00D03E76"/>
    <w:rPr>
      <w:rFonts w:asciiTheme="majorHAnsi" w:eastAsiaTheme="majorEastAsia" w:hAnsiTheme="majorHAnsi" w:cstheme="majorBidi"/>
      <w:color w:val="243F60" w:themeColor="accent1" w:themeShade="7F"/>
      <w:spacing w:val="4"/>
      <w:sz w:val="22"/>
      <w:szCs w:val="20"/>
    </w:rPr>
  </w:style>
  <w:style w:type="character" w:customStyle="1" w:styleId="Heading7Char">
    <w:name w:val="Heading 7 Char"/>
    <w:basedOn w:val="DefaultParagraphFont"/>
    <w:link w:val="Heading7"/>
    <w:uiPriority w:val="9"/>
    <w:semiHidden/>
    <w:rsid w:val="00D03E76"/>
    <w:rPr>
      <w:rFonts w:asciiTheme="majorHAnsi" w:eastAsiaTheme="majorEastAsia" w:hAnsiTheme="majorHAnsi" w:cstheme="majorBidi"/>
      <w:i/>
      <w:iCs/>
      <w:color w:val="243F60" w:themeColor="accent1" w:themeShade="7F"/>
      <w:spacing w:val="4"/>
      <w:sz w:val="22"/>
      <w:szCs w:val="20"/>
    </w:rPr>
  </w:style>
  <w:style w:type="character" w:customStyle="1" w:styleId="Heading8Char">
    <w:name w:val="Heading 8 Char"/>
    <w:basedOn w:val="DefaultParagraphFont"/>
    <w:link w:val="Heading8"/>
    <w:uiPriority w:val="9"/>
    <w:semiHidden/>
    <w:rsid w:val="00D03E76"/>
    <w:rPr>
      <w:rFonts w:asciiTheme="majorHAnsi" w:eastAsiaTheme="majorEastAsia" w:hAnsiTheme="majorHAnsi" w:cstheme="majorBidi"/>
      <w:color w:val="272727" w:themeColor="text1" w:themeTint="D8"/>
      <w:spacing w:val="4"/>
      <w:sz w:val="22"/>
      <w:szCs w:val="21"/>
    </w:rPr>
  </w:style>
  <w:style w:type="character" w:customStyle="1" w:styleId="Heading9Char">
    <w:name w:val="Heading 9 Char"/>
    <w:basedOn w:val="DefaultParagraphFont"/>
    <w:link w:val="Heading9"/>
    <w:uiPriority w:val="9"/>
    <w:semiHidden/>
    <w:rsid w:val="00D03E76"/>
    <w:rPr>
      <w:rFonts w:asciiTheme="majorHAnsi" w:eastAsiaTheme="majorEastAsia" w:hAnsiTheme="majorHAnsi" w:cstheme="majorBidi"/>
      <w:i/>
      <w:iCs/>
      <w:color w:val="272727" w:themeColor="text1" w:themeTint="D8"/>
      <w:spacing w:val="4"/>
      <w:sz w:val="22"/>
      <w:szCs w:val="21"/>
    </w:rPr>
  </w:style>
  <w:style w:type="character" w:styleId="HTMLAcronym">
    <w:name w:val="HTML Acronym"/>
    <w:basedOn w:val="DefaultParagraphFont"/>
    <w:uiPriority w:val="99"/>
    <w:semiHidden/>
    <w:unhideWhenUsed/>
    <w:rsid w:val="00D03E76"/>
    <w:rPr>
      <w:sz w:val="22"/>
    </w:rPr>
  </w:style>
  <w:style w:type="paragraph" w:styleId="HTMLAddress">
    <w:name w:val="HTML Address"/>
    <w:basedOn w:val="Normal"/>
    <w:link w:val="HTMLAddressChar"/>
    <w:uiPriority w:val="99"/>
    <w:semiHidden/>
    <w:unhideWhenUsed/>
    <w:rsid w:val="00D03E76"/>
    <w:pPr>
      <w:spacing w:before="0" w:after="0" w:line="240" w:lineRule="auto"/>
    </w:pPr>
    <w:rPr>
      <w:i/>
      <w:iCs/>
    </w:rPr>
  </w:style>
  <w:style w:type="character" w:customStyle="1" w:styleId="HTMLAddressChar">
    <w:name w:val="HTML Address Char"/>
    <w:basedOn w:val="DefaultParagraphFont"/>
    <w:link w:val="HTMLAddress"/>
    <w:uiPriority w:val="99"/>
    <w:semiHidden/>
    <w:rsid w:val="00D03E76"/>
    <w:rPr>
      <w:i/>
      <w:iCs/>
      <w:spacing w:val="4"/>
      <w:sz w:val="22"/>
      <w:szCs w:val="20"/>
    </w:rPr>
  </w:style>
  <w:style w:type="character" w:styleId="HTMLCite">
    <w:name w:val="HTML Cite"/>
    <w:basedOn w:val="DefaultParagraphFont"/>
    <w:uiPriority w:val="99"/>
    <w:semiHidden/>
    <w:unhideWhenUsed/>
    <w:rsid w:val="00D03E76"/>
    <w:rPr>
      <w:i/>
      <w:iCs/>
      <w:sz w:val="22"/>
    </w:rPr>
  </w:style>
  <w:style w:type="character" w:styleId="HTMLCode">
    <w:name w:val="HTML Code"/>
    <w:basedOn w:val="DefaultParagraphFont"/>
    <w:uiPriority w:val="99"/>
    <w:semiHidden/>
    <w:unhideWhenUsed/>
    <w:rsid w:val="00D03E76"/>
    <w:rPr>
      <w:rFonts w:ascii="Consolas" w:hAnsi="Consolas"/>
      <w:sz w:val="22"/>
      <w:szCs w:val="20"/>
    </w:rPr>
  </w:style>
  <w:style w:type="character" w:styleId="HTMLDefinition">
    <w:name w:val="HTML Definition"/>
    <w:basedOn w:val="DefaultParagraphFont"/>
    <w:uiPriority w:val="99"/>
    <w:semiHidden/>
    <w:unhideWhenUsed/>
    <w:rsid w:val="00D03E76"/>
    <w:rPr>
      <w:i/>
      <w:iCs/>
      <w:sz w:val="22"/>
    </w:rPr>
  </w:style>
  <w:style w:type="character" w:styleId="HTMLKeyboard">
    <w:name w:val="HTML Keyboard"/>
    <w:basedOn w:val="DefaultParagraphFont"/>
    <w:uiPriority w:val="99"/>
    <w:semiHidden/>
    <w:unhideWhenUsed/>
    <w:rsid w:val="00D03E76"/>
    <w:rPr>
      <w:rFonts w:ascii="Consolas" w:hAnsi="Consolas"/>
      <w:sz w:val="22"/>
      <w:szCs w:val="20"/>
    </w:rPr>
  </w:style>
  <w:style w:type="paragraph" w:styleId="HTMLPreformatted">
    <w:name w:val="HTML Preformatted"/>
    <w:basedOn w:val="Normal"/>
    <w:link w:val="HTMLPreformattedChar"/>
    <w:uiPriority w:val="99"/>
    <w:semiHidden/>
    <w:unhideWhenUsed/>
    <w:rsid w:val="00D03E76"/>
    <w:pPr>
      <w:spacing w:before="0"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D03E76"/>
    <w:rPr>
      <w:rFonts w:ascii="Consolas" w:hAnsi="Consolas"/>
      <w:spacing w:val="4"/>
      <w:sz w:val="22"/>
      <w:szCs w:val="20"/>
    </w:rPr>
  </w:style>
  <w:style w:type="character" w:styleId="HTMLSample">
    <w:name w:val="HTML Sample"/>
    <w:basedOn w:val="DefaultParagraphFont"/>
    <w:uiPriority w:val="99"/>
    <w:semiHidden/>
    <w:unhideWhenUsed/>
    <w:rsid w:val="00D03E76"/>
    <w:rPr>
      <w:rFonts w:ascii="Consolas" w:hAnsi="Consolas"/>
      <w:sz w:val="24"/>
      <w:szCs w:val="24"/>
    </w:rPr>
  </w:style>
  <w:style w:type="character" w:styleId="HTMLTypewriter">
    <w:name w:val="HTML Typewriter"/>
    <w:basedOn w:val="DefaultParagraphFont"/>
    <w:uiPriority w:val="99"/>
    <w:semiHidden/>
    <w:unhideWhenUsed/>
    <w:rsid w:val="00D03E76"/>
    <w:rPr>
      <w:rFonts w:ascii="Consolas" w:hAnsi="Consolas"/>
      <w:sz w:val="22"/>
      <w:szCs w:val="20"/>
    </w:rPr>
  </w:style>
  <w:style w:type="character" w:styleId="HTMLVariable">
    <w:name w:val="HTML Variable"/>
    <w:basedOn w:val="DefaultParagraphFont"/>
    <w:uiPriority w:val="99"/>
    <w:semiHidden/>
    <w:unhideWhenUsed/>
    <w:rsid w:val="00D03E76"/>
    <w:rPr>
      <w:i/>
      <w:iCs/>
      <w:sz w:val="22"/>
    </w:rPr>
  </w:style>
  <w:style w:type="character" w:styleId="Hyperlink">
    <w:name w:val="Hyperlink"/>
    <w:basedOn w:val="DefaultParagraphFont"/>
    <w:uiPriority w:val="99"/>
    <w:semiHidden/>
    <w:unhideWhenUsed/>
    <w:rsid w:val="00D03E76"/>
    <w:rPr>
      <w:color w:val="0000FF" w:themeColor="hyperlink"/>
      <w:sz w:val="22"/>
      <w:u w:val="single"/>
    </w:rPr>
  </w:style>
  <w:style w:type="paragraph" w:styleId="Index1">
    <w:name w:val="index 1"/>
    <w:basedOn w:val="Normal"/>
    <w:next w:val="Normal"/>
    <w:autoRedefine/>
    <w:uiPriority w:val="99"/>
    <w:semiHidden/>
    <w:unhideWhenUsed/>
    <w:rsid w:val="00D03E76"/>
    <w:pPr>
      <w:spacing w:before="0" w:after="0" w:line="240" w:lineRule="auto"/>
      <w:ind w:left="200" w:hanging="200"/>
    </w:pPr>
  </w:style>
  <w:style w:type="paragraph" w:styleId="Index2">
    <w:name w:val="index 2"/>
    <w:basedOn w:val="Normal"/>
    <w:next w:val="Normal"/>
    <w:autoRedefine/>
    <w:uiPriority w:val="99"/>
    <w:semiHidden/>
    <w:unhideWhenUsed/>
    <w:rsid w:val="00D03E76"/>
    <w:pPr>
      <w:spacing w:before="0" w:after="0" w:line="240" w:lineRule="auto"/>
      <w:ind w:left="400" w:hanging="200"/>
    </w:pPr>
  </w:style>
  <w:style w:type="paragraph" w:styleId="Index3">
    <w:name w:val="index 3"/>
    <w:basedOn w:val="Normal"/>
    <w:next w:val="Normal"/>
    <w:autoRedefine/>
    <w:uiPriority w:val="99"/>
    <w:semiHidden/>
    <w:unhideWhenUsed/>
    <w:rsid w:val="00D03E76"/>
    <w:pPr>
      <w:spacing w:before="0" w:after="0" w:line="240" w:lineRule="auto"/>
      <w:ind w:left="600" w:hanging="200"/>
    </w:pPr>
  </w:style>
  <w:style w:type="paragraph" w:styleId="Index4">
    <w:name w:val="index 4"/>
    <w:basedOn w:val="Normal"/>
    <w:next w:val="Normal"/>
    <w:autoRedefine/>
    <w:uiPriority w:val="99"/>
    <w:semiHidden/>
    <w:unhideWhenUsed/>
    <w:rsid w:val="00D03E76"/>
    <w:pPr>
      <w:spacing w:before="0" w:after="0" w:line="240" w:lineRule="auto"/>
      <w:ind w:left="800" w:hanging="200"/>
    </w:pPr>
  </w:style>
  <w:style w:type="paragraph" w:styleId="Index5">
    <w:name w:val="index 5"/>
    <w:basedOn w:val="Normal"/>
    <w:next w:val="Normal"/>
    <w:autoRedefine/>
    <w:uiPriority w:val="99"/>
    <w:semiHidden/>
    <w:unhideWhenUsed/>
    <w:rsid w:val="00D03E76"/>
    <w:pPr>
      <w:spacing w:before="0" w:after="0" w:line="240" w:lineRule="auto"/>
      <w:ind w:left="1000" w:hanging="200"/>
    </w:pPr>
  </w:style>
  <w:style w:type="paragraph" w:styleId="Index6">
    <w:name w:val="index 6"/>
    <w:basedOn w:val="Normal"/>
    <w:next w:val="Normal"/>
    <w:autoRedefine/>
    <w:uiPriority w:val="99"/>
    <w:semiHidden/>
    <w:unhideWhenUsed/>
    <w:rsid w:val="00D03E76"/>
    <w:pPr>
      <w:spacing w:before="0" w:after="0" w:line="240" w:lineRule="auto"/>
      <w:ind w:left="1200" w:hanging="200"/>
    </w:pPr>
  </w:style>
  <w:style w:type="paragraph" w:styleId="Index7">
    <w:name w:val="index 7"/>
    <w:basedOn w:val="Normal"/>
    <w:next w:val="Normal"/>
    <w:autoRedefine/>
    <w:uiPriority w:val="99"/>
    <w:semiHidden/>
    <w:unhideWhenUsed/>
    <w:rsid w:val="00D03E76"/>
    <w:pPr>
      <w:spacing w:before="0" w:after="0" w:line="240" w:lineRule="auto"/>
      <w:ind w:left="1400" w:hanging="200"/>
    </w:pPr>
  </w:style>
  <w:style w:type="paragraph" w:styleId="Index8">
    <w:name w:val="index 8"/>
    <w:basedOn w:val="Normal"/>
    <w:next w:val="Normal"/>
    <w:autoRedefine/>
    <w:uiPriority w:val="99"/>
    <w:semiHidden/>
    <w:unhideWhenUsed/>
    <w:rsid w:val="00D03E76"/>
    <w:pPr>
      <w:spacing w:before="0" w:after="0" w:line="240" w:lineRule="auto"/>
      <w:ind w:left="1600" w:hanging="200"/>
    </w:pPr>
  </w:style>
  <w:style w:type="paragraph" w:styleId="Index9">
    <w:name w:val="index 9"/>
    <w:basedOn w:val="Normal"/>
    <w:next w:val="Normal"/>
    <w:autoRedefine/>
    <w:uiPriority w:val="99"/>
    <w:semiHidden/>
    <w:unhideWhenUsed/>
    <w:rsid w:val="00D03E76"/>
    <w:pPr>
      <w:spacing w:before="0" w:after="0" w:line="240" w:lineRule="auto"/>
      <w:ind w:left="1800" w:hanging="200"/>
    </w:pPr>
  </w:style>
  <w:style w:type="paragraph" w:styleId="IndexHeading">
    <w:name w:val="index heading"/>
    <w:basedOn w:val="Normal"/>
    <w:next w:val="Index1"/>
    <w:uiPriority w:val="99"/>
    <w:semiHidden/>
    <w:unhideWhenUsed/>
    <w:rsid w:val="00D03E76"/>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10443C"/>
    <w:rPr>
      <w:i/>
      <w:iCs/>
      <w:color w:val="365F91" w:themeColor="accent1" w:themeShade="BF"/>
      <w:sz w:val="22"/>
    </w:rPr>
  </w:style>
  <w:style w:type="paragraph" w:styleId="IntenseQuote">
    <w:name w:val="Intense Quote"/>
    <w:basedOn w:val="Normal"/>
    <w:next w:val="Normal"/>
    <w:link w:val="IntenseQuoteChar"/>
    <w:uiPriority w:val="30"/>
    <w:semiHidden/>
    <w:unhideWhenUsed/>
    <w:qFormat/>
    <w:rsid w:val="0010443C"/>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10443C"/>
    <w:rPr>
      <w:i/>
      <w:iCs/>
      <w:color w:val="365F91" w:themeColor="accent1" w:themeShade="BF"/>
      <w:spacing w:val="4"/>
      <w:sz w:val="22"/>
      <w:szCs w:val="20"/>
    </w:rPr>
  </w:style>
  <w:style w:type="character" w:styleId="IntenseReference">
    <w:name w:val="Intense Reference"/>
    <w:basedOn w:val="DefaultParagraphFont"/>
    <w:uiPriority w:val="32"/>
    <w:semiHidden/>
    <w:unhideWhenUsed/>
    <w:qFormat/>
    <w:rsid w:val="0010443C"/>
    <w:rPr>
      <w:b/>
      <w:bCs/>
      <w:caps w:val="0"/>
      <w:smallCaps/>
      <w:color w:val="365F91" w:themeColor="accent1" w:themeShade="BF"/>
      <w:spacing w:val="5"/>
      <w:sz w:val="22"/>
    </w:rPr>
  </w:style>
  <w:style w:type="table" w:styleId="LightGrid">
    <w:name w:val="Light Grid"/>
    <w:basedOn w:val="TableNormal"/>
    <w:uiPriority w:val="62"/>
    <w:semiHidden/>
    <w:unhideWhenUsed/>
    <w:rsid w:val="00D03E7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03E7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03E76"/>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03E76"/>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03E76"/>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03E7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03E76"/>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03E7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03E7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03E76"/>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03E76"/>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03E76"/>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03E7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03E76"/>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03E7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03E76"/>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03E76"/>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03E76"/>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03E76"/>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03E76"/>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03E76"/>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03E76"/>
    <w:rPr>
      <w:sz w:val="22"/>
    </w:rPr>
  </w:style>
  <w:style w:type="paragraph" w:styleId="List">
    <w:name w:val="List"/>
    <w:basedOn w:val="Normal"/>
    <w:uiPriority w:val="99"/>
    <w:semiHidden/>
    <w:unhideWhenUsed/>
    <w:rsid w:val="00D03E76"/>
    <w:pPr>
      <w:ind w:left="283" w:hanging="283"/>
      <w:contextualSpacing/>
    </w:pPr>
  </w:style>
  <w:style w:type="paragraph" w:styleId="List2">
    <w:name w:val="List 2"/>
    <w:basedOn w:val="Normal"/>
    <w:uiPriority w:val="99"/>
    <w:semiHidden/>
    <w:unhideWhenUsed/>
    <w:rsid w:val="00D03E76"/>
    <w:pPr>
      <w:ind w:left="566" w:hanging="283"/>
      <w:contextualSpacing/>
    </w:pPr>
  </w:style>
  <w:style w:type="paragraph" w:styleId="List3">
    <w:name w:val="List 3"/>
    <w:basedOn w:val="Normal"/>
    <w:uiPriority w:val="99"/>
    <w:semiHidden/>
    <w:unhideWhenUsed/>
    <w:rsid w:val="00D03E76"/>
    <w:pPr>
      <w:ind w:left="849" w:hanging="283"/>
      <w:contextualSpacing/>
    </w:pPr>
  </w:style>
  <w:style w:type="paragraph" w:styleId="List4">
    <w:name w:val="List 4"/>
    <w:basedOn w:val="Normal"/>
    <w:uiPriority w:val="99"/>
    <w:semiHidden/>
    <w:unhideWhenUsed/>
    <w:rsid w:val="00D03E76"/>
    <w:pPr>
      <w:ind w:left="1132" w:hanging="283"/>
      <w:contextualSpacing/>
    </w:pPr>
  </w:style>
  <w:style w:type="paragraph" w:styleId="List5">
    <w:name w:val="List 5"/>
    <w:basedOn w:val="Normal"/>
    <w:uiPriority w:val="99"/>
    <w:semiHidden/>
    <w:unhideWhenUsed/>
    <w:rsid w:val="00D03E76"/>
    <w:pPr>
      <w:ind w:left="1415" w:hanging="283"/>
      <w:contextualSpacing/>
    </w:pPr>
  </w:style>
  <w:style w:type="paragraph" w:styleId="ListBullet">
    <w:name w:val="List Bullet"/>
    <w:basedOn w:val="Normal"/>
    <w:uiPriority w:val="99"/>
    <w:semiHidden/>
    <w:unhideWhenUsed/>
    <w:rsid w:val="00D03E76"/>
    <w:pPr>
      <w:numPr>
        <w:numId w:val="2"/>
      </w:numPr>
      <w:contextualSpacing/>
    </w:pPr>
  </w:style>
  <w:style w:type="paragraph" w:styleId="ListBullet2">
    <w:name w:val="List Bullet 2"/>
    <w:basedOn w:val="Normal"/>
    <w:uiPriority w:val="99"/>
    <w:semiHidden/>
    <w:unhideWhenUsed/>
    <w:rsid w:val="00D03E76"/>
    <w:pPr>
      <w:numPr>
        <w:numId w:val="3"/>
      </w:numPr>
      <w:contextualSpacing/>
    </w:pPr>
  </w:style>
  <w:style w:type="paragraph" w:styleId="ListBullet3">
    <w:name w:val="List Bullet 3"/>
    <w:basedOn w:val="Normal"/>
    <w:uiPriority w:val="99"/>
    <w:semiHidden/>
    <w:unhideWhenUsed/>
    <w:rsid w:val="00D03E76"/>
    <w:pPr>
      <w:numPr>
        <w:numId w:val="4"/>
      </w:numPr>
      <w:contextualSpacing/>
    </w:pPr>
  </w:style>
  <w:style w:type="paragraph" w:styleId="ListBullet4">
    <w:name w:val="List Bullet 4"/>
    <w:basedOn w:val="Normal"/>
    <w:uiPriority w:val="99"/>
    <w:semiHidden/>
    <w:unhideWhenUsed/>
    <w:rsid w:val="00D03E76"/>
    <w:pPr>
      <w:numPr>
        <w:numId w:val="5"/>
      </w:numPr>
      <w:contextualSpacing/>
    </w:pPr>
  </w:style>
  <w:style w:type="paragraph" w:styleId="ListBullet5">
    <w:name w:val="List Bullet 5"/>
    <w:basedOn w:val="Normal"/>
    <w:uiPriority w:val="99"/>
    <w:semiHidden/>
    <w:unhideWhenUsed/>
    <w:rsid w:val="00D03E76"/>
    <w:pPr>
      <w:numPr>
        <w:numId w:val="6"/>
      </w:numPr>
      <w:contextualSpacing/>
    </w:pPr>
  </w:style>
  <w:style w:type="paragraph" w:styleId="ListContinue">
    <w:name w:val="List Continue"/>
    <w:basedOn w:val="Normal"/>
    <w:uiPriority w:val="99"/>
    <w:semiHidden/>
    <w:unhideWhenUsed/>
    <w:qFormat/>
    <w:rsid w:val="00D03E76"/>
    <w:pPr>
      <w:spacing w:after="120"/>
      <w:ind w:left="283"/>
      <w:contextualSpacing/>
    </w:pPr>
  </w:style>
  <w:style w:type="paragraph" w:styleId="ListContinue2">
    <w:name w:val="List Continue 2"/>
    <w:basedOn w:val="Normal"/>
    <w:uiPriority w:val="99"/>
    <w:semiHidden/>
    <w:unhideWhenUsed/>
    <w:rsid w:val="00D03E76"/>
    <w:pPr>
      <w:spacing w:after="120"/>
      <w:ind w:left="566"/>
      <w:contextualSpacing/>
    </w:pPr>
  </w:style>
  <w:style w:type="paragraph" w:styleId="ListContinue3">
    <w:name w:val="List Continue 3"/>
    <w:basedOn w:val="Normal"/>
    <w:uiPriority w:val="99"/>
    <w:semiHidden/>
    <w:unhideWhenUsed/>
    <w:rsid w:val="00D03E76"/>
    <w:pPr>
      <w:spacing w:after="120"/>
      <w:ind w:left="849"/>
      <w:contextualSpacing/>
    </w:pPr>
  </w:style>
  <w:style w:type="paragraph" w:styleId="ListContinue4">
    <w:name w:val="List Continue 4"/>
    <w:basedOn w:val="Normal"/>
    <w:uiPriority w:val="99"/>
    <w:semiHidden/>
    <w:unhideWhenUsed/>
    <w:rsid w:val="00D03E76"/>
    <w:pPr>
      <w:spacing w:after="120"/>
      <w:ind w:left="1132"/>
      <w:contextualSpacing/>
    </w:pPr>
  </w:style>
  <w:style w:type="paragraph" w:styleId="ListContinue5">
    <w:name w:val="List Continue 5"/>
    <w:basedOn w:val="Normal"/>
    <w:uiPriority w:val="99"/>
    <w:semiHidden/>
    <w:unhideWhenUsed/>
    <w:rsid w:val="00D03E76"/>
    <w:pPr>
      <w:spacing w:after="120"/>
      <w:ind w:left="1415"/>
      <w:contextualSpacing/>
    </w:pPr>
  </w:style>
  <w:style w:type="paragraph" w:styleId="ListNumber2">
    <w:name w:val="List Number 2"/>
    <w:basedOn w:val="Normal"/>
    <w:uiPriority w:val="99"/>
    <w:semiHidden/>
    <w:unhideWhenUsed/>
    <w:rsid w:val="00D03E76"/>
    <w:pPr>
      <w:numPr>
        <w:numId w:val="7"/>
      </w:numPr>
      <w:contextualSpacing/>
    </w:pPr>
  </w:style>
  <w:style w:type="paragraph" w:styleId="ListNumber3">
    <w:name w:val="List Number 3"/>
    <w:basedOn w:val="Normal"/>
    <w:uiPriority w:val="99"/>
    <w:semiHidden/>
    <w:unhideWhenUsed/>
    <w:rsid w:val="00D03E76"/>
    <w:pPr>
      <w:numPr>
        <w:numId w:val="8"/>
      </w:numPr>
      <w:contextualSpacing/>
    </w:pPr>
  </w:style>
  <w:style w:type="paragraph" w:styleId="ListNumber4">
    <w:name w:val="List Number 4"/>
    <w:basedOn w:val="Normal"/>
    <w:uiPriority w:val="99"/>
    <w:semiHidden/>
    <w:unhideWhenUsed/>
    <w:rsid w:val="00D03E76"/>
    <w:pPr>
      <w:numPr>
        <w:numId w:val="9"/>
      </w:numPr>
      <w:contextualSpacing/>
    </w:pPr>
  </w:style>
  <w:style w:type="paragraph" w:styleId="ListNumber5">
    <w:name w:val="List Number 5"/>
    <w:basedOn w:val="Normal"/>
    <w:uiPriority w:val="99"/>
    <w:semiHidden/>
    <w:unhideWhenUsed/>
    <w:rsid w:val="00D03E76"/>
    <w:pPr>
      <w:numPr>
        <w:numId w:val="10"/>
      </w:numPr>
      <w:contextualSpacing/>
    </w:pPr>
  </w:style>
  <w:style w:type="paragraph" w:styleId="ListParagraph">
    <w:name w:val="List Paragraph"/>
    <w:basedOn w:val="Normal"/>
    <w:uiPriority w:val="34"/>
    <w:unhideWhenUsed/>
    <w:qFormat/>
    <w:rsid w:val="00D03E76"/>
    <w:pPr>
      <w:ind w:left="720"/>
      <w:contextualSpacing/>
    </w:pPr>
  </w:style>
  <w:style w:type="table" w:styleId="ListTable1Light">
    <w:name w:val="List Table 1 Light"/>
    <w:basedOn w:val="TableNormal"/>
    <w:uiPriority w:val="46"/>
    <w:rsid w:val="00D03E7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03E76"/>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D03E76"/>
    <w:pPr>
      <w:spacing w:after="0"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D03E76"/>
    <w:pPr>
      <w:spacing w:after="0"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D03E76"/>
    <w:pPr>
      <w:spacing w:after="0"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D03E76"/>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D03E76"/>
    <w:pPr>
      <w:spacing w:after="0"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D03E76"/>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03E76"/>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D03E76"/>
    <w:pPr>
      <w:spacing w:after="0"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D03E76"/>
    <w:pPr>
      <w:spacing w:after="0"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D03E76"/>
    <w:pPr>
      <w:spacing w:after="0"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D03E76"/>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D03E76"/>
    <w:pPr>
      <w:spacing w:after="0"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D03E76"/>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D03E76"/>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D03E76"/>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D03E76"/>
    <w:pPr>
      <w:spacing w:after="0"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D03E76"/>
    <w:pPr>
      <w:spacing w:after="0"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D03E76"/>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D03E76"/>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D03E7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03E7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D03E76"/>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D03E76"/>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D03E76"/>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D03E76"/>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D03E76"/>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D03E76"/>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03E76"/>
    <w:pPr>
      <w:spacing w:after="0"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03E76"/>
    <w:pPr>
      <w:spacing w:after="0"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03E76"/>
    <w:pPr>
      <w:spacing w:after="0"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03E76"/>
    <w:pPr>
      <w:spacing w:after="0"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03E76"/>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03E76"/>
    <w:pPr>
      <w:spacing w:after="0"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03E76"/>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03E76"/>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D03E76"/>
    <w:pPr>
      <w:spacing w:after="0" w:line="240" w:lineRule="auto"/>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D03E76"/>
    <w:pPr>
      <w:spacing w:after="0"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D03E76"/>
    <w:pPr>
      <w:spacing w:after="0"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D03E76"/>
    <w:pPr>
      <w:spacing w:after="0"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D03E76"/>
    <w:pPr>
      <w:spacing w:after="0"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D03E76"/>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03E76"/>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03E76"/>
    <w:pPr>
      <w:spacing w:after="0"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03E76"/>
    <w:pPr>
      <w:spacing w:after="0"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03E76"/>
    <w:pPr>
      <w:spacing w:after="0"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03E76"/>
    <w:pPr>
      <w:spacing w:after="0"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03E76"/>
    <w:pPr>
      <w:spacing w:after="0"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03E76"/>
    <w:pPr>
      <w:tabs>
        <w:tab w:val="left" w:pos="480"/>
        <w:tab w:val="left" w:pos="960"/>
        <w:tab w:val="left" w:pos="1440"/>
        <w:tab w:val="left" w:pos="1920"/>
        <w:tab w:val="left" w:pos="2400"/>
        <w:tab w:val="left" w:pos="2880"/>
        <w:tab w:val="left" w:pos="3360"/>
        <w:tab w:val="left" w:pos="3840"/>
        <w:tab w:val="left" w:pos="4320"/>
      </w:tabs>
      <w:spacing w:before="120" w:after="0"/>
    </w:pPr>
    <w:rPr>
      <w:rFonts w:ascii="Consolas" w:hAnsi="Consolas"/>
      <w:spacing w:val="4"/>
      <w:szCs w:val="20"/>
    </w:rPr>
  </w:style>
  <w:style w:type="character" w:customStyle="1" w:styleId="MacroTextChar">
    <w:name w:val="Macro Text Char"/>
    <w:basedOn w:val="DefaultParagraphFont"/>
    <w:link w:val="MacroText"/>
    <w:uiPriority w:val="99"/>
    <w:semiHidden/>
    <w:rsid w:val="00D03E76"/>
    <w:rPr>
      <w:rFonts w:ascii="Consolas" w:hAnsi="Consolas"/>
      <w:spacing w:val="4"/>
      <w:sz w:val="22"/>
      <w:szCs w:val="20"/>
    </w:rPr>
  </w:style>
  <w:style w:type="table" w:styleId="MediumGrid1">
    <w:name w:val="Medium Grid 1"/>
    <w:basedOn w:val="TableNormal"/>
    <w:uiPriority w:val="67"/>
    <w:semiHidden/>
    <w:unhideWhenUsed/>
    <w:rsid w:val="00D03E76"/>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03E76"/>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03E76"/>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03E76"/>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03E76"/>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03E76"/>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03E76"/>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03E7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03E7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03E7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03E7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03E7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03E7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03E7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03E76"/>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03E76"/>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03E76"/>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03E76"/>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03E76"/>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03E76"/>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03E76"/>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03E76"/>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03E76"/>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03E76"/>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03E76"/>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03E76"/>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03E76"/>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03E76"/>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03E7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03E7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03E7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03E7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03E7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03E7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03E7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D03E76"/>
    <w:rPr>
      <w:color w:val="2B579A"/>
      <w:sz w:val="22"/>
      <w:shd w:val="clear" w:color="auto" w:fill="E6E6E6"/>
    </w:rPr>
  </w:style>
  <w:style w:type="paragraph" w:styleId="MessageHeader">
    <w:name w:val="Message Header"/>
    <w:basedOn w:val="Normal"/>
    <w:link w:val="MessageHeaderChar"/>
    <w:uiPriority w:val="99"/>
    <w:semiHidden/>
    <w:unhideWhenUsed/>
    <w:rsid w:val="00D03E76"/>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D03E76"/>
    <w:rPr>
      <w:rFonts w:asciiTheme="majorHAnsi" w:eastAsiaTheme="majorEastAsia" w:hAnsiTheme="majorHAnsi" w:cstheme="majorBidi"/>
      <w:spacing w:val="4"/>
      <w:sz w:val="24"/>
      <w:szCs w:val="24"/>
      <w:shd w:val="pct20" w:color="auto" w:fill="auto"/>
    </w:rPr>
  </w:style>
  <w:style w:type="paragraph" w:styleId="NormalWeb">
    <w:name w:val="Normal (Web)"/>
    <w:basedOn w:val="Normal"/>
    <w:uiPriority w:val="99"/>
    <w:semiHidden/>
    <w:unhideWhenUsed/>
    <w:rsid w:val="00D03E76"/>
    <w:rPr>
      <w:rFonts w:ascii="Times New Roman" w:hAnsi="Times New Roman" w:cs="Times New Roman"/>
      <w:sz w:val="24"/>
      <w:szCs w:val="24"/>
    </w:rPr>
  </w:style>
  <w:style w:type="paragraph" w:styleId="NoteHeading">
    <w:name w:val="Note Heading"/>
    <w:basedOn w:val="Normal"/>
    <w:next w:val="Normal"/>
    <w:link w:val="NoteHeadingChar"/>
    <w:uiPriority w:val="99"/>
    <w:semiHidden/>
    <w:unhideWhenUsed/>
    <w:rsid w:val="00D03E76"/>
    <w:pPr>
      <w:spacing w:before="0" w:after="0" w:line="240" w:lineRule="auto"/>
    </w:pPr>
  </w:style>
  <w:style w:type="character" w:customStyle="1" w:styleId="NoteHeadingChar">
    <w:name w:val="Note Heading Char"/>
    <w:basedOn w:val="DefaultParagraphFont"/>
    <w:link w:val="NoteHeading"/>
    <w:uiPriority w:val="99"/>
    <w:semiHidden/>
    <w:rsid w:val="00D03E76"/>
    <w:rPr>
      <w:spacing w:val="4"/>
      <w:sz w:val="22"/>
      <w:szCs w:val="20"/>
    </w:rPr>
  </w:style>
  <w:style w:type="character" w:styleId="PageNumber">
    <w:name w:val="page number"/>
    <w:basedOn w:val="DefaultParagraphFont"/>
    <w:uiPriority w:val="99"/>
    <w:semiHidden/>
    <w:unhideWhenUsed/>
    <w:rsid w:val="00D03E76"/>
    <w:rPr>
      <w:sz w:val="22"/>
    </w:rPr>
  </w:style>
  <w:style w:type="table" w:styleId="PlainTable1">
    <w:name w:val="Plain Table 1"/>
    <w:basedOn w:val="TableNormal"/>
    <w:uiPriority w:val="41"/>
    <w:rsid w:val="00D03E7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03E7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03E7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03E7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03E7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03E76"/>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03E76"/>
    <w:rPr>
      <w:rFonts w:ascii="Consolas" w:hAnsi="Consolas"/>
      <w:spacing w:val="4"/>
      <w:sz w:val="22"/>
      <w:szCs w:val="21"/>
    </w:rPr>
  </w:style>
  <w:style w:type="paragraph" w:styleId="Quote">
    <w:name w:val="Quote"/>
    <w:basedOn w:val="Normal"/>
    <w:next w:val="Normal"/>
    <w:link w:val="QuoteChar"/>
    <w:uiPriority w:val="29"/>
    <w:semiHidden/>
    <w:unhideWhenUsed/>
    <w:qFormat/>
    <w:rsid w:val="00D03E7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D03E76"/>
    <w:rPr>
      <w:i/>
      <w:iCs/>
      <w:color w:val="404040" w:themeColor="text1" w:themeTint="BF"/>
      <w:spacing w:val="4"/>
      <w:sz w:val="22"/>
      <w:szCs w:val="20"/>
    </w:rPr>
  </w:style>
  <w:style w:type="paragraph" w:styleId="Salutation">
    <w:name w:val="Salutation"/>
    <w:basedOn w:val="Normal"/>
    <w:next w:val="Normal"/>
    <w:link w:val="SalutationChar"/>
    <w:uiPriority w:val="1"/>
    <w:semiHidden/>
    <w:unhideWhenUsed/>
    <w:qFormat/>
    <w:rsid w:val="00D03E76"/>
  </w:style>
  <w:style w:type="character" w:customStyle="1" w:styleId="SalutationChar">
    <w:name w:val="Salutation Char"/>
    <w:basedOn w:val="DefaultParagraphFont"/>
    <w:link w:val="Salutation"/>
    <w:uiPriority w:val="1"/>
    <w:semiHidden/>
    <w:rsid w:val="00D03E76"/>
    <w:rPr>
      <w:spacing w:val="4"/>
      <w:sz w:val="22"/>
      <w:szCs w:val="20"/>
    </w:rPr>
  </w:style>
  <w:style w:type="paragraph" w:styleId="Signature">
    <w:name w:val="Signature"/>
    <w:basedOn w:val="Normal"/>
    <w:link w:val="SignatureChar"/>
    <w:uiPriority w:val="1"/>
    <w:semiHidden/>
    <w:unhideWhenUsed/>
    <w:qFormat/>
    <w:rsid w:val="00D03E76"/>
    <w:pPr>
      <w:spacing w:before="0" w:after="0" w:line="240" w:lineRule="auto"/>
      <w:ind w:left="4252"/>
    </w:pPr>
  </w:style>
  <w:style w:type="character" w:customStyle="1" w:styleId="SignatureChar">
    <w:name w:val="Signature Char"/>
    <w:basedOn w:val="DefaultParagraphFont"/>
    <w:link w:val="Signature"/>
    <w:uiPriority w:val="1"/>
    <w:semiHidden/>
    <w:rsid w:val="00D03E76"/>
    <w:rPr>
      <w:spacing w:val="4"/>
      <w:sz w:val="22"/>
      <w:szCs w:val="20"/>
    </w:rPr>
  </w:style>
  <w:style w:type="character" w:styleId="SmartHyperlink">
    <w:name w:val="Smart Hyperlink"/>
    <w:basedOn w:val="DefaultParagraphFont"/>
    <w:uiPriority w:val="99"/>
    <w:semiHidden/>
    <w:unhideWhenUsed/>
    <w:rsid w:val="00D03E76"/>
    <w:rPr>
      <w:sz w:val="22"/>
      <w:u w:val="dotted"/>
    </w:rPr>
  </w:style>
  <w:style w:type="character" w:styleId="Strong">
    <w:name w:val="Strong"/>
    <w:basedOn w:val="DefaultParagraphFont"/>
    <w:uiPriority w:val="22"/>
    <w:semiHidden/>
    <w:unhideWhenUsed/>
    <w:qFormat/>
    <w:rsid w:val="00D03E76"/>
    <w:rPr>
      <w:b/>
      <w:bCs/>
      <w:sz w:val="22"/>
    </w:rPr>
  </w:style>
  <w:style w:type="paragraph" w:styleId="Subtitle">
    <w:name w:val="Subtitle"/>
    <w:basedOn w:val="Normal"/>
    <w:next w:val="Normal"/>
    <w:link w:val="SubtitleChar"/>
    <w:uiPriority w:val="11"/>
    <w:semiHidden/>
    <w:unhideWhenUsed/>
    <w:qFormat/>
    <w:rsid w:val="00D03E76"/>
    <w:pPr>
      <w:numPr>
        <w:ilvl w:val="1"/>
      </w:numPr>
      <w:spacing w:after="160"/>
    </w:pPr>
    <w:rPr>
      <w:color w:val="5A5A5A" w:themeColor="text1" w:themeTint="A5"/>
      <w:spacing w:val="15"/>
      <w:szCs w:val="22"/>
    </w:rPr>
  </w:style>
  <w:style w:type="character" w:customStyle="1" w:styleId="SubtitleChar">
    <w:name w:val="Subtitle Char"/>
    <w:basedOn w:val="DefaultParagraphFont"/>
    <w:link w:val="Subtitle"/>
    <w:uiPriority w:val="11"/>
    <w:semiHidden/>
    <w:rsid w:val="00D03E76"/>
    <w:rPr>
      <w:color w:val="5A5A5A" w:themeColor="text1" w:themeTint="A5"/>
      <w:spacing w:val="15"/>
      <w:sz w:val="22"/>
    </w:rPr>
  </w:style>
  <w:style w:type="character" w:styleId="SubtleEmphasis">
    <w:name w:val="Subtle Emphasis"/>
    <w:basedOn w:val="DefaultParagraphFont"/>
    <w:uiPriority w:val="19"/>
    <w:semiHidden/>
    <w:unhideWhenUsed/>
    <w:qFormat/>
    <w:rsid w:val="00D03E76"/>
    <w:rPr>
      <w:i/>
      <w:iCs/>
      <w:color w:val="404040" w:themeColor="text1" w:themeTint="BF"/>
      <w:sz w:val="22"/>
    </w:rPr>
  </w:style>
  <w:style w:type="character" w:styleId="SubtleReference">
    <w:name w:val="Subtle Reference"/>
    <w:basedOn w:val="DefaultParagraphFont"/>
    <w:uiPriority w:val="31"/>
    <w:semiHidden/>
    <w:unhideWhenUsed/>
    <w:qFormat/>
    <w:rsid w:val="00D03E76"/>
    <w:rPr>
      <w:smallCaps/>
      <w:color w:val="5A5A5A" w:themeColor="text1" w:themeTint="A5"/>
      <w:sz w:val="22"/>
    </w:rPr>
  </w:style>
  <w:style w:type="table" w:styleId="Table3Deffects1">
    <w:name w:val="Table 3D effects 1"/>
    <w:basedOn w:val="TableNormal"/>
    <w:uiPriority w:val="99"/>
    <w:semiHidden/>
    <w:unhideWhenUsed/>
    <w:rsid w:val="00D03E76"/>
    <w:pPr>
      <w:spacing w:before="12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03E76"/>
    <w:pPr>
      <w:spacing w:before="12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03E76"/>
    <w:pPr>
      <w:spacing w:before="12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03E76"/>
    <w:pPr>
      <w:spacing w:before="12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03E76"/>
    <w:pPr>
      <w:spacing w:before="12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03E76"/>
    <w:pPr>
      <w:spacing w:before="12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03E76"/>
    <w:pPr>
      <w:spacing w:before="12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03E76"/>
    <w:pPr>
      <w:spacing w:before="12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03E76"/>
    <w:pPr>
      <w:spacing w:before="12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03E76"/>
    <w:pPr>
      <w:spacing w:before="12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03E76"/>
    <w:pPr>
      <w:spacing w:before="12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03E76"/>
    <w:pPr>
      <w:spacing w:before="12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03E76"/>
    <w:pPr>
      <w:spacing w:before="12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03E76"/>
    <w:pPr>
      <w:spacing w:before="12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03E76"/>
    <w:pPr>
      <w:spacing w:before="12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03E76"/>
    <w:pPr>
      <w:spacing w:before="12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03E76"/>
    <w:pPr>
      <w:spacing w:before="12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03E76"/>
    <w:pPr>
      <w:spacing w:before="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03E76"/>
    <w:pPr>
      <w:spacing w:before="12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03E76"/>
    <w:pPr>
      <w:spacing w:before="12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03E76"/>
    <w:pPr>
      <w:spacing w:before="12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03E76"/>
    <w:pPr>
      <w:spacing w:before="12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03E76"/>
    <w:pPr>
      <w:spacing w:before="12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03E76"/>
    <w:pPr>
      <w:spacing w:before="12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03E76"/>
    <w:pPr>
      <w:spacing w:before="12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D03E7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D03E76"/>
    <w:pPr>
      <w:spacing w:before="12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03E76"/>
    <w:pPr>
      <w:spacing w:before="12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03E76"/>
    <w:pPr>
      <w:spacing w:before="12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03E76"/>
    <w:pPr>
      <w:spacing w:before="12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03E76"/>
    <w:pPr>
      <w:spacing w:before="12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03E76"/>
    <w:pPr>
      <w:spacing w:before="12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03E76"/>
    <w:pPr>
      <w:spacing w:before="12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03E76"/>
    <w:pPr>
      <w:spacing w:before="12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03E76"/>
    <w:pPr>
      <w:spacing w:after="0"/>
      <w:ind w:left="220" w:hanging="220"/>
    </w:pPr>
  </w:style>
  <w:style w:type="paragraph" w:styleId="TableofFigures">
    <w:name w:val="table of figures"/>
    <w:basedOn w:val="Normal"/>
    <w:next w:val="Normal"/>
    <w:uiPriority w:val="99"/>
    <w:semiHidden/>
    <w:unhideWhenUsed/>
    <w:rsid w:val="00D03E76"/>
    <w:pPr>
      <w:spacing w:after="0"/>
    </w:pPr>
  </w:style>
  <w:style w:type="table" w:styleId="TableProfessional">
    <w:name w:val="Table Professional"/>
    <w:basedOn w:val="TableNormal"/>
    <w:uiPriority w:val="99"/>
    <w:semiHidden/>
    <w:unhideWhenUsed/>
    <w:rsid w:val="00D03E76"/>
    <w:pPr>
      <w:spacing w:before="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03E76"/>
    <w:pPr>
      <w:spacing w:before="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03E76"/>
    <w:pPr>
      <w:spacing w:before="12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03E76"/>
    <w:pPr>
      <w:spacing w:before="12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03E76"/>
    <w:pPr>
      <w:spacing w:before="12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03E76"/>
    <w:pPr>
      <w:spacing w:before="12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03E76"/>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D03E76"/>
    <w:pPr>
      <w:spacing w:before="12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03E76"/>
    <w:pPr>
      <w:spacing w:before="12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03E76"/>
    <w:pPr>
      <w:spacing w:before="12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unhideWhenUsed/>
    <w:qFormat/>
    <w:rsid w:val="00D03E76"/>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D03E76"/>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rsid w:val="00D03E76"/>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D03E76"/>
    <w:pPr>
      <w:spacing w:after="100"/>
    </w:pPr>
  </w:style>
  <w:style w:type="paragraph" w:styleId="TOC2">
    <w:name w:val="toc 2"/>
    <w:basedOn w:val="Normal"/>
    <w:next w:val="Normal"/>
    <w:autoRedefine/>
    <w:uiPriority w:val="39"/>
    <w:semiHidden/>
    <w:unhideWhenUsed/>
    <w:rsid w:val="00D03E76"/>
    <w:pPr>
      <w:spacing w:after="100"/>
      <w:ind w:left="220"/>
    </w:pPr>
  </w:style>
  <w:style w:type="paragraph" w:styleId="TOC3">
    <w:name w:val="toc 3"/>
    <w:basedOn w:val="Normal"/>
    <w:next w:val="Normal"/>
    <w:autoRedefine/>
    <w:uiPriority w:val="39"/>
    <w:semiHidden/>
    <w:unhideWhenUsed/>
    <w:rsid w:val="00D03E76"/>
    <w:pPr>
      <w:spacing w:after="100"/>
      <w:ind w:left="440"/>
    </w:pPr>
  </w:style>
  <w:style w:type="paragraph" w:styleId="TOC4">
    <w:name w:val="toc 4"/>
    <w:basedOn w:val="Normal"/>
    <w:next w:val="Normal"/>
    <w:autoRedefine/>
    <w:uiPriority w:val="39"/>
    <w:semiHidden/>
    <w:unhideWhenUsed/>
    <w:rsid w:val="00D03E76"/>
    <w:pPr>
      <w:spacing w:after="100"/>
      <w:ind w:left="660"/>
    </w:pPr>
  </w:style>
  <w:style w:type="paragraph" w:styleId="TOC5">
    <w:name w:val="toc 5"/>
    <w:basedOn w:val="Normal"/>
    <w:next w:val="Normal"/>
    <w:autoRedefine/>
    <w:uiPriority w:val="39"/>
    <w:semiHidden/>
    <w:unhideWhenUsed/>
    <w:rsid w:val="00D03E76"/>
    <w:pPr>
      <w:spacing w:after="100"/>
      <w:ind w:left="880"/>
    </w:pPr>
  </w:style>
  <w:style w:type="paragraph" w:styleId="TOC6">
    <w:name w:val="toc 6"/>
    <w:basedOn w:val="Normal"/>
    <w:next w:val="Normal"/>
    <w:autoRedefine/>
    <w:uiPriority w:val="39"/>
    <w:semiHidden/>
    <w:unhideWhenUsed/>
    <w:rsid w:val="00D03E76"/>
    <w:pPr>
      <w:spacing w:after="100"/>
      <w:ind w:left="1100"/>
    </w:pPr>
  </w:style>
  <w:style w:type="paragraph" w:styleId="TOC7">
    <w:name w:val="toc 7"/>
    <w:basedOn w:val="Normal"/>
    <w:next w:val="Normal"/>
    <w:autoRedefine/>
    <w:uiPriority w:val="39"/>
    <w:semiHidden/>
    <w:unhideWhenUsed/>
    <w:rsid w:val="00D03E76"/>
    <w:pPr>
      <w:spacing w:after="100"/>
      <w:ind w:left="1320"/>
    </w:pPr>
  </w:style>
  <w:style w:type="paragraph" w:styleId="TOC8">
    <w:name w:val="toc 8"/>
    <w:basedOn w:val="Normal"/>
    <w:next w:val="Normal"/>
    <w:autoRedefine/>
    <w:uiPriority w:val="39"/>
    <w:semiHidden/>
    <w:unhideWhenUsed/>
    <w:rsid w:val="00D03E76"/>
    <w:pPr>
      <w:spacing w:after="100"/>
      <w:ind w:left="1540"/>
    </w:pPr>
  </w:style>
  <w:style w:type="paragraph" w:styleId="TOC9">
    <w:name w:val="toc 9"/>
    <w:basedOn w:val="Normal"/>
    <w:next w:val="Normal"/>
    <w:autoRedefine/>
    <w:uiPriority w:val="39"/>
    <w:semiHidden/>
    <w:unhideWhenUsed/>
    <w:rsid w:val="00D03E76"/>
    <w:pPr>
      <w:spacing w:after="100"/>
      <w:ind w:left="1760"/>
    </w:pPr>
  </w:style>
  <w:style w:type="paragraph" w:styleId="TOCHeading">
    <w:name w:val="TOC Heading"/>
    <w:basedOn w:val="Heading1"/>
    <w:next w:val="Normal"/>
    <w:uiPriority w:val="39"/>
    <w:semiHidden/>
    <w:unhideWhenUsed/>
    <w:qFormat/>
    <w:rsid w:val="00D03E76"/>
    <w:pPr>
      <w:outlineLvl w:val="9"/>
    </w:pPr>
  </w:style>
  <w:style w:type="character" w:styleId="UnresolvedMention">
    <w:name w:val="Unresolved Mention"/>
    <w:basedOn w:val="DefaultParagraphFont"/>
    <w:uiPriority w:val="99"/>
    <w:semiHidden/>
    <w:unhideWhenUsed/>
    <w:rsid w:val="00FC288B"/>
    <w:rPr>
      <w:color w:val="595959" w:themeColor="text1" w:themeTint="A6"/>
      <w:sz w:val="22"/>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ink\AppData\Roaming\Microsoft\Templates\Meeting%20minutes%20(short%20for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Meeting minutes (short form).dotx</Template>
  <TotalTime>209</TotalTime>
  <Pages>2</Pages>
  <Words>170</Words>
  <Characters>970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Lloyd Jones</dc:creator>
  <cp:keywords/>
  <dc:description>COMP208 – Group 40 - Meeting Minute 01 (05/02/2020)
Held in the Harold Cohen Library Group Study Room 3E at 11:00</dc:description>
  <cp:lastModifiedBy>Lloyd Jones</cp:lastModifiedBy>
  <cp:revision>27</cp:revision>
  <dcterms:created xsi:type="dcterms:W3CDTF">2020-02-08T10:06:00Z</dcterms:created>
  <dcterms:modified xsi:type="dcterms:W3CDTF">2020-03-25T13:15:00Z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