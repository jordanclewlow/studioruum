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EF0" w14:textId="37C1527E" w:rsidR="006F2697" w:rsidRDefault="006F2697" w:rsidP="006F2697">
      <w:pPr>
        <w:spacing w:after="0"/>
        <w:rPr>
          <w:b/>
          <w:bCs/>
          <w:sz w:val="36"/>
          <w:szCs w:val="36"/>
          <w:u w:val="single"/>
        </w:rPr>
      </w:pPr>
      <w:r w:rsidRPr="006F2697">
        <w:rPr>
          <w:b/>
          <w:bCs/>
          <w:sz w:val="36"/>
          <w:szCs w:val="36"/>
          <w:u w:val="single"/>
        </w:rPr>
        <w:t>COMP208 – Group 40 - Meeting Minute</w:t>
      </w:r>
      <w:r w:rsidR="00C21D59">
        <w:rPr>
          <w:b/>
          <w:bCs/>
          <w:sz w:val="36"/>
          <w:szCs w:val="36"/>
          <w:u w:val="single"/>
        </w:rPr>
        <w:t xml:space="preserve"> </w:t>
      </w:r>
      <w:r w:rsidR="00087092">
        <w:rPr>
          <w:b/>
          <w:bCs/>
          <w:sz w:val="36"/>
          <w:szCs w:val="36"/>
          <w:u w:val="single"/>
        </w:rPr>
        <w:t>1</w:t>
      </w:r>
      <w:r w:rsidR="00C21D59">
        <w:rPr>
          <w:b/>
          <w:bCs/>
          <w:sz w:val="36"/>
          <w:szCs w:val="36"/>
          <w:u w:val="single"/>
        </w:rPr>
        <w:t>3</w:t>
      </w:r>
    </w:p>
    <w:p w14:paraId="684A293B" w14:textId="36423CD7" w:rsidR="006F2697" w:rsidRDefault="006F2697" w:rsidP="006F2697">
      <w:pPr>
        <w:spacing w:after="0"/>
        <w:rPr>
          <w:sz w:val="24"/>
          <w:szCs w:val="24"/>
        </w:rPr>
      </w:pPr>
      <w:r w:rsidRPr="006F2697">
        <w:rPr>
          <w:i/>
          <w:iCs/>
          <w:sz w:val="24"/>
          <w:szCs w:val="24"/>
        </w:rPr>
        <w:t xml:space="preserve">Held in the </w:t>
      </w:r>
      <w:r w:rsidR="00087092">
        <w:rPr>
          <w:i/>
          <w:iCs/>
          <w:sz w:val="24"/>
          <w:szCs w:val="24"/>
        </w:rPr>
        <w:t>Discord Voice Chat</w:t>
      </w:r>
      <w:r w:rsidRPr="006F2697">
        <w:rPr>
          <w:i/>
          <w:iCs/>
          <w:sz w:val="24"/>
          <w:szCs w:val="24"/>
        </w:rPr>
        <w:t xml:space="preserve"> at 1</w:t>
      </w:r>
      <w:r w:rsidR="00C21D59">
        <w:rPr>
          <w:i/>
          <w:iCs/>
          <w:sz w:val="24"/>
          <w:szCs w:val="24"/>
        </w:rPr>
        <w:t>2</w:t>
      </w:r>
      <w:r w:rsidRPr="006F2697">
        <w:rPr>
          <w:i/>
          <w:iCs/>
          <w:sz w:val="24"/>
          <w:szCs w:val="24"/>
        </w:rPr>
        <w:t>:</w:t>
      </w:r>
      <w:r w:rsidR="00C21D59">
        <w:rPr>
          <w:i/>
          <w:iCs/>
          <w:sz w:val="24"/>
          <w:szCs w:val="24"/>
        </w:rPr>
        <w:t>45</w:t>
      </w:r>
      <w:r>
        <w:rPr>
          <w:i/>
          <w:iCs/>
          <w:sz w:val="24"/>
          <w:szCs w:val="24"/>
        </w:rPr>
        <w:t xml:space="preserve"> on </w:t>
      </w:r>
      <w:r w:rsidR="00087092">
        <w:rPr>
          <w:i/>
          <w:iCs/>
          <w:sz w:val="24"/>
          <w:szCs w:val="24"/>
        </w:rPr>
        <w:t>2</w:t>
      </w:r>
      <w:r w:rsidR="00C21D59">
        <w:rPr>
          <w:i/>
          <w:iCs/>
          <w:sz w:val="24"/>
          <w:szCs w:val="24"/>
        </w:rPr>
        <w:t>9</w:t>
      </w:r>
      <w:r>
        <w:rPr>
          <w:i/>
          <w:iCs/>
          <w:sz w:val="24"/>
          <w:szCs w:val="24"/>
        </w:rPr>
        <w:t>/0</w:t>
      </w:r>
      <w:r w:rsidR="00087092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>/2020.</w:t>
      </w:r>
      <w:r w:rsidRPr="006F2697">
        <w:rPr>
          <w:sz w:val="24"/>
          <w:szCs w:val="24"/>
        </w:rP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93"/>
        <w:gridCol w:w="6773"/>
        <w:gridCol w:w="1984"/>
      </w:tblGrid>
      <w:tr w:rsidR="00AE4B24" w14:paraId="4F8CEFC1" w14:textId="15EEF41B" w:rsidTr="006F61C1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B17702D" w14:textId="61878D01" w:rsidR="00AE4B24" w:rsidRPr="00AE4B24" w:rsidRDefault="00AE4B24" w:rsidP="006F2697">
            <w:pPr>
              <w:rPr>
                <w:b/>
                <w:bCs/>
                <w:sz w:val="24"/>
                <w:szCs w:val="24"/>
              </w:rPr>
            </w:pPr>
            <w:r w:rsidRPr="00AE4B24">
              <w:rPr>
                <w:b/>
                <w:bCs/>
                <w:sz w:val="24"/>
                <w:szCs w:val="24"/>
              </w:rPr>
              <w:t>Members Present:</w:t>
            </w:r>
          </w:p>
        </w:tc>
      </w:tr>
      <w:tr w:rsidR="00AE4B24" w14:paraId="7DC72438" w14:textId="1D3722F3" w:rsidTr="00400FBD">
        <w:tc>
          <w:tcPr>
            <w:tcW w:w="593" w:type="dxa"/>
            <w:shd w:val="clear" w:color="auto" w:fill="DDD9C3" w:themeFill="background2" w:themeFillShade="E6"/>
          </w:tcPr>
          <w:p w14:paraId="3CD83E57" w14:textId="7AC5A2D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  <w:tc>
          <w:tcPr>
            <w:tcW w:w="6773" w:type="dxa"/>
          </w:tcPr>
          <w:p w14:paraId="1E566E41" w14:textId="4E97037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Lloyd Jones</w:t>
            </w:r>
          </w:p>
        </w:tc>
        <w:tc>
          <w:tcPr>
            <w:tcW w:w="1984" w:type="dxa"/>
            <w:shd w:val="clear" w:color="auto" w:fill="FFFFFF" w:themeFill="background1"/>
          </w:tcPr>
          <w:p w14:paraId="67448B62" w14:textId="2311191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 / Secretary</w:t>
            </w:r>
          </w:p>
        </w:tc>
      </w:tr>
      <w:tr w:rsidR="00AE4B24" w14:paraId="6E927A5F" w14:textId="4BA416E7" w:rsidTr="00400FBD">
        <w:tc>
          <w:tcPr>
            <w:tcW w:w="593" w:type="dxa"/>
            <w:shd w:val="clear" w:color="auto" w:fill="DDD9C3" w:themeFill="background2" w:themeFillShade="E6"/>
          </w:tcPr>
          <w:p w14:paraId="779279EC" w14:textId="7B04543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6773" w:type="dxa"/>
          </w:tcPr>
          <w:p w14:paraId="5BC562D1" w14:textId="055BB2DE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Ponturo</w:t>
            </w:r>
          </w:p>
        </w:tc>
        <w:tc>
          <w:tcPr>
            <w:tcW w:w="1984" w:type="dxa"/>
            <w:shd w:val="clear" w:color="auto" w:fill="FFFFFF" w:themeFill="background1"/>
          </w:tcPr>
          <w:p w14:paraId="710F6FC3" w14:textId="294E33B5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55A74AFC" w14:textId="783F6F7E" w:rsidTr="00400FBD">
        <w:tc>
          <w:tcPr>
            <w:tcW w:w="593" w:type="dxa"/>
            <w:shd w:val="clear" w:color="auto" w:fill="DDD9C3" w:themeFill="background2" w:themeFillShade="E6"/>
          </w:tcPr>
          <w:p w14:paraId="72ECD547" w14:textId="561D6675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773" w:type="dxa"/>
          </w:tcPr>
          <w:p w14:paraId="046D856D" w14:textId="05B23822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Bobby Chase-Davies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4A52518" w14:textId="1D394993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349EBB2D" w14:textId="3E8CC7FC" w:rsidTr="00400FBD">
        <w:tc>
          <w:tcPr>
            <w:tcW w:w="593" w:type="dxa"/>
            <w:shd w:val="clear" w:color="auto" w:fill="DDD9C3" w:themeFill="background2" w:themeFillShade="E6"/>
          </w:tcPr>
          <w:p w14:paraId="7424287C" w14:textId="081E35CF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773" w:type="dxa"/>
          </w:tcPr>
          <w:p w14:paraId="0DF48E13" w14:textId="699DE717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Lachlan Smith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9E0E63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6B1E3B35" w14:textId="03EC9364" w:rsidTr="00400FBD">
        <w:tc>
          <w:tcPr>
            <w:tcW w:w="593" w:type="dxa"/>
            <w:shd w:val="clear" w:color="auto" w:fill="DDD9C3" w:themeFill="background2" w:themeFillShade="E6"/>
          </w:tcPr>
          <w:p w14:paraId="5BD05495" w14:textId="61FEBE0E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6773" w:type="dxa"/>
          </w:tcPr>
          <w:p w14:paraId="487F785A" w14:textId="37BB8915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 Clewlow</w:t>
            </w:r>
          </w:p>
        </w:tc>
        <w:tc>
          <w:tcPr>
            <w:tcW w:w="1984" w:type="dxa"/>
            <w:shd w:val="clear" w:color="auto" w:fill="FFFFFF" w:themeFill="background1"/>
          </w:tcPr>
          <w:p w14:paraId="25DF1AC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36415CB6" w14:textId="7B1307A6" w:rsidTr="00400FBD">
        <w:trPr>
          <w:trHeight w:val="70"/>
        </w:trPr>
        <w:tc>
          <w:tcPr>
            <w:tcW w:w="593" w:type="dxa"/>
            <w:shd w:val="clear" w:color="auto" w:fill="DDD9C3" w:themeFill="background2" w:themeFillShade="E6"/>
          </w:tcPr>
          <w:p w14:paraId="41039FD8" w14:textId="6E8E19DA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  <w:tc>
          <w:tcPr>
            <w:tcW w:w="6773" w:type="dxa"/>
          </w:tcPr>
          <w:p w14:paraId="01D25765" w14:textId="3CE42480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Bunsie</w:t>
            </w:r>
          </w:p>
        </w:tc>
        <w:tc>
          <w:tcPr>
            <w:tcW w:w="1984" w:type="dxa"/>
            <w:shd w:val="clear" w:color="auto" w:fill="FFFFFF" w:themeFill="background1"/>
          </w:tcPr>
          <w:p w14:paraId="241976D3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</w:tbl>
    <w:p w14:paraId="43D078B6" w14:textId="402A1F24" w:rsidR="00400FBD" w:rsidRDefault="00400FBD" w:rsidP="006F2697">
      <w:pPr>
        <w:spacing w:after="0"/>
        <w:rPr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400FBD" w14:paraId="134BA644" w14:textId="77777777" w:rsidTr="00400FBD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4B3DDAA" w14:textId="33910B3E" w:rsidR="00400FBD" w:rsidRPr="00400FBD" w:rsidRDefault="00400FBD" w:rsidP="006F2697">
            <w:p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Points Raised:</w:t>
            </w:r>
          </w:p>
        </w:tc>
      </w:tr>
      <w:tr w:rsidR="00400FBD" w:rsidRPr="00087092" w14:paraId="7C0A8D11" w14:textId="77777777" w:rsidTr="00B96293">
        <w:trPr>
          <w:trHeight w:val="7078"/>
        </w:trPr>
        <w:tc>
          <w:tcPr>
            <w:tcW w:w="8359" w:type="dxa"/>
          </w:tcPr>
          <w:p w14:paraId="59ADEE51" w14:textId="7B5F04BC" w:rsidR="00087092" w:rsidRPr="00087092" w:rsidRDefault="00087092" w:rsidP="00087092">
            <w:pPr>
              <w:pStyle w:val="Listeavsnitt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087092">
              <w:rPr>
                <w:b/>
                <w:bCs/>
                <w:sz w:val="24"/>
                <w:szCs w:val="24"/>
              </w:rPr>
              <w:t>Planning: Work to Do in the Following Week</w:t>
            </w:r>
          </w:p>
          <w:p w14:paraId="68698DC6" w14:textId="71FF7B56" w:rsidR="00C21D59" w:rsidRDefault="00087092" w:rsidP="00C21D59">
            <w:pPr>
              <w:ind w:left="720"/>
              <w:rPr>
                <w:sz w:val="24"/>
                <w:szCs w:val="24"/>
              </w:rPr>
            </w:pPr>
            <w:r w:rsidRPr="00087092">
              <w:rPr>
                <w:sz w:val="24"/>
                <w:szCs w:val="24"/>
              </w:rPr>
              <w:t xml:space="preserve">The </w:t>
            </w:r>
            <w:r w:rsidR="00C21D59">
              <w:rPr>
                <w:sz w:val="24"/>
                <w:szCs w:val="24"/>
              </w:rPr>
              <w:t>group divided up the work that needed to be done for the portfolio, with the screenshot below showing the final splitting up of the work to be done:</w:t>
            </w:r>
          </w:p>
          <w:p w14:paraId="009C7B49" w14:textId="43058FB8" w:rsidR="00C21D59" w:rsidRPr="00087092" w:rsidRDefault="00C21D59" w:rsidP="00C21D59">
            <w:pPr>
              <w:ind w:left="72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676BF9" wp14:editId="54B6405F">
                  <wp:extent cx="4521959" cy="2714625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980" cy="271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7092" w:rsidRPr="00087092">
              <w:rPr>
                <w:sz w:val="24"/>
                <w:szCs w:val="24"/>
              </w:rPr>
              <w:t xml:space="preserve"> </w:t>
            </w:r>
          </w:p>
          <w:p w14:paraId="5CADFE58" w14:textId="0D48ACA3" w:rsidR="00C21D59" w:rsidRPr="00087092" w:rsidRDefault="00C21D59" w:rsidP="00C21D59">
            <w:pPr>
              <w:pStyle w:val="Listeavsnitt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087092">
              <w:rPr>
                <w:b/>
                <w:bCs/>
                <w:sz w:val="24"/>
                <w:szCs w:val="24"/>
              </w:rPr>
              <w:t xml:space="preserve">Planning: </w:t>
            </w:r>
            <w:r>
              <w:rPr>
                <w:b/>
                <w:bCs/>
                <w:sz w:val="24"/>
                <w:szCs w:val="24"/>
              </w:rPr>
              <w:t>The Demo Q&amp;A Session Afterwards</w:t>
            </w:r>
          </w:p>
          <w:p w14:paraId="1A034DDD" w14:textId="6FE108A3" w:rsidR="00C21D59" w:rsidRDefault="00C21D59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the meeting was particularly short after the allocation of the tasks, we briefly discussed what questions each person would attempt to answer in the Q&amp;A, as well as any general confusion that needed to be cleared up before hand.</w:t>
            </w:r>
          </w:p>
          <w:p w14:paraId="16C7F8E4" w14:textId="6D80DC23" w:rsidR="004D7F72" w:rsidRPr="00C21D59" w:rsidRDefault="00C21D59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last meeting was set to be on Wednesday the 6</w:t>
            </w:r>
            <w:r w:rsidRPr="00C21D5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at 10:00AM, which would be the last meeting, as after that all that needs to be completed is the combination and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submission of the different portfolio sections. </w:t>
            </w:r>
          </w:p>
        </w:tc>
        <w:tc>
          <w:tcPr>
            <w:tcW w:w="991" w:type="dxa"/>
            <w:shd w:val="clear" w:color="auto" w:fill="DDD9C3" w:themeFill="background2" w:themeFillShade="E6"/>
          </w:tcPr>
          <w:p w14:paraId="10A3EEBD" w14:textId="4C47A1E6" w:rsidR="00B96293" w:rsidRPr="00087092" w:rsidRDefault="00B96293" w:rsidP="006F2697">
            <w:pPr>
              <w:rPr>
                <w:sz w:val="24"/>
                <w:szCs w:val="24"/>
              </w:rPr>
            </w:pPr>
          </w:p>
        </w:tc>
      </w:tr>
    </w:tbl>
    <w:p w14:paraId="1C62E6A7" w14:textId="509E2BB0" w:rsidR="00400FBD" w:rsidRPr="00087092" w:rsidRDefault="00400FBD" w:rsidP="006F2697">
      <w:pPr>
        <w:spacing w:after="0"/>
        <w:rPr>
          <w:sz w:val="24"/>
          <w:szCs w:val="24"/>
          <w:lang w:val="en-GB"/>
        </w:rPr>
      </w:pPr>
    </w:p>
    <w:sectPr w:rsidR="00400FBD" w:rsidRPr="0008709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12CC" w14:textId="77777777" w:rsidR="00527E10" w:rsidRDefault="00527E10">
      <w:pPr>
        <w:spacing w:after="0" w:line="240" w:lineRule="auto"/>
      </w:pPr>
      <w:r>
        <w:separator/>
      </w:r>
    </w:p>
    <w:p w14:paraId="35CC0D1A" w14:textId="77777777" w:rsidR="00527E10" w:rsidRDefault="00527E10"/>
  </w:endnote>
  <w:endnote w:type="continuationSeparator" w:id="0">
    <w:p w14:paraId="01D7DFE3" w14:textId="77777777" w:rsidR="00527E10" w:rsidRDefault="00527E10">
      <w:pPr>
        <w:spacing w:after="0" w:line="240" w:lineRule="auto"/>
      </w:pPr>
      <w:r>
        <w:continuationSeparator/>
      </w:r>
    </w:p>
    <w:p w14:paraId="51B4B026" w14:textId="77777777" w:rsidR="00527E10" w:rsidRDefault="00527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248E4" w14:textId="77777777" w:rsidR="00527E10" w:rsidRDefault="00527E10">
      <w:pPr>
        <w:spacing w:after="0" w:line="240" w:lineRule="auto"/>
      </w:pPr>
      <w:r>
        <w:separator/>
      </w:r>
    </w:p>
    <w:p w14:paraId="0122F586" w14:textId="77777777" w:rsidR="00527E10" w:rsidRDefault="00527E10"/>
  </w:footnote>
  <w:footnote w:type="continuationSeparator" w:id="0">
    <w:p w14:paraId="52917A1B" w14:textId="77777777" w:rsidR="00527E10" w:rsidRDefault="00527E10">
      <w:pPr>
        <w:spacing w:after="0" w:line="240" w:lineRule="auto"/>
      </w:pPr>
      <w:r>
        <w:continuationSeparator/>
      </w:r>
    </w:p>
    <w:p w14:paraId="320642DA" w14:textId="77777777" w:rsidR="00527E10" w:rsidRDefault="00527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9EA6" w14:textId="6EDB1BCA" w:rsidR="006F2697" w:rsidRPr="006F2697" w:rsidRDefault="006F2697" w:rsidP="006F2697">
    <w:pPr>
      <w:spacing w:after="0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merertliste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4A70C8"/>
    <w:multiLevelType w:val="hybridMultilevel"/>
    <w:tmpl w:val="BDB44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8AAA4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7DF5"/>
    <w:multiLevelType w:val="hybridMultilevel"/>
    <w:tmpl w:val="E53A9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7F47"/>
    <w:multiLevelType w:val="hybridMultilevel"/>
    <w:tmpl w:val="429CBC92"/>
    <w:lvl w:ilvl="0" w:tplc="C91A6C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72CA"/>
    <w:multiLevelType w:val="hybridMultilevel"/>
    <w:tmpl w:val="B4E66C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44AA6"/>
    <w:multiLevelType w:val="hybridMultilevel"/>
    <w:tmpl w:val="215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347"/>
    <w:multiLevelType w:val="hybridMultilevel"/>
    <w:tmpl w:val="BE881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7"/>
    <w:rsid w:val="00053CAE"/>
    <w:rsid w:val="00082086"/>
    <w:rsid w:val="00084341"/>
    <w:rsid w:val="00087092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72766"/>
    <w:rsid w:val="003C17E2"/>
    <w:rsid w:val="00400FBD"/>
    <w:rsid w:val="00416A86"/>
    <w:rsid w:val="004D4719"/>
    <w:rsid w:val="004D7F72"/>
    <w:rsid w:val="00527E10"/>
    <w:rsid w:val="005B5B0F"/>
    <w:rsid w:val="006A2514"/>
    <w:rsid w:val="006A6EE0"/>
    <w:rsid w:val="006B1778"/>
    <w:rsid w:val="006B674E"/>
    <w:rsid w:val="006E6AA5"/>
    <w:rsid w:val="006F2697"/>
    <w:rsid w:val="007123B4"/>
    <w:rsid w:val="007C4FF4"/>
    <w:rsid w:val="00884772"/>
    <w:rsid w:val="00934E9A"/>
    <w:rsid w:val="009A27A1"/>
    <w:rsid w:val="00A05EF7"/>
    <w:rsid w:val="00A7005F"/>
    <w:rsid w:val="00A8223B"/>
    <w:rsid w:val="00AE4B24"/>
    <w:rsid w:val="00B273A3"/>
    <w:rsid w:val="00B93153"/>
    <w:rsid w:val="00B96293"/>
    <w:rsid w:val="00C208FD"/>
    <w:rsid w:val="00C21D59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FF3A5"/>
  <w15:chartTrackingRefBased/>
  <w15:docId w15:val="{BD210F28-EDD1-4941-A252-C0CBEA1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nliginnrykk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o">
    <w:name w:val="Date"/>
    <w:basedOn w:val="Normal"/>
    <w:next w:val="Normal"/>
    <w:link w:val="DatoTegn"/>
    <w:uiPriority w:val="1"/>
    <w:qFormat/>
    <w:pPr>
      <w:spacing w:before="80" w:line="240" w:lineRule="auto"/>
    </w:pPr>
  </w:style>
  <w:style w:type="character" w:customStyle="1" w:styleId="DatoTegn">
    <w:name w:val="Dato Tegn"/>
    <w:basedOn w:val="Standardskriftforavsnitt"/>
    <w:link w:val="Dato"/>
    <w:uiPriority w:val="1"/>
    <w:rPr>
      <w:spacing w:val="4"/>
      <w:sz w:val="22"/>
      <w:szCs w:val="20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TopptekstTegn">
    <w:name w:val="Topptekst Tegn"/>
    <w:basedOn w:val="Standardskriftforavsnitt"/>
    <w:link w:val="Topptekst"/>
    <w:uiPriority w:val="99"/>
    <w:rPr>
      <w:spacing w:val="4"/>
      <w:sz w:val="22"/>
      <w:szCs w:val="20"/>
    </w:rPr>
  </w:style>
  <w:style w:type="character" w:styleId="Plassholdertekst">
    <w:name w:val="Placeholder Text"/>
    <w:basedOn w:val="Standardskriftforavsnitt"/>
    <w:uiPriority w:val="99"/>
    <w:semiHidden/>
    <w:rsid w:val="00FC288B"/>
    <w:rPr>
      <w:color w:val="404040" w:themeColor="text1" w:themeTint="BF"/>
      <w:sz w:val="22"/>
    </w:rPr>
  </w:style>
  <w:style w:type="paragraph" w:styleId="Nummerertliste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Ingenmellomro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D03E76"/>
  </w:style>
  <w:style w:type="paragraph" w:styleId="Blokkteks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uiPriority w:val="99"/>
    <w:semiHidden/>
    <w:unhideWhenUsed/>
    <w:rsid w:val="00D03E7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D03E76"/>
    <w:rPr>
      <w:spacing w:val="4"/>
      <w:sz w:val="22"/>
      <w:szCs w:val="20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D03E7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D03E76"/>
    <w:rPr>
      <w:spacing w:val="4"/>
      <w:sz w:val="22"/>
      <w:szCs w:val="20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D03E76"/>
    <w:rPr>
      <w:spacing w:val="4"/>
      <w:sz w:val="22"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D03E76"/>
    <w:pPr>
      <w:spacing w:after="24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D03E76"/>
    <w:rPr>
      <w:spacing w:val="4"/>
      <w:sz w:val="22"/>
      <w:szCs w:val="20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D03E7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D03E76"/>
    <w:rPr>
      <w:spacing w:val="4"/>
      <w:sz w:val="22"/>
      <w:szCs w:val="20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D03E76"/>
    <w:rPr>
      <w:spacing w:val="4"/>
      <w:sz w:val="22"/>
      <w:szCs w:val="20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D03E76"/>
    <w:rPr>
      <w:spacing w:val="4"/>
      <w:sz w:val="22"/>
      <w:szCs w:val="20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D03E76"/>
    <w:rPr>
      <w:spacing w:val="4"/>
      <w:sz w:val="22"/>
      <w:szCs w:val="16"/>
    </w:rPr>
  </w:style>
  <w:style w:type="character" w:styleId="Boktittel">
    <w:name w:val="Book Title"/>
    <w:basedOn w:val="Standardskriftforavsnit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Hilsen">
    <w:name w:val="Closing"/>
    <w:basedOn w:val="Normal"/>
    <w:link w:val="Hilsen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1"/>
    <w:semiHidden/>
    <w:rsid w:val="00D03E76"/>
    <w:rPr>
      <w:spacing w:val="4"/>
      <w:sz w:val="22"/>
      <w:szCs w:val="20"/>
    </w:rPr>
  </w:style>
  <w:style w:type="table" w:styleId="Fargeriktrutenett">
    <w:name w:val="Colorful Grid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D03E76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3E7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03E76"/>
    <w:rPr>
      <w:spacing w:val="4"/>
      <w:sz w:val="22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3E7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03E76"/>
    <w:rPr>
      <w:b/>
      <w:bCs/>
      <w:spacing w:val="4"/>
      <w:sz w:val="22"/>
      <w:szCs w:val="20"/>
    </w:rPr>
  </w:style>
  <w:style w:type="table" w:styleId="Mrkliste">
    <w:name w:val="Dark List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kart">
    <w:name w:val="Document Map"/>
    <w:basedOn w:val="Normal"/>
    <w:link w:val="Dokumentkar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D03E76"/>
    <w:rPr>
      <w:spacing w:val="4"/>
      <w:sz w:val="22"/>
      <w:szCs w:val="20"/>
    </w:rPr>
  </w:style>
  <w:style w:type="character" w:styleId="Utheving">
    <w:name w:val="Emphasis"/>
    <w:basedOn w:val="Standardskriftforavsnitt"/>
    <w:uiPriority w:val="1"/>
    <w:semiHidden/>
    <w:unhideWhenUsed/>
    <w:rsid w:val="00D03E76"/>
    <w:rPr>
      <w:i/>
      <w:iCs/>
      <w:sz w:val="22"/>
    </w:rPr>
  </w:style>
  <w:style w:type="character" w:styleId="Sluttnotereferanse">
    <w:name w:val="end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D03E76"/>
    <w:rPr>
      <w:spacing w:val="4"/>
      <w:sz w:val="22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ulgthyperkobling">
    <w:name w:val="FollowedHyperlink"/>
    <w:basedOn w:val="Standardskriftforavsnit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Bunntekst">
    <w:name w:val="footer"/>
    <w:basedOn w:val="Normal"/>
    <w:link w:val="BunntekstTeg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3E76"/>
    <w:rPr>
      <w:spacing w:val="4"/>
      <w:sz w:val="22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D03E76"/>
    <w:rPr>
      <w:spacing w:val="4"/>
      <w:sz w:val="22"/>
      <w:szCs w:val="20"/>
    </w:rPr>
  </w:style>
  <w:style w:type="table" w:styleId="Rutenettabell1lys">
    <w:name w:val="Grid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3">
    <w:name w:val="Grid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Emneknagg">
    <w:name w:val="Hashtag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-akronym">
    <w:name w:val="HTML Acronym"/>
    <w:basedOn w:val="Standardskriftforavsnitt"/>
    <w:uiPriority w:val="99"/>
    <w:semiHidden/>
    <w:unhideWhenUsed/>
    <w:rsid w:val="00D03E76"/>
    <w:rPr>
      <w:sz w:val="22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kode">
    <w:name w:val="HTML Code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tastatur">
    <w:name w:val="HTML Keyboard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yperkobling">
    <w:name w:val="Hyperlink"/>
    <w:basedOn w:val="Standardskriftforavsnit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ystrutenett">
    <w:name w:val="Light Grid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D03E76"/>
    <w:rPr>
      <w:sz w:val="22"/>
    </w:rPr>
  </w:style>
  <w:style w:type="paragraph" w:styleId="Liste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Punktliste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2">
    <w:name w:val="List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3">
    <w:name w:val="List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ddelsrutenett1">
    <w:name w:val="Medium Grid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Omtale">
    <w:name w:val="Mention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D03E76"/>
    <w:rPr>
      <w:spacing w:val="4"/>
      <w:sz w:val="22"/>
      <w:szCs w:val="20"/>
    </w:rPr>
  </w:style>
  <w:style w:type="character" w:styleId="Sidetall">
    <w:name w:val="page number"/>
    <w:basedOn w:val="Standardskriftforavsnitt"/>
    <w:uiPriority w:val="99"/>
    <w:semiHidden/>
    <w:unhideWhenUsed/>
    <w:rsid w:val="00D03E76"/>
    <w:rPr>
      <w:sz w:val="22"/>
    </w:rPr>
  </w:style>
  <w:style w:type="table" w:styleId="Vanligtabell1">
    <w:name w:val="Plain Table 1"/>
    <w:basedOn w:val="Vanligtabel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Innledendehilsen">
    <w:name w:val="Salutation"/>
    <w:basedOn w:val="Normal"/>
    <w:next w:val="Normal"/>
    <w:link w:val="InnledendehilsenTegn"/>
    <w:uiPriority w:val="1"/>
    <w:semiHidden/>
    <w:unhideWhenUsed/>
    <w:qFormat/>
    <w:rsid w:val="00D03E76"/>
  </w:style>
  <w:style w:type="character" w:customStyle="1" w:styleId="InnledendehilsenTegn">
    <w:name w:val="Innledende hilsen Tegn"/>
    <w:basedOn w:val="Standardskriftforavsnitt"/>
    <w:link w:val="Innledendehilsen"/>
    <w:uiPriority w:val="1"/>
    <w:semiHidden/>
    <w:rsid w:val="00D03E76"/>
    <w:rPr>
      <w:spacing w:val="4"/>
      <w:sz w:val="22"/>
      <w:szCs w:val="20"/>
    </w:rPr>
  </w:style>
  <w:style w:type="paragraph" w:styleId="Underskrift">
    <w:name w:val="Signature"/>
    <w:basedOn w:val="Normal"/>
    <w:link w:val="Underskrift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1"/>
    <w:semiHidden/>
    <w:rsid w:val="00D03E76"/>
    <w:rPr>
      <w:spacing w:val="4"/>
      <w:sz w:val="22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D03E76"/>
    <w:rPr>
      <w:sz w:val="22"/>
      <w:u w:val="dotted"/>
    </w:rPr>
  </w:style>
  <w:style w:type="character" w:styleId="Sterk">
    <w:name w:val="Strong"/>
    <w:basedOn w:val="Standardskriftforavsnitt"/>
    <w:uiPriority w:val="22"/>
    <w:semiHidden/>
    <w:unhideWhenUsed/>
    <w:qFormat/>
    <w:rsid w:val="00D03E76"/>
    <w:rPr>
      <w:b/>
      <w:bCs/>
      <w:sz w:val="22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vakutheving">
    <w:name w:val="Subtle Emphasis"/>
    <w:basedOn w:val="Standardskriftforavsnit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vakreferanse">
    <w:name w:val="Subtle Reference"/>
    <w:basedOn w:val="Standardskriftforavsnit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-3D-effekt1">
    <w:name w:val="Table 3D effects 1"/>
    <w:basedOn w:val="Vanligtabel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l-profesjonell">
    <w:name w:val="Table Professional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tel">
    <w:name w:val="Title"/>
    <w:basedOn w:val="Normal"/>
    <w:next w:val="Normal"/>
    <w:link w:val="TittelTeg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ldelisteoverskrift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D03E76"/>
    <w:pPr>
      <w:outlineLvl w:val="9"/>
    </w:pPr>
  </w:style>
  <w:style w:type="character" w:styleId="Ulstomtale">
    <w:name w:val="Unresolved Mention"/>
    <w:basedOn w:val="Standardskriftforavsnit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k\AppData\Roaming\Microsoft\Templates\Meeting%20minutes%20(short%20for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47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Lloyd Jones</dc:creator>
  <cp:keywords/>
  <dc:description>COMP208 – Group 40 - Meeting Minute 01 (05/02/2020)
Held in the Harold Cohen Library Group Study Room 3E at 11:00</dc:description>
  <cp:lastModifiedBy>Lloyd Jones</cp:lastModifiedBy>
  <cp:revision>5</cp:revision>
  <dcterms:created xsi:type="dcterms:W3CDTF">2020-02-08T10:06:00Z</dcterms:created>
  <dcterms:modified xsi:type="dcterms:W3CDTF">2020-04-30T09:49:00Z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