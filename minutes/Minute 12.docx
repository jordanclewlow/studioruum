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054FCA18" w:rsidR="006F2697" w:rsidRDefault="006F2697" w:rsidP="006F2697">
      <w:pPr>
        <w:spacing w:after="0"/>
        <w:rPr>
          <w:b/>
          <w:bCs/>
          <w:sz w:val="36"/>
          <w:szCs w:val="36"/>
          <w:u w:val="single"/>
        </w:rPr>
      </w:pPr>
      <w:r w:rsidRPr="006F2697">
        <w:rPr>
          <w:b/>
          <w:bCs/>
          <w:sz w:val="36"/>
          <w:szCs w:val="36"/>
          <w:u w:val="single"/>
        </w:rPr>
        <w:t>COMP208 – Group 40 - Meeting Minute</w:t>
      </w:r>
      <w:r w:rsidR="00087092">
        <w:rPr>
          <w:b/>
          <w:bCs/>
          <w:sz w:val="36"/>
          <w:szCs w:val="36"/>
          <w:u w:val="single"/>
        </w:rPr>
        <w:t>12</w:t>
      </w:r>
    </w:p>
    <w:p w14:paraId="684A293B" w14:textId="4297984F" w:rsidR="006F2697" w:rsidRDefault="006F2697" w:rsidP="006F2697">
      <w:pPr>
        <w:spacing w:after="0"/>
        <w:rPr>
          <w:sz w:val="24"/>
          <w:szCs w:val="24"/>
        </w:rPr>
      </w:pPr>
      <w:r w:rsidRPr="006F2697">
        <w:rPr>
          <w:i/>
          <w:iCs/>
          <w:sz w:val="24"/>
          <w:szCs w:val="24"/>
        </w:rPr>
        <w:t xml:space="preserve">Held in the </w:t>
      </w:r>
      <w:r w:rsidR="00087092">
        <w:rPr>
          <w:i/>
          <w:iCs/>
          <w:sz w:val="24"/>
          <w:szCs w:val="24"/>
        </w:rPr>
        <w:t>Discord Voice Chat</w:t>
      </w:r>
      <w:r w:rsidRPr="006F2697">
        <w:rPr>
          <w:i/>
          <w:iCs/>
          <w:sz w:val="24"/>
          <w:szCs w:val="24"/>
        </w:rPr>
        <w:t xml:space="preserve"> at 1</w:t>
      </w:r>
      <w:r w:rsidR="00087092">
        <w:rPr>
          <w:i/>
          <w:iCs/>
          <w:sz w:val="24"/>
          <w:szCs w:val="24"/>
        </w:rPr>
        <w:t>0</w:t>
      </w:r>
      <w:r w:rsidRPr="006F2697">
        <w:rPr>
          <w:i/>
          <w:iCs/>
          <w:sz w:val="24"/>
          <w:szCs w:val="24"/>
        </w:rPr>
        <w:t>:00</w:t>
      </w:r>
      <w:r>
        <w:rPr>
          <w:i/>
          <w:iCs/>
          <w:sz w:val="24"/>
          <w:szCs w:val="24"/>
        </w:rPr>
        <w:t xml:space="preserve"> on </w:t>
      </w:r>
      <w:r w:rsidR="00087092">
        <w:rPr>
          <w:i/>
          <w:iCs/>
          <w:sz w:val="24"/>
          <w:szCs w:val="24"/>
        </w:rPr>
        <w:t>22</w:t>
      </w:r>
      <w:r>
        <w:rPr>
          <w:i/>
          <w:iCs/>
          <w:sz w:val="24"/>
          <w:szCs w:val="24"/>
        </w:rPr>
        <w:t>/0</w:t>
      </w:r>
      <w:r w:rsidR="00087092">
        <w:rPr>
          <w:i/>
          <w:iCs/>
          <w:sz w:val="24"/>
          <w:szCs w:val="24"/>
        </w:rPr>
        <w:t>4</w:t>
      </w:r>
      <w:r>
        <w:rPr>
          <w:i/>
          <w:iCs/>
          <w:sz w:val="24"/>
          <w:szCs w:val="24"/>
        </w:rPr>
        <w:t>/2020.</w:t>
      </w:r>
      <w:r w:rsidRPr="006F2697">
        <w:rPr>
          <w:sz w:val="24"/>
          <w:szCs w:val="24"/>
        </w:rPr>
        <w:br/>
      </w:r>
    </w:p>
    <w:tbl>
      <w:tblPr>
        <w:tblStyle w:val="Tabellrutenett"/>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E4B24" w14:paraId="55A74AFC" w14:textId="783F6F7E" w:rsidTr="00400FBD">
        <w:tc>
          <w:tcPr>
            <w:tcW w:w="593" w:type="dxa"/>
            <w:shd w:val="clear" w:color="auto" w:fill="DDD9C3" w:themeFill="background2" w:themeFillShade="E6"/>
          </w:tcPr>
          <w:p w14:paraId="72ECD547" w14:textId="561D6675" w:rsidR="00AE4B24" w:rsidRDefault="00AE4B24" w:rsidP="006F2697">
            <w:pPr>
              <w:rPr>
                <w:sz w:val="24"/>
                <w:szCs w:val="24"/>
              </w:rPr>
            </w:pPr>
            <w:r>
              <w:rPr>
                <w:sz w:val="24"/>
                <w:szCs w:val="24"/>
              </w:rPr>
              <w:t>BC</w:t>
            </w:r>
          </w:p>
        </w:tc>
        <w:tc>
          <w:tcPr>
            <w:tcW w:w="6773" w:type="dxa"/>
          </w:tcPr>
          <w:p w14:paraId="046D856D" w14:textId="05B23822" w:rsidR="00AE4B24" w:rsidRDefault="00AE4B24" w:rsidP="006F2697">
            <w:pPr>
              <w:rPr>
                <w:sz w:val="24"/>
                <w:szCs w:val="24"/>
              </w:rPr>
            </w:pPr>
            <w:r>
              <w:rPr>
                <w:sz w:val="24"/>
                <w:szCs w:val="24"/>
              </w:rPr>
              <w:t>Bobby Chase-Davies</w:t>
            </w:r>
          </w:p>
        </w:tc>
        <w:tc>
          <w:tcPr>
            <w:tcW w:w="1984" w:type="dxa"/>
            <w:shd w:val="clear" w:color="auto" w:fill="FFFFFF" w:themeFill="background1"/>
          </w:tcPr>
          <w:p w14:paraId="34A52518" w14:textId="1D394993" w:rsidR="00AE4B24" w:rsidRDefault="00AE4B24"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AE4B24" w14:paraId="36415CB6" w14:textId="7B1307A6" w:rsidTr="00400FBD">
        <w:trPr>
          <w:trHeight w:val="70"/>
        </w:trPr>
        <w:tc>
          <w:tcPr>
            <w:tcW w:w="593" w:type="dxa"/>
            <w:shd w:val="clear" w:color="auto" w:fill="DDD9C3" w:themeFill="background2" w:themeFillShade="E6"/>
          </w:tcPr>
          <w:p w14:paraId="41039FD8" w14:textId="6E8E19DA" w:rsidR="00AE4B24" w:rsidRDefault="00AE4B24" w:rsidP="00372766">
            <w:pPr>
              <w:rPr>
                <w:sz w:val="24"/>
                <w:szCs w:val="24"/>
              </w:rPr>
            </w:pPr>
            <w:r>
              <w:rPr>
                <w:sz w:val="24"/>
                <w:szCs w:val="24"/>
              </w:rPr>
              <w:t>TB</w:t>
            </w:r>
          </w:p>
        </w:tc>
        <w:tc>
          <w:tcPr>
            <w:tcW w:w="6773" w:type="dxa"/>
          </w:tcPr>
          <w:p w14:paraId="01D25765" w14:textId="3CE42480" w:rsidR="00AE4B24" w:rsidRDefault="00AE4B24" w:rsidP="00372766">
            <w:pPr>
              <w:rPr>
                <w:sz w:val="24"/>
                <w:szCs w:val="24"/>
              </w:rPr>
            </w:pPr>
            <w:r>
              <w:rPr>
                <w:sz w:val="24"/>
                <w:szCs w:val="24"/>
              </w:rPr>
              <w:t>Tyler Bunsie</w:t>
            </w:r>
          </w:p>
        </w:tc>
        <w:tc>
          <w:tcPr>
            <w:tcW w:w="1984" w:type="dxa"/>
            <w:shd w:val="clear" w:color="auto" w:fill="FFFFFF" w:themeFill="background1"/>
          </w:tcPr>
          <w:p w14:paraId="241976D3" w14:textId="77777777" w:rsidR="00AE4B24" w:rsidRDefault="00AE4B24" w:rsidP="00372766">
            <w:pPr>
              <w:rPr>
                <w:sz w:val="24"/>
                <w:szCs w:val="24"/>
              </w:rPr>
            </w:pPr>
          </w:p>
        </w:tc>
      </w:tr>
    </w:tbl>
    <w:p w14:paraId="43D078B6" w14:textId="402A1F24" w:rsidR="00400FBD" w:rsidRDefault="00400FBD" w:rsidP="006F2697">
      <w:pPr>
        <w:spacing w:after="0"/>
        <w:rPr>
          <w:sz w:val="24"/>
          <w:szCs w:val="24"/>
        </w:rPr>
      </w:pPr>
    </w:p>
    <w:tbl>
      <w:tblPr>
        <w:tblStyle w:val="Tabellrutenett"/>
        <w:tblW w:w="0" w:type="auto"/>
        <w:tblLook w:val="04A0" w:firstRow="1" w:lastRow="0" w:firstColumn="1" w:lastColumn="0" w:noHBand="0" w:noVBand="1"/>
      </w:tblPr>
      <w:tblGrid>
        <w:gridCol w:w="8359"/>
        <w:gridCol w:w="991"/>
      </w:tblGrid>
      <w:tr w:rsidR="00400FBD" w14:paraId="134BA644" w14:textId="77777777" w:rsidTr="00400FBD">
        <w:tc>
          <w:tcPr>
            <w:tcW w:w="9350" w:type="dxa"/>
            <w:gridSpan w:val="2"/>
            <w:shd w:val="clear" w:color="auto" w:fill="BFBFBF" w:themeFill="background1" w:themeFillShade="BF"/>
          </w:tcPr>
          <w:p w14:paraId="54B3DDAA" w14:textId="33910B3E" w:rsidR="00400FBD" w:rsidRPr="00400FBD" w:rsidRDefault="00400FBD" w:rsidP="006F2697">
            <w:pPr>
              <w:rPr>
                <w:b/>
                <w:bCs/>
                <w:sz w:val="24"/>
                <w:szCs w:val="24"/>
              </w:rPr>
            </w:pPr>
            <w:r w:rsidRPr="00400FBD">
              <w:rPr>
                <w:b/>
                <w:bCs/>
                <w:sz w:val="24"/>
                <w:szCs w:val="24"/>
              </w:rPr>
              <w:t>Points Raised:</w:t>
            </w:r>
          </w:p>
        </w:tc>
      </w:tr>
      <w:tr w:rsidR="00400FBD" w:rsidRPr="00087092" w14:paraId="7C0A8D11" w14:textId="77777777" w:rsidTr="00B96293">
        <w:trPr>
          <w:trHeight w:val="7078"/>
        </w:trPr>
        <w:tc>
          <w:tcPr>
            <w:tcW w:w="8359" w:type="dxa"/>
          </w:tcPr>
          <w:p w14:paraId="78920A5D" w14:textId="077FEA10" w:rsidR="00087092" w:rsidRPr="00087092" w:rsidRDefault="00087092" w:rsidP="00087092">
            <w:pPr>
              <w:pStyle w:val="Listeavsnitt"/>
              <w:numPr>
                <w:ilvl w:val="0"/>
                <w:numId w:val="15"/>
              </w:numPr>
              <w:rPr>
                <w:b/>
                <w:bCs/>
                <w:sz w:val="24"/>
                <w:szCs w:val="24"/>
              </w:rPr>
            </w:pPr>
            <w:r w:rsidRPr="00087092">
              <w:rPr>
                <w:b/>
                <w:bCs/>
                <w:sz w:val="24"/>
                <w:szCs w:val="24"/>
              </w:rPr>
              <w:t>Review: Work Done in the Previous Week</w:t>
            </w:r>
          </w:p>
          <w:p w14:paraId="63849F9F" w14:textId="322EC341" w:rsidR="00087092" w:rsidRPr="00087092" w:rsidRDefault="00087092" w:rsidP="00087092">
            <w:pPr>
              <w:ind w:left="720"/>
              <w:rPr>
                <w:sz w:val="24"/>
                <w:szCs w:val="24"/>
              </w:rPr>
            </w:pPr>
            <w:r w:rsidRPr="00087092">
              <w:rPr>
                <w:sz w:val="24"/>
                <w:szCs w:val="24"/>
              </w:rPr>
              <w:t>Most of the development tasks had been completed, though there were a number of issues present that made it difficult to proceed with the demo documentation.</w:t>
            </w:r>
          </w:p>
          <w:p w14:paraId="18C21D70" w14:textId="5143258D" w:rsidR="00087092" w:rsidRPr="00087092" w:rsidRDefault="00087092" w:rsidP="00087092">
            <w:pPr>
              <w:ind w:left="720"/>
              <w:rPr>
                <w:sz w:val="24"/>
                <w:szCs w:val="24"/>
              </w:rPr>
            </w:pPr>
            <w:r w:rsidRPr="00087092">
              <w:rPr>
                <w:sz w:val="24"/>
                <w:szCs w:val="24"/>
              </w:rPr>
              <w:t>Quite a few sections were newly completed and had insufficient comments, high memory requirements or did not easily provide their intended function.</w:t>
            </w:r>
          </w:p>
          <w:p w14:paraId="37733466" w14:textId="13A37FD4" w:rsidR="00087092" w:rsidRPr="00087092" w:rsidRDefault="00087092" w:rsidP="00087092">
            <w:pPr>
              <w:ind w:left="720"/>
              <w:rPr>
                <w:sz w:val="24"/>
                <w:szCs w:val="24"/>
              </w:rPr>
            </w:pPr>
            <w:r w:rsidRPr="00087092">
              <w:rPr>
                <w:sz w:val="24"/>
                <w:szCs w:val="24"/>
              </w:rPr>
              <w:t>Additionally, all screens were developed in 600 x 400 resolution since the beginning, though the ability to scale them was never added (and was too complex this close to the deadline), so it was decided that the program would be recreated in 1280 x 720 resolution, to at least make it visually appealing on modern monitors</w:t>
            </w:r>
            <w:r>
              <w:rPr>
                <w:sz w:val="24"/>
                <w:szCs w:val="24"/>
              </w:rPr>
              <w:t>.</w:t>
            </w:r>
          </w:p>
          <w:p w14:paraId="59ADEE51" w14:textId="7B5F04BC" w:rsidR="00087092" w:rsidRPr="00087092" w:rsidRDefault="00087092" w:rsidP="00087092">
            <w:pPr>
              <w:pStyle w:val="Listeavsnitt"/>
              <w:numPr>
                <w:ilvl w:val="0"/>
                <w:numId w:val="15"/>
              </w:numPr>
              <w:rPr>
                <w:b/>
                <w:bCs/>
                <w:sz w:val="24"/>
                <w:szCs w:val="24"/>
              </w:rPr>
            </w:pPr>
            <w:r w:rsidRPr="00087092">
              <w:rPr>
                <w:b/>
                <w:bCs/>
                <w:sz w:val="24"/>
                <w:szCs w:val="24"/>
              </w:rPr>
              <w:t>Planning: Work to Do in the Following Wee</w:t>
            </w:r>
            <w:r w:rsidRPr="00087092">
              <w:rPr>
                <w:b/>
                <w:bCs/>
                <w:sz w:val="24"/>
                <w:szCs w:val="24"/>
              </w:rPr>
              <w:t>k</w:t>
            </w:r>
          </w:p>
          <w:p w14:paraId="009C7B49" w14:textId="77777777" w:rsidR="00087092" w:rsidRPr="00087092" w:rsidRDefault="00087092" w:rsidP="00087092">
            <w:pPr>
              <w:ind w:left="720"/>
              <w:rPr>
                <w:sz w:val="24"/>
                <w:szCs w:val="24"/>
              </w:rPr>
            </w:pPr>
            <w:r w:rsidRPr="00087092">
              <w:rPr>
                <w:sz w:val="24"/>
                <w:szCs w:val="24"/>
              </w:rPr>
              <w:t xml:space="preserve">The initial plan was for Lloyd and Daniel to complete the demo documentation, edit the video and package the program for distribution on the Wednesday and Thursday. </w:t>
            </w:r>
          </w:p>
          <w:p w14:paraId="3CEE8391" w14:textId="55E4C2B8" w:rsidR="00087092" w:rsidRPr="00087092" w:rsidRDefault="00087092" w:rsidP="00087092">
            <w:pPr>
              <w:ind w:left="720"/>
              <w:rPr>
                <w:sz w:val="24"/>
                <w:szCs w:val="24"/>
              </w:rPr>
            </w:pPr>
            <w:r w:rsidRPr="00087092">
              <w:rPr>
                <w:sz w:val="24"/>
                <w:szCs w:val="24"/>
              </w:rPr>
              <w:t>However, because of the issues mentioned in the last section, the following was decided instead (to be completed within 24 hours):</w:t>
            </w:r>
          </w:p>
          <w:p w14:paraId="253A2D21" w14:textId="2C59DB9E" w:rsidR="00087092" w:rsidRPr="00087092" w:rsidRDefault="00087092" w:rsidP="00087092">
            <w:pPr>
              <w:pStyle w:val="Listeavsnitt"/>
              <w:numPr>
                <w:ilvl w:val="0"/>
                <w:numId w:val="16"/>
              </w:numPr>
              <w:spacing w:after="240"/>
              <w:rPr>
                <w:b/>
                <w:bCs/>
                <w:i/>
                <w:iCs/>
                <w:sz w:val="24"/>
                <w:szCs w:val="24"/>
              </w:rPr>
            </w:pPr>
            <w:bookmarkStart w:id="0" w:name="_GoBack"/>
            <w:r w:rsidRPr="00087092">
              <w:rPr>
                <w:b/>
                <w:bCs/>
                <w:i/>
                <w:iCs/>
                <w:sz w:val="24"/>
                <w:szCs w:val="24"/>
              </w:rPr>
              <w:t>Lloyd</w:t>
            </w:r>
          </w:p>
          <w:bookmarkEnd w:id="0"/>
          <w:p w14:paraId="43E205E2" w14:textId="32EB3AB6" w:rsidR="00087092" w:rsidRPr="00087092" w:rsidRDefault="00087092" w:rsidP="00087092">
            <w:pPr>
              <w:pStyle w:val="Listeavsnitt"/>
              <w:numPr>
                <w:ilvl w:val="1"/>
                <w:numId w:val="16"/>
              </w:numPr>
              <w:spacing w:after="240"/>
              <w:rPr>
                <w:sz w:val="24"/>
                <w:szCs w:val="24"/>
              </w:rPr>
            </w:pPr>
            <w:r w:rsidRPr="00087092">
              <w:rPr>
                <w:sz w:val="24"/>
                <w:szCs w:val="24"/>
              </w:rPr>
              <w:t>Edit the Video / Package Application / Upgrade Program Resolution</w:t>
            </w:r>
          </w:p>
          <w:p w14:paraId="51088019" w14:textId="77777777" w:rsidR="00087092" w:rsidRPr="00087092" w:rsidRDefault="00087092" w:rsidP="00087092">
            <w:pPr>
              <w:ind w:left="720"/>
              <w:rPr>
                <w:sz w:val="24"/>
                <w:szCs w:val="24"/>
              </w:rPr>
            </w:pPr>
          </w:p>
          <w:p w14:paraId="4E27267C" w14:textId="2D84E895" w:rsidR="00087092" w:rsidRPr="00087092" w:rsidRDefault="00087092" w:rsidP="00087092">
            <w:pPr>
              <w:pStyle w:val="Listeavsnitt"/>
              <w:numPr>
                <w:ilvl w:val="0"/>
                <w:numId w:val="16"/>
              </w:numPr>
              <w:rPr>
                <w:b/>
                <w:bCs/>
                <w:i/>
                <w:iCs/>
                <w:sz w:val="24"/>
                <w:szCs w:val="24"/>
              </w:rPr>
            </w:pPr>
            <w:r w:rsidRPr="00087092">
              <w:rPr>
                <w:b/>
                <w:bCs/>
                <w:i/>
                <w:iCs/>
                <w:sz w:val="24"/>
                <w:szCs w:val="24"/>
              </w:rPr>
              <w:lastRenderedPageBreak/>
              <w:t>Daniel</w:t>
            </w:r>
          </w:p>
          <w:p w14:paraId="4EFC2FFF" w14:textId="03D29275" w:rsidR="00087092" w:rsidRPr="00087092" w:rsidRDefault="00087092" w:rsidP="00087092">
            <w:pPr>
              <w:pStyle w:val="Listeavsnitt"/>
              <w:numPr>
                <w:ilvl w:val="1"/>
                <w:numId w:val="16"/>
              </w:numPr>
              <w:rPr>
                <w:sz w:val="24"/>
                <w:szCs w:val="24"/>
              </w:rPr>
            </w:pPr>
            <w:r w:rsidRPr="00087092">
              <w:rPr>
                <w:sz w:val="24"/>
                <w:szCs w:val="24"/>
              </w:rPr>
              <w:t>Create Windows User Manual / Create Android User Manual</w:t>
            </w:r>
          </w:p>
          <w:p w14:paraId="3BCA3862" w14:textId="77777777" w:rsidR="00087092" w:rsidRPr="00087092" w:rsidRDefault="00087092" w:rsidP="00087092">
            <w:pPr>
              <w:ind w:left="720"/>
              <w:rPr>
                <w:sz w:val="24"/>
                <w:szCs w:val="24"/>
              </w:rPr>
            </w:pPr>
          </w:p>
          <w:p w14:paraId="57E1CCE9" w14:textId="3E3226C8" w:rsidR="00087092" w:rsidRPr="00087092" w:rsidRDefault="00087092" w:rsidP="00087092">
            <w:pPr>
              <w:pStyle w:val="Listeavsnitt"/>
              <w:numPr>
                <w:ilvl w:val="0"/>
                <w:numId w:val="16"/>
              </w:numPr>
              <w:rPr>
                <w:b/>
                <w:bCs/>
                <w:i/>
                <w:iCs/>
                <w:sz w:val="24"/>
                <w:szCs w:val="24"/>
              </w:rPr>
            </w:pPr>
            <w:r w:rsidRPr="00087092">
              <w:rPr>
                <w:b/>
                <w:bCs/>
                <w:i/>
                <w:iCs/>
                <w:sz w:val="24"/>
                <w:szCs w:val="24"/>
              </w:rPr>
              <w:t>Lachlan</w:t>
            </w:r>
          </w:p>
          <w:p w14:paraId="0C7EE129" w14:textId="27D4A0C7" w:rsidR="00087092" w:rsidRPr="00087092" w:rsidRDefault="00087092" w:rsidP="00087092">
            <w:pPr>
              <w:pStyle w:val="Listeavsnitt"/>
              <w:numPr>
                <w:ilvl w:val="1"/>
                <w:numId w:val="16"/>
              </w:numPr>
              <w:rPr>
                <w:sz w:val="24"/>
                <w:szCs w:val="24"/>
              </w:rPr>
            </w:pPr>
            <w:r w:rsidRPr="00087092">
              <w:rPr>
                <w:sz w:val="24"/>
                <w:szCs w:val="24"/>
              </w:rPr>
              <w:t>Make Comments display the User Who Posted Them Correctly</w:t>
            </w:r>
          </w:p>
          <w:p w14:paraId="7A90A58D" w14:textId="77777777" w:rsidR="00087092" w:rsidRPr="00087092" w:rsidRDefault="00087092" w:rsidP="00087092">
            <w:pPr>
              <w:ind w:left="720"/>
              <w:rPr>
                <w:sz w:val="24"/>
                <w:szCs w:val="24"/>
              </w:rPr>
            </w:pPr>
          </w:p>
          <w:p w14:paraId="1A2C1340" w14:textId="0C5B8194" w:rsidR="00087092" w:rsidRPr="00087092" w:rsidRDefault="00087092" w:rsidP="00087092">
            <w:pPr>
              <w:pStyle w:val="Listeavsnitt"/>
              <w:numPr>
                <w:ilvl w:val="0"/>
                <w:numId w:val="16"/>
              </w:numPr>
              <w:rPr>
                <w:b/>
                <w:bCs/>
                <w:i/>
                <w:iCs/>
                <w:sz w:val="24"/>
                <w:szCs w:val="24"/>
              </w:rPr>
            </w:pPr>
            <w:r w:rsidRPr="00087092">
              <w:rPr>
                <w:b/>
                <w:bCs/>
                <w:i/>
                <w:iCs/>
                <w:sz w:val="24"/>
                <w:szCs w:val="24"/>
              </w:rPr>
              <w:t>Tyler</w:t>
            </w:r>
          </w:p>
          <w:p w14:paraId="27EB5000" w14:textId="2C20D962" w:rsidR="00087092" w:rsidRPr="00087092" w:rsidRDefault="00087092" w:rsidP="00087092">
            <w:pPr>
              <w:pStyle w:val="Listeavsnitt"/>
              <w:numPr>
                <w:ilvl w:val="1"/>
                <w:numId w:val="16"/>
              </w:numPr>
              <w:rPr>
                <w:sz w:val="24"/>
                <w:szCs w:val="24"/>
              </w:rPr>
            </w:pPr>
            <w:r w:rsidRPr="00087092">
              <w:rPr>
                <w:sz w:val="24"/>
                <w:szCs w:val="24"/>
              </w:rPr>
              <w:t>Fix Sign Up Page Not Taking Users to the App When Signed Up</w:t>
            </w:r>
          </w:p>
          <w:p w14:paraId="0968CA00" w14:textId="77777777" w:rsidR="00087092" w:rsidRPr="00087092" w:rsidRDefault="00087092" w:rsidP="00087092">
            <w:pPr>
              <w:ind w:left="720"/>
              <w:rPr>
                <w:sz w:val="24"/>
                <w:szCs w:val="24"/>
              </w:rPr>
            </w:pPr>
          </w:p>
          <w:p w14:paraId="141A05BE" w14:textId="7AF37162" w:rsidR="00087092" w:rsidRPr="00087092" w:rsidRDefault="00087092" w:rsidP="00087092">
            <w:pPr>
              <w:pStyle w:val="Listeavsnitt"/>
              <w:numPr>
                <w:ilvl w:val="0"/>
                <w:numId w:val="16"/>
              </w:numPr>
              <w:rPr>
                <w:b/>
                <w:bCs/>
                <w:i/>
                <w:iCs/>
                <w:sz w:val="24"/>
                <w:szCs w:val="24"/>
              </w:rPr>
            </w:pPr>
            <w:r w:rsidRPr="00087092">
              <w:rPr>
                <w:b/>
                <w:bCs/>
                <w:i/>
                <w:iCs/>
                <w:sz w:val="24"/>
                <w:szCs w:val="24"/>
              </w:rPr>
              <w:t>Jordan</w:t>
            </w:r>
          </w:p>
          <w:p w14:paraId="16C7F8E4" w14:textId="480E7FFF" w:rsidR="004D7F72" w:rsidRPr="00087092" w:rsidRDefault="00087092" w:rsidP="00087092">
            <w:pPr>
              <w:pStyle w:val="Listeavsnitt"/>
              <w:numPr>
                <w:ilvl w:val="1"/>
                <w:numId w:val="16"/>
              </w:numPr>
              <w:rPr>
                <w:sz w:val="24"/>
                <w:szCs w:val="24"/>
              </w:rPr>
            </w:pPr>
            <w:r w:rsidRPr="00087092">
              <w:rPr>
                <w:sz w:val="24"/>
                <w:szCs w:val="24"/>
              </w:rPr>
              <w:t>Make it So Educators Can Join the Classes They Create</w:t>
            </w:r>
          </w:p>
        </w:tc>
        <w:tc>
          <w:tcPr>
            <w:tcW w:w="991" w:type="dxa"/>
            <w:shd w:val="clear" w:color="auto" w:fill="DDD9C3" w:themeFill="background2" w:themeFillShade="E6"/>
          </w:tcPr>
          <w:p w14:paraId="10A3EEBD" w14:textId="4C47A1E6" w:rsidR="00B96293" w:rsidRPr="00087092" w:rsidRDefault="00B96293" w:rsidP="006F2697">
            <w:pPr>
              <w:rPr>
                <w:sz w:val="24"/>
                <w:szCs w:val="24"/>
              </w:rPr>
            </w:pPr>
          </w:p>
        </w:tc>
      </w:tr>
    </w:tbl>
    <w:p w14:paraId="1C62E6A7" w14:textId="509E2BB0" w:rsidR="00400FBD" w:rsidRPr="00087092" w:rsidRDefault="00400FBD" w:rsidP="006F2697">
      <w:pPr>
        <w:spacing w:after="0"/>
        <w:rPr>
          <w:sz w:val="24"/>
          <w:szCs w:val="24"/>
          <w:lang w:val="en-GB"/>
        </w:rPr>
      </w:pPr>
    </w:p>
    <w:sectPr w:rsidR="00400FBD" w:rsidRPr="00087092">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EC254" w14:textId="77777777" w:rsidR="007C4FF4" w:rsidRDefault="007C4FF4">
      <w:pPr>
        <w:spacing w:after="0" w:line="240" w:lineRule="auto"/>
      </w:pPr>
      <w:r>
        <w:separator/>
      </w:r>
    </w:p>
    <w:p w14:paraId="40E206D4" w14:textId="77777777" w:rsidR="007C4FF4" w:rsidRDefault="007C4FF4"/>
  </w:endnote>
  <w:endnote w:type="continuationSeparator" w:id="0">
    <w:p w14:paraId="62A7CBA5" w14:textId="77777777" w:rsidR="007C4FF4" w:rsidRDefault="007C4FF4">
      <w:pPr>
        <w:spacing w:after="0" w:line="240" w:lineRule="auto"/>
      </w:pPr>
      <w:r>
        <w:continuationSeparator/>
      </w:r>
    </w:p>
    <w:p w14:paraId="5A3C5E51" w14:textId="77777777" w:rsidR="007C4FF4" w:rsidRDefault="007C4F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BC6AE" w14:textId="77777777" w:rsidR="007C4FF4" w:rsidRDefault="007C4FF4">
      <w:pPr>
        <w:spacing w:after="0" w:line="240" w:lineRule="auto"/>
      </w:pPr>
      <w:r>
        <w:separator/>
      </w:r>
    </w:p>
    <w:p w14:paraId="64F1FC3E" w14:textId="77777777" w:rsidR="007C4FF4" w:rsidRDefault="007C4FF4"/>
  </w:footnote>
  <w:footnote w:type="continuationSeparator" w:id="0">
    <w:p w14:paraId="2A042063" w14:textId="77777777" w:rsidR="007C4FF4" w:rsidRDefault="007C4FF4">
      <w:pPr>
        <w:spacing w:after="0" w:line="240" w:lineRule="auto"/>
      </w:pPr>
      <w:r>
        <w:continuationSeparator/>
      </w:r>
    </w:p>
    <w:p w14:paraId="7B5B4875" w14:textId="77777777" w:rsidR="007C4FF4" w:rsidRDefault="007C4F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Nummerertliste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Nummerertliste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Nummerertliste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Nummerertliste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Punktliste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Punktliste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Punktliste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Punktliste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Nummerertliste"/>
      <w:lvlText w:val="%1."/>
      <w:lvlJc w:val="left"/>
      <w:pPr>
        <w:ind w:left="360" w:hanging="360"/>
      </w:pPr>
    </w:lvl>
  </w:abstractNum>
  <w:abstractNum w:abstractNumId="9" w15:restartNumberingAfterBreak="0">
    <w:nsid w:val="FFFFFF89"/>
    <w:multiLevelType w:val="singleLevel"/>
    <w:tmpl w:val="73D083E6"/>
    <w:lvl w:ilvl="0">
      <w:start w:val="1"/>
      <w:numFmt w:val="bullet"/>
      <w:pStyle w:val="Punktliste"/>
      <w:lvlText w:val=""/>
      <w:lvlJc w:val="left"/>
      <w:pPr>
        <w:tabs>
          <w:tab w:val="num" w:pos="360"/>
        </w:tabs>
        <w:ind w:left="360" w:hanging="360"/>
      </w:pPr>
      <w:rPr>
        <w:rFonts w:ascii="Symbol" w:hAnsi="Symbol" w:hint="default"/>
      </w:rPr>
    </w:lvl>
  </w:abstractNum>
  <w:abstractNum w:abstractNumId="10" w15:restartNumberingAfterBreak="0">
    <w:nsid w:val="0E4A70C8"/>
    <w:multiLevelType w:val="hybridMultilevel"/>
    <w:tmpl w:val="BDB4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EA8AAA4">
      <w:numFmt w:val="bullet"/>
      <w:lvlText w:val="•"/>
      <w:lvlJc w:val="left"/>
      <w:pPr>
        <w:ind w:left="2520" w:hanging="72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A672CA"/>
    <w:multiLevelType w:val="hybridMultilevel"/>
    <w:tmpl w:val="B4E66C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5"/>
  </w:num>
  <w:num w:numId="13">
    <w:abstractNumId w:val="11"/>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53CAE"/>
    <w:rsid w:val="00082086"/>
    <w:rsid w:val="00084341"/>
    <w:rsid w:val="00087092"/>
    <w:rsid w:val="00096ECE"/>
    <w:rsid w:val="0010443C"/>
    <w:rsid w:val="00164BA3"/>
    <w:rsid w:val="001B49A6"/>
    <w:rsid w:val="002128C8"/>
    <w:rsid w:val="00217F5E"/>
    <w:rsid w:val="002A7720"/>
    <w:rsid w:val="002B5A3C"/>
    <w:rsid w:val="0034332A"/>
    <w:rsid w:val="00372766"/>
    <w:rsid w:val="003C17E2"/>
    <w:rsid w:val="00400FBD"/>
    <w:rsid w:val="00416A86"/>
    <w:rsid w:val="004D4719"/>
    <w:rsid w:val="004D7F72"/>
    <w:rsid w:val="005B5B0F"/>
    <w:rsid w:val="006A2514"/>
    <w:rsid w:val="006A6EE0"/>
    <w:rsid w:val="006B1778"/>
    <w:rsid w:val="006B674E"/>
    <w:rsid w:val="006E6AA5"/>
    <w:rsid w:val="006F2697"/>
    <w:rsid w:val="007123B4"/>
    <w:rsid w:val="007C4FF4"/>
    <w:rsid w:val="00884772"/>
    <w:rsid w:val="00934E9A"/>
    <w:rsid w:val="009A27A1"/>
    <w:rsid w:val="00A05EF7"/>
    <w:rsid w:val="00A7005F"/>
    <w:rsid w:val="00A8223B"/>
    <w:rsid w:val="00AE4B24"/>
    <w:rsid w:val="00B273A3"/>
    <w:rsid w:val="00B93153"/>
    <w:rsid w:val="00B96293"/>
    <w:rsid w:val="00C208FD"/>
    <w:rsid w:val="00C9192D"/>
    <w:rsid w:val="00CB4FBB"/>
    <w:rsid w:val="00D03E76"/>
    <w:rsid w:val="00E31AB2"/>
    <w:rsid w:val="00E45BB9"/>
    <w:rsid w:val="00E81D49"/>
    <w:rsid w:val="00EB5064"/>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7">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88B"/>
    <w:pPr>
      <w:spacing w:before="120"/>
    </w:pPr>
    <w:rPr>
      <w:spacing w:val="4"/>
      <w:szCs w:val="20"/>
    </w:rPr>
  </w:style>
  <w:style w:type="paragraph" w:styleId="Overskrift1">
    <w:name w:val="heading 1"/>
    <w:basedOn w:val="Normal"/>
    <w:next w:val="Normal"/>
    <w:link w:val="Overskrift1Tegn"/>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Overskrift4">
    <w:name w:val="heading 4"/>
    <w:basedOn w:val="Normal"/>
    <w:next w:val="Normal"/>
    <w:link w:val="Overskrift4Tegn"/>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Overskrift5">
    <w:name w:val="heading 5"/>
    <w:basedOn w:val="Normal"/>
    <w:next w:val="Normal"/>
    <w:link w:val="Overskrift5Tegn"/>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Overskrift6">
    <w:name w:val="heading 6"/>
    <w:basedOn w:val="Normal"/>
    <w:next w:val="Normal"/>
    <w:link w:val="Overskrift6Tegn"/>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Overskrift7">
    <w:name w:val="heading 7"/>
    <w:basedOn w:val="Normal"/>
    <w:next w:val="Normal"/>
    <w:link w:val="Overskrift7Tegn"/>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365F91" w:themeColor="accent1" w:themeShade="BF"/>
      <w:spacing w:val="4"/>
      <w:sz w:val="32"/>
      <w:szCs w:val="32"/>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365F91" w:themeColor="accent1" w:themeShade="BF"/>
      <w:spacing w:val="4"/>
      <w:sz w:val="26"/>
      <w:szCs w:val="26"/>
    </w:rPr>
  </w:style>
  <w:style w:type="character" w:customStyle="1" w:styleId="Overskrift3Tegn">
    <w:name w:val="Overskrift 3 Tegn"/>
    <w:basedOn w:val="Standardskriftforavsnitt"/>
    <w:link w:val="Overskrift3"/>
    <w:uiPriority w:val="9"/>
    <w:rsid w:val="0010443C"/>
    <w:rPr>
      <w:rFonts w:asciiTheme="majorHAnsi" w:eastAsiaTheme="majorEastAsia" w:hAnsiTheme="majorHAnsi" w:cstheme="majorBidi"/>
      <w:color w:val="365F91" w:themeColor="accent1" w:themeShade="BF"/>
      <w:spacing w:val="4"/>
      <w:sz w:val="24"/>
      <w:szCs w:val="24"/>
    </w:rPr>
  </w:style>
  <w:style w:type="table" w:styleId="Tabellrutenett">
    <w:name w:val="Table Grid"/>
    <w:basedOn w:val="Vanligtabel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anliginnrykk">
    <w:name w:val="Normal Indent"/>
    <w:basedOn w:val="Normal"/>
    <w:uiPriority w:val="1"/>
    <w:unhideWhenUsed/>
    <w:qFormat/>
    <w:pPr>
      <w:spacing w:after="120"/>
      <w:ind w:left="360"/>
    </w:pPr>
  </w:style>
  <w:style w:type="paragraph" w:styleId="Dato">
    <w:name w:val="Date"/>
    <w:basedOn w:val="Normal"/>
    <w:next w:val="Normal"/>
    <w:link w:val="DatoTegn"/>
    <w:uiPriority w:val="1"/>
    <w:qFormat/>
    <w:pPr>
      <w:spacing w:before="80" w:line="240" w:lineRule="auto"/>
    </w:pPr>
  </w:style>
  <w:style w:type="character" w:customStyle="1" w:styleId="DatoTegn">
    <w:name w:val="Dato Tegn"/>
    <w:basedOn w:val="Standardskriftforavsnitt"/>
    <w:link w:val="Dato"/>
    <w:uiPriority w:val="1"/>
    <w:rPr>
      <w:spacing w:val="4"/>
      <w:sz w:val="22"/>
      <w:szCs w:val="20"/>
    </w:rPr>
  </w:style>
  <w:style w:type="paragraph" w:styleId="Topptekst">
    <w:name w:val="header"/>
    <w:basedOn w:val="Normal"/>
    <w:link w:val="TopptekstTegn"/>
    <w:uiPriority w:val="99"/>
    <w:unhideWhenUsed/>
    <w:pPr>
      <w:tabs>
        <w:tab w:val="center" w:pos="4680"/>
        <w:tab w:val="right" w:pos="9360"/>
      </w:tabs>
      <w:spacing w:before="0" w:after="360"/>
      <w:contextualSpacing/>
    </w:pPr>
  </w:style>
  <w:style w:type="character" w:customStyle="1" w:styleId="TopptekstTegn">
    <w:name w:val="Topptekst Tegn"/>
    <w:basedOn w:val="Standardskriftforavsnitt"/>
    <w:link w:val="Topptekst"/>
    <w:uiPriority w:val="99"/>
    <w:rPr>
      <w:spacing w:val="4"/>
      <w:sz w:val="22"/>
      <w:szCs w:val="20"/>
    </w:rPr>
  </w:style>
  <w:style w:type="character" w:styleId="Plassholdertekst">
    <w:name w:val="Placeholder Text"/>
    <w:basedOn w:val="Standardskriftforavsnitt"/>
    <w:uiPriority w:val="99"/>
    <w:semiHidden/>
    <w:rsid w:val="00FC288B"/>
    <w:rPr>
      <w:color w:val="404040" w:themeColor="text1" w:themeTint="BF"/>
      <w:sz w:val="22"/>
    </w:rPr>
  </w:style>
  <w:style w:type="paragraph" w:styleId="Nummerertliste">
    <w:name w:val="List Number"/>
    <w:basedOn w:val="Normal"/>
    <w:next w:val="Normal"/>
    <w:uiPriority w:val="1"/>
    <w:qFormat/>
    <w:pPr>
      <w:numPr>
        <w:numId w:val="1"/>
      </w:numPr>
      <w:spacing w:before="240" w:after="120"/>
      <w:contextualSpacing/>
    </w:pPr>
    <w:rPr>
      <w:b/>
      <w:bCs/>
    </w:rPr>
  </w:style>
  <w:style w:type="paragraph" w:styleId="Ingenmellomrom">
    <w:name w:val="No Spacing"/>
    <w:uiPriority w:val="1"/>
    <w:unhideWhenUsed/>
    <w:qFormat/>
    <w:pPr>
      <w:spacing w:after="0"/>
    </w:pPr>
    <w:rPr>
      <w:spacing w:val="4"/>
      <w:szCs w:val="20"/>
    </w:rPr>
  </w:style>
  <w:style w:type="paragraph" w:styleId="Bobletekst">
    <w:name w:val="Balloon Text"/>
    <w:basedOn w:val="Normal"/>
    <w:link w:val="BobletekstTegn"/>
    <w:uiPriority w:val="99"/>
    <w:semiHidden/>
    <w:unhideWhenUsed/>
    <w:rsid w:val="00D03E76"/>
    <w:pPr>
      <w:spacing w:before="0" w:after="0" w:line="240" w:lineRule="auto"/>
    </w:pPr>
    <w:rPr>
      <w:rFonts w:ascii="Segoe UI" w:hAnsi="Segoe UI" w:cs="Segoe UI"/>
      <w:szCs w:val="18"/>
    </w:rPr>
  </w:style>
  <w:style w:type="character" w:customStyle="1" w:styleId="BobletekstTegn">
    <w:name w:val="Bobletekst Tegn"/>
    <w:basedOn w:val="Standardskriftforavsnitt"/>
    <w:link w:val="Bobletekst"/>
    <w:uiPriority w:val="99"/>
    <w:semiHidden/>
    <w:rsid w:val="00D03E76"/>
    <w:rPr>
      <w:rFonts w:ascii="Segoe UI" w:hAnsi="Segoe UI" w:cs="Segoe UI"/>
      <w:spacing w:val="4"/>
      <w:sz w:val="22"/>
      <w:szCs w:val="18"/>
    </w:rPr>
  </w:style>
  <w:style w:type="paragraph" w:styleId="Bibliografi">
    <w:name w:val="Bibliography"/>
    <w:basedOn w:val="Normal"/>
    <w:next w:val="Normal"/>
    <w:uiPriority w:val="37"/>
    <w:semiHidden/>
    <w:unhideWhenUsed/>
    <w:rsid w:val="00D03E76"/>
  </w:style>
  <w:style w:type="paragraph" w:styleId="Blokkteks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rdtekst">
    <w:name w:val="Body Text"/>
    <w:basedOn w:val="Normal"/>
    <w:link w:val="BrdtekstTegn"/>
    <w:uiPriority w:val="99"/>
    <w:semiHidden/>
    <w:unhideWhenUsed/>
    <w:rsid w:val="00D03E76"/>
    <w:pPr>
      <w:spacing w:after="120"/>
    </w:pPr>
  </w:style>
  <w:style w:type="character" w:customStyle="1" w:styleId="BrdtekstTegn">
    <w:name w:val="Brødtekst Tegn"/>
    <w:basedOn w:val="Standardskriftforavsnitt"/>
    <w:link w:val="Brdtekst"/>
    <w:uiPriority w:val="99"/>
    <w:semiHidden/>
    <w:rsid w:val="00D03E76"/>
    <w:rPr>
      <w:spacing w:val="4"/>
      <w:sz w:val="22"/>
      <w:szCs w:val="20"/>
    </w:rPr>
  </w:style>
  <w:style w:type="paragraph" w:styleId="Brdtekst2">
    <w:name w:val="Body Text 2"/>
    <w:basedOn w:val="Normal"/>
    <w:link w:val="Brdtekst2Tegn"/>
    <w:uiPriority w:val="99"/>
    <w:semiHidden/>
    <w:unhideWhenUsed/>
    <w:rsid w:val="00D03E76"/>
    <w:pPr>
      <w:spacing w:after="120" w:line="480" w:lineRule="auto"/>
    </w:pPr>
  </w:style>
  <w:style w:type="character" w:customStyle="1" w:styleId="Brdtekst2Tegn">
    <w:name w:val="Brødtekst 2 Tegn"/>
    <w:basedOn w:val="Standardskriftforavsnitt"/>
    <w:link w:val="Brdtekst2"/>
    <w:uiPriority w:val="99"/>
    <w:semiHidden/>
    <w:rsid w:val="00D03E76"/>
    <w:rPr>
      <w:spacing w:val="4"/>
      <w:sz w:val="22"/>
      <w:szCs w:val="20"/>
    </w:rPr>
  </w:style>
  <w:style w:type="paragraph" w:styleId="Brdtekst3">
    <w:name w:val="Body Text 3"/>
    <w:basedOn w:val="Normal"/>
    <w:link w:val="Brdtekst3Tegn"/>
    <w:uiPriority w:val="99"/>
    <w:semiHidden/>
    <w:unhideWhenUsed/>
    <w:rsid w:val="00D03E76"/>
    <w:pPr>
      <w:spacing w:after="120"/>
    </w:pPr>
    <w:rPr>
      <w:szCs w:val="16"/>
    </w:rPr>
  </w:style>
  <w:style w:type="character" w:customStyle="1" w:styleId="Brdtekst3Tegn">
    <w:name w:val="Brødtekst 3 Tegn"/>
    <w:basedOn w:val="Standardskriftforavsnitt"/>
    <w:link w:val="Brdtekst3"/>
    <w:uiPriority w:val="99"/>
    <w:semiHidden/>
    <w:rsid w:val="00D03E76"/>
    <w:rPr>
      <w:spacing w:val="4"/>
      <w:sz w:val="22"/>
      <w:szCs w:val="16"/>
    </w:rPr>
  </w:style>
  <w:style w:type="paragraph" w:styleId="Brdtekst-frsteinnrykk">
    <w:name w:val="Body Text First Indent"/>
    <w:basedOn w:val="Brdtekst"/>
    <w:link w:val="Brdtekst-frsteinnrykkTegn"/>
    <w:uiPriority w:val="99"/>
    <w:semiHidden/>
    <w:unhideWhenUsed/>
    <w:rsid w:val="00D03E76"/>
    <w:pPr>
      <w:spacing w:after="240"/>
      <w:ind w:firstLine="360"/>
    </w:pPr>
  </w:style>
  <w:style w:type="character" w:customStyle="1" w:styleId="Brdtekst-frsteinnrykkTegn">
    <w:name w:val="Brødtekst - første innrykk Tegn"/>
    <w:basedOn w:val="BrdtekstTegn"/>
    <w:link w:val="Brdtekst-frsteinnrykk"/>
    <w:uiPriority w:val="99"/>
    <w:semiHidden/>
    <w:rsid w:val="00D03E76"/>
    <w:rPr>
      <w:spacing w:val="4"/>
      <w:sz w:val="22"/>
      <w:szCs w:val="20"/>
    </w:rPr>
  </w:style>
  <w:style w:type="paragraph" w:styleId="Brdtekstinnrykk">
    <w:name w:val="Body Text Indent"/>
    <w:basedOn w:val="Normal"/>
    <w:link w:val="BrdtekstinnrykkTegn"/>
    <w:uiPriority w:val="99"/>
    <w:semiHidden/>
    <w:unhideWhenUsed/>
    <w:rsid w:val="00D03E76"/>
    <w:pPr>
      <w:spacing w:after="120"/>
      <w:ind w:left="283"/>
    </w:pPr>
  </w:style>
  <w:style w:type="character" w:customStyle="1" w:styleId="BrdtekstinnrykkTegn">
    <w:name w:val="Brødtekstinnrykk Tegn"/>
    <w:basedOn w:val="Standardskriftforavsnitt"/>
    <w:link w:val="Brdtekstinnrykk"/>
    <w:uiPriority w:val="99"/>
    <w:semiHidden/>
    <w:rsid w:val="00D03E76"/>
    <w:rPr>
      <w:spacing w:val="4"/>
      <w:sz w:val="22"/>
      <w:szCs w:val="20"/>
    </w:rPr>
  </w:style>
  <w:style w:type="paragraph" w:styleId="Brdtekst-frsteinnrykk2">
    <w:name w:val="Body Text First Indent 2"/>
    <w:basedOn w:val="Brdtekstinnrykk"/>
    <w:link w:val="Brdtekst-frsteinnrykk2Tegn"/>
    <w:uiPriority w:val="99"/>
    <w:semiHidden/>
    <w:unhideWhenUsed/>
    <w:rsid w:val="00D03E76"/>
    <w:pPr>
      <w:spacing w:after="240"/>
      <w:ind w:left="360" w:firstLine="360"/>
    </w:pPr>
  </w:style>
  <w:style w:type="character" w:customStyle="1" w:styleId="Brdtekst-frsteinnrykk2Tegn">
    <w:name w:val="Brødtekst - første innrykk 2 Tegn"/>
    <w:basedOn w:val="BrdtekstinnrykkTegn"/>
    <w:link w:val="Brdtekst-frsteinnrykk2"/>
    <w:uiPriority w:val="99"/>
    <w:semiHidden/>
    <w:rsid w:val="00D03E76"/>
    <w:rPr>
      <w:spacing w:val="4"/>
      <w:sz w:val="22"/>
      <w:szCs w:val="20"/>
    </w:rPr>
  </w:style>
  <w:style w:type="paragraph" w:styleId="Brdtekstinnrykk2">
    <w:name w:val="Body Text Indent 2"/>
    <w:basedOn w:val="Normal"/>
    <w:link w:val="Brdtekstinnrykk2Tegn"/>
    <w:uiPriority w:val="99"/>
    <w:semiHidden/>
    <w:unhideWhenUsed/>
    <w:rsid w:val="00D03E76"/>
    <w:pPr>
      <w:spacing w:after="120" w:line="480" w:lineRule="auto"/>
      <w:ind w:left="283"/>
    </w:pPr>
  </w:style>
  <w:style w:type="character" w:customStyle="1" w:styleId="Brdtekstinnrykk2Tegn">
    <w:name w:val="Brødtekstinnrykk 2 Tegn"/>
    <w:basedOn w:val="Standardskriftforavsnitt"/>
    <w:link w:val="Brdtekstinnrykk2"/>
    <w:uiPriority w:val="99"/>
    <w:semiHidden/>
    <w:rsid w:val="00D03E76"/>
    <w:rPr>
      <w:spacing w:val="4"/>
      <w:sz w:val="22"/>
      <w:szCs w:val="20"/>
    </w:rPr>
  </w:style>
  <w:style w:type="paragraph" w:styleId="Brdtekstinnrykk3">
    <w:name w:val="Body Text Indent 3"/>
    <w:basedOn w:val="Normal"/>
    <w:link w:val="Brdtekstinnrykk3Tegn"/>
    <w:uiPriority w:val="99"/>
    <w:semiHidden/>
    <w:unhideWhenUsed/>
    <w:rsid w:val="00D03E76"/>
    <w:pPr>
      <w:spacing w:after="120"/>
      <w:ind w:left="283"/>
    </w:pPr>
    <w:rPr>
      <w:szCs w:val="16"/>
    </w:rPr>
  </w:style>
  <w:style w:type="character" w:customStyle="1" w:styleId="Brdtekstinnrykk3Tegn">
    <w:name w:val="Brødtekstinnrykk 3 Tegn"/>
    <w:basedOn w:val="Standardskriftforavsnitt"/>
    <w:link w:val="Brdtekstinnrykk3"/>
    <w:uiPriority w:val="99"/>
    <w:semiHidden/>
    <w:rsid w:val="00D03E76"/>
    <w:rPr>
      <w:spacing w:val="4"/>
      <w:sz w:val="22"/>
      <w:szCs w:val="16"/>
    </w:rPr>
  </w:style>
  <w:style w:type="character" w:styleId="Boktittel">
    <w:name w:val="Book Title"/>
    <w:basedOn w:val="Standardskriftforavsnitt"/>
    <w:uiPriority w:val="33"/>
    <w:semiHidden/>
    <w:unhideWhenUsed/>
    <w:qFormat/>
    <w:rsid w:val="00D03E76"/>
    <w:rPr>
      <w:b/>
      <w:bCs/>
      <w:i/>
      <w:iCs/>
      <w:spacing w:val="5"/>
      <w:sz w:val="22"/>
    </w:rPr>
  </w:style>
  <w:style w:type="paragraph" w:styleId="Bildetekst">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Hilsen">
    <w:name w:val="Closing"/>
    <w:basedOn w:val="Normal"/>
    <w:link w:val="HilsenTegn"/>
    <w:uiPriority w:val="1"/>
    <w:semiHidden/>
    <w:unhideWhenUsed/>
    <w:qFormat/>
    <w:rsid w:val="00D03E76"/>
    <w:pPr>
      <w:spacing w:before="0" w:after="0" w:line="240" w:lineRule="auto"/>
      <w:ind w:left="4252"/>
    </w:pPr>
  </w:style>
  <w:style w:type="character" w:customStyle="1" w:styleId="HilsenTegn">
    <w:name w:val="Hilsen Tegn"/>
    <w:basedOn w:val="Standardskriftforavsnitt"/>
    <w:link w:val="Hilsen"/>
    <w:uiPriority w:val="1"/>
    <w:semiHidden/>
    <w:rsid w:val="00D03E76"/>
    <w:rPr>
      <w:spacing w:val="4"/>
      <w:sz w:val="22"/>
      <w:szCs w:val="20"/>
    </w:rPr>
  </w:style>
  <w:style w:type="table" w:styleId="Fargeriktrutenett">
    <w:name w:val="Colorful Grid"/>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geriktrutenettuthevingsfarge1">
    <w:name w:val="Colorful Grid Accent 1"/>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geriktrutenettuthevingsfarge2">
    <w:name w:val="Colorful Grid Accent 2"/>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geriktrutenettuthevingsfarge3">
    <w:name w:val="Colorful Grid Accent 3"/>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geriktrutenettuthevingsfarge4">
    <w:name w:val="Colorful Grid Accent 4"/>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geriktrutenettuthevingsfarge5">
    <w:name w:val="Colorful Grid Accent 5"/>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geriktrutenettuthevingsfarge6">
    <w:name w:val="Colorful Grid Accent 6"/>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gerikliste">
    <w:name w:val="Colorful List"/>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geriklisteuthevingsfarge1">
    <w:name w:val="Colorful List Accent 1"/>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geriklisteuthevingsfarge2">
    <w:name w:val="Colorful List Accent 2"/>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geriklisteuthevingsfarge3">
    <w:name w:val="Colorful List Accent 3"/>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geriklisteuthevingsfarge4">
    <w:name w:val="Colorful List Accent 4"/>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geriklisteuthevingsfarge5">
    <w:name w:val="Colorful List Accent 5"/>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geriklisteuthevingsfarge6">
    <w:name w:val="Colorful List Accent 6"/>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gerikskyggelegging">
    <w:name w:val="Colorful Shading"/>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gerikskyggelegginguthevingsfarge1">
    <w:name w:val="Colorful Shading Accent 1"/>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gerikskyggelegginguthevingsfarge2">
    <w:name w:val="Colorful Shading Accent 2"/>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gerikskyggelegginguthevingsfarge3">
    <w:name w:val="Colorful Shading Accent 3"/>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gerikskyggelegginguthevingsfarge4">
    <w:name w:val="Colorful Shading Accent 4"/>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gerikskyggelegginguthevingsfarge5">
    <w:name w:val="Colorful Shading Accent 5"/>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gerikskyggelegginguthevingsfarge6">
    <w:name w:val="Colorful Shading Accent 6"/>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erknadsreferanse">
    <w:name w:val="annotation reference"/>
    <w:basedOn w:val="Standardskriftforavsnitt"/>
    <w:uiPriority w:val="99"/>
    <w:semiHidden/>
    <w:unhideWhenUsed/>
    <w:rsid w:val="00D03E76"/>
    <w:rPr>
      <w:sz w:val="22"/>
      <w:szCs w:val="16"/>
    </w:rPr>
  </w:style>
  <w:style w:type="paragraph" w:styleId="Merknadstekst">
    <w:name w:val="annotation text"/>
    <w:basedOn w:val="Normal"/>
    <w:link w:val="MerknadstekstTegn"/>
    <w:uiPriority w:val="99"/>
    <w:semiHidden/>
    <w:unhideWhenUsed/>
    <w:rsid w:val="00D03E76"/>
    <w:pPr>
      <w:spacing w:line="240" w:lineRule="auto"/>
    </w:pPr>
  </w:style>
  <w:style w:type="character" w:customStyle="1" w:styleId="MerknadstekstTegn">
    <w:name w:val="Merknadstekst Tegn"/>
    <w:basedOn w:val="Standardskriftforavsnitt"/>
    <w:link w:val="Merknadstekst"/>
    <w:uiPriority w:val="99"/>
    <w:semiHidden/>
    <w:rsid w:val="00D03E76"/>
    <w:rPr>
      <w:spacing w:val="4"/>
      <w:sz w:val="22"/>
      <w:szCs w:val="20"/>
    </w:rPr>
  </w:style>
  <w:style w:type="paragraph" w:styleId="Kommentaremne">
    <w:name w:val="annotation subject"/>
    <w:basedOn w:val="Merknadstekst"/>
    <w:next w:val="Merknadstekst"/>
    <w:link w:val="KommentaremneTegn"/>
    <w:uiPriority w:val="99"/>
    <w:semiHidden/>
    <w:unhideWhenUsed/>
    <w:rsid w:val="00D03E76"/>
    <w:rPr>
      <w:b/>
      <w:bCs/>
    </w:rPr>
  </w:style>
  <w:style w:type="character" w:customStyle="1" w:styleId="KommentaremneTegn">
    <w:name w:val="Kommentaremne Tegn"/>
    <w:basedOn w:val="MerknadstekstTegn"/>
    <w:link w:val="Kommentaremne"/>
    <w:uiPriority w:val="99"/>
    <w:semiHidden/>
    <w:rsid w:val="00D03E76"/>
    <w:rPr>
      <w:b/>
      <w:bCs/>
      <w:spacing w:val="4"/>
      <w:sz w:val="22"/>
      <w:szCs w:val="20"/>
    </w:rPr>
  </w:style>
  <w:style w:type="table" w:styleId="Mrkliste">
    <w:name w:val="Dark List"/>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uthevingsfarge1">
    <w:name w:val="Dark List Accent 1"/>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uthevingsfarge2">
    <w:name w:val="Dark List Accent 2"/>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uthevingsfarge3">
    <w:name w:val="Dark List Accent 3"/>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uthevingsfarge4">
    <w:name w:val="Dark List Accent 4"/>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uthevingsfarge5">
    <w:name w:val="Dark List Accent 5"/>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uthevingsfarge6">
    <w:name w:val="Dark List Accent 6"/>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kumentkart">
    <w:name w:val="Document Map"/>
    <w:basedOn w:val="Normal"/>
    <w:link w:val="DokumentkartTegn"/>
    <w:uiPriority w:val="99"/>
    <w:semiHidden/>
    <w:unhideWhenUsed/>
    <w:rsid w:val="00D03E76"/>
    <w:pPr>
      <w:spacing w:before="0" w:after="0" w:line="240" w:lineRule="auto"/>
    </w:pPr>
    <w:rPr>
      <w:rFonts w:ascii="Segoe UI" w:hAnsi="Segoe UI" w:cs="Segoe UI"/>
      <w:szCs w:val="16"/>
    </w:rPr>
  </w:style>
  <w:style w:type="character" w:customStyle="1" w:styleId="DokumentkartTegn">
    <w:name w:val="Dokumentkart Tegn"/>
    <w:basedOn w:val="Standardskriftforavsnitt"/>
    <w:link w:val="Dokumentkart"/>
    <w:uiPriority w:val="99"/>
    <w:semiHidden/>
    <w:rsid w:val="00D03E76"/>
    <w:rPr>
      <w:rFonts w:ascii="Segoe UI" w:hAnsi="Segoe UI" w:cs="Segoe UI"/>
      <w:spacing w:val="4"/>
      <w:sz w:val="22"/>
      <w:szCs w:val="16"/>
    </w:rPr>
  </w:style>
  <w:style w:type="paragraph" w:styleId="E-postsignatur">
    <w:name w:val="E-mail Signature"/>
    <w:basedOn w:val="Normal"/>
    <w:link w:val="E-postsignaturTegn"/>
    <w:uiPriority w:val="99"/>
    <w:semiHidden/>
    <w:unhideWhenUsed/>
    <w:rsid w:val="00D03E76"/>
    <w:pPr>
      <w:spacing w:before="0" w:after="0" w:line="240" w:lineRule="auto"/>
    </w:pPr>
  </w:style>
  <w:style w:type="character" w:customStyle="1" w:styleId="E-postsignaturTegn">
    <w:name w:val="E-postsignatur Tegn"/>
    <w:basedOn w:val="Standardskriftforavsnitt"/>
    <w:link w:val="E-postsignatur"/>
    <w:uiPriority w:val="99"/>
    <w:semiHidden/>
    <w:rsid w:val="00D03E76"/>
    <w:rPr>
      <w:spacing w:val="4"/>
      <w:sz w:val="22"/>
      <w:szCs w:val="20"/>
    </w:rPr>
  </w:style>
  <w:style w:type="character" w:styleId="Utheving">
    <w:name w:val="Emphasis"/>
    <w:basedOn w:val="Standardskriftforavsnitt"/>
    <w:uiPriority w:val="1"/>
    <w:semiHidden/>
    <w:unhideWhenUsed/>
    <w:rsid w:val="00D03E76"/>
    <w:rPr>
      <w:i/>
      <w:iCs/>
      <w:sz w:val="22"/>
    </w:rPr>
  </w:style>
  <w:style w:type="character" w:styleId="Sluttnotereferanse">
    <w:name w:val="endnote reference"/>
    <w:basedOn w:val="Standardskriftforavsnitt"/>
    <w:uiPriority w:val="99"/>
    <w:semiHidden/>
    <w:unhideWhenUsed/>
    <w:rsid w:val="00D03E76"/>
    <w:rPr>
      <w:sz w:val="22"/>
      <w:vertAlign w:val="superscript"/>
    </w:rPr>
  </w:style>
  <w:style w:type="paragraph" w:styleId="Sluttnotetekst">
    <w:name w:val="endnote text"/>
    <w:basedOn w:val="Normal"/>
    <w:link w:val="SluttnotetekstTegn"/>
    <w:uiPriority w:val="99"/>
    <w:semiHidden/>
    <w:unhideWhenUsed/>
    <w:rsid w:val="00D03E76"/>
    <w:pPr>
      <w:spacing w:before="0" w:after="0" w:line="240" w:lineRule="auto"/>
    </w:pPr>
  </w:style>
  <w:style w:type="character" w:customStyle="1" w:styleId="SluttnotetekstTegn">
    <w:name w:val="Sluttnotetekst Tegn"/>
    <w:basedOn w:val="Standardskriftforavsnitt"/>
    <w:link w:val="Sluttnotetekst"/>
    <w:uiPriority w:val="99"/>
    <w:semiHidden/>
    <w:rsid w:val="00D03E76"/>
    <w:rPr>
      <w:spacing w:val="4"/>
      <w:sz w:val="22"/>
      <w:szCs w:val="20"/>
    </w:rPr>
  </w:style>
  <w:style w:type="paragraph" w:styleId="Konvoluttadresse">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Avsenderadresse">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ulgthyperkobling">
    <w:name w:val="FollowedHyperlink"/>
    <w:basedOn w:val="Standardskriftforavsnitt"/>
    <w:uiPriority w:val="99"/>
    <w:semiHidden/>
    <w:unhideWhenUsed/>
    <w:rsid w:val="00D03E76"/>
    <w:rPr>
      <w:color w:val="800080" w:themeColor="followedHyperlink"/>
      <w:sz w:val="22"/>
      <w:u w:val="single"/>
    </w:rPr>
  </w:style>
  <w:style w:type="paragraph" w:styleId="Bunntekst">
    <w:name w:val="footer"/>
    <w:basedOn w:val="Normal"/>
    <w:link w:val="BunntekstTegn"/>
    <w:uiPriority w:val="99"/>
    <w:unhideWhenUsed/>
    <w:rsid w:val="00D03E76"/>
    <w:pPr>
      <w:tabs>
        <w:tab w:val="center" w:pos="4513"/>
        <w:tab w:val="right" w:pos="9026"/>
      </w:tabs>
      <w:spacing w:before="0" w:after="0" w:line="240" w:lineRule="auto"/>
    </w:pPr>
  </w:style>
  <w:style w:type="character" w:customStyle="1" w:styleId="BunntekstTegn">
    <w:name w:val="Bunntekst Tegn"/>
    <w:basedOn w:val="Standardskriftforavsnitt"/>
    <w:link w:val="Bunntekst"/>
    <w:uiPriority w:val="99"/>
    <w:rsid w:val="00D03E76"/>
    <w:rPr>
      <w:spacing w:val="4"/>
      <w:sz w:val="22"/>
      <w:szCs w:val="20"/>
    </w:rPr>
  </w:style>
  <w:style w:type="character" w:styleId="Fotnotereferanse">
    <w:name w:val="footnote reference"/>
    <w:basedOn w:val="Standardskriftforavsnitt"/>
    <w:uiPriority w:val="99"/>
    <w:semiHidden/>
    <w:unhideWhenUsed/>
    <w:rsid w:val="00D03E76"/>
    <w:rPr>
      <w:sz w:val="22"/>
      <w:vertAlign w:val="superscript"/>
    </w:rPr>
  </w:style>
  <w:style w:type="paragraph" w:styleId="Fotnotetekst">
    <w:name w:val="footnote text"/>
    <w:basedOn w:val="Normal"/>
    <w:link w:val="FotnotetekstTegn"/>
    <w:uiPriority w:val="99"/>
    <w:semiHidden/>
    <w:unhideWhenUsed/>
    <w:rsid w:val="00D03E76"/>
    <w:pPr>
      <w:spacing w:before="0" w:after="0" w:line="240" w:lineRule="auto"/>
    </w:pPr>
  </w:style>
  <w:style w:type="character" w:customStyle="1" w:styleId="FotnotetekstTegn">
    <w:name w:val="Fotnotetekst Tegn"/>
    <w:basedOn w:val="Standardskriftforavsnitt"/>
    <w:link w:val="Fotnotetekst"/>
    <w:uiPriority w:val="99"/>
    <w:semiHidden/>
    <w:rsid w:val="00D03E76"/>
    <w:rPr>
      <w:spacing w:val="4"/>
      <w:sz w:val="22"/>
      <w:szCs w:val="20"/>
    </w:rPr>
  </w:style>
  <w:style w:type="table" w:styleId="Rutenettabell1lys">
    <w:name w:val="Grid Table 1 Light"/>
    <w:basedOn w:val="Vanligtabel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1lysuthevingsfarge1">
    <w:name w:val="Grid Table 1 Light Accent 1"/>
    <w:basedOn w:val="Vanligtabel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utenettabell1lysuthevingsfarge2">
    <w:name w:val="Grid Table 1 Light Accent 2"/>
    <w:basedOn w:val="Vanligtabel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utenettabell1lysuthevingsfarge3">
    <w:name w:val="Grid Table 1 Light Accent 3"/>
    <w:basedOn w:val="Vanligtabel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utenettabell1lysuthevingsfarge4">
    <w:name w:val="Grid Table 1 Light Accent 4"/>
    <w:basedOn w:val="Vanligtabel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utenettabell1lysuthevingsfarge5">
    <w:name w:val="Grid Table 1 Light Accent 5"/>
    <w:basedOn w:val="Vanligtabel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utenettabell1lysuthevingsfarge6">
    <w:name w:val="Grid Table 1 Light Accent 6"/>
    <w:basedOn w:val="Vanligtabel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utenettabell2">
    <w:name w:val="Grid Table 2"/>
    <w:basedOn w:val="Vanligtabel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2uthevingsfarge1">
    <w:name w:val="Grid Table 2 Accent 1"/>
    <w:basedOn w:val="Vanligtabel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enettabell2uthevingsfarge2">
    <w:name w:val="Grid Table 2 Accent 2"/>
    <w:basedOn w:val="Vanligtabel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enettabell2uthevingsfarge3">
    <w:name w:val="Grid Table 2 Accent 3"/>
    <w:basedOn w:val="Vanligtabel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enettabell2uthevingsfarge4">
    <w:name w:val="Grid Table 2 Accent 4"/>
    <w:basedOn w:val="Vanligtabel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enettabell2uthevingsfarge5">
    <w:name w:val="Grid Table 2 Accent 5"/>
    <w:basedOn w:val="Vanligtabel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enettabell2uthevingsfarge6">
    <w:name w:val="Grid Table 2 Accent 6"/>
    <w:basedOn w:val="Vanligtabel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enettabell3">
    <w:name w:val="Grid Table 3"/>
    <w:basedOn w:val="Vanligtabel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enettabell3uthevingsfarge1">
    <w:name w:val="Grid Table 3 Accent 1"/>
    <w:basedOn w:val="Vanligtabel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enettabell3uthevingsfarge2">
    <w:name w:val="Grid Table 3 Accent 2"/>
    <w:basedOn w:val="Vanligtabel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utenettabell3uthevingsfarge3">
    <w:name w:val="Grid Table 3 Accent 3"/>
    <w:basedOn w:val="Vanligtabel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utenettabell3uthevingsfarge4">
    <w:name w:val="Grid Table 3 Accent 4"/>
    <w:basedOn w:val="Vanligtabel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utenettabell3uthevingsfarge5">
    <w:name w:val="Grid Table 3 Accent 5"/>
    <w:basedOn w:val="Vanligtabel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utenettabell3uthevingsfarge6">
    <w:name w:val="Grid Table 3 Accent 6"/>
    <w:basedOn w:val="Vanligtabel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utenettabell4">
    <w:name w:val="Grid Table 4"/>
    <w:basedOn w:val="Vanligtabel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4uthevingsfarge1">
    <w:name w:val="Grid Table 4 Accent 1"/>
    <w:basedOn w:val="Vanligtabel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enettabell4uthevingsfarge2">
    <w:name w:val="Grid Table 4 Accent 2"/>
    <w:basedOn w:val="Vanligtabel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enettabell4uthevingsfarge3">
    <w:name w:val="Grid Table 4 Accent 3"/>
    <w:basedOn w:val="Vanligtabel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enettabell4uthevingsfarge4">
    <w:name w:val="Grid Table 4 Accent 4"/>
    <w:basedOn w:val="Vanligtabel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enettabell4uthevingsfarge5">
    <w:name w:val="Grid Table 4 Accent 5"/>
    <w:basedOn w:val="Vanligtabel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enettabell4uthevingsfarge6">
    <w:name w:val="Grid Table 4 Accent 6"/>
    <w:basedOn w:val="Vanligtabel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enettabell5mrk">
    <w:name w:val="Grid Table 5 Dark"/>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enettabell5mrkuthevingsfarge1">
    <w:name w:val="Grid Table 5 Dark Accent 1"/>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utenettabell5mrkuthevingsfarge2">
    <w:name w:val="Grid Table 5 Dark Accent 2"/>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Rutenettabell5mrkuthevingsfarge3">
    <w:name w:val="Grid Table 5 Dark Accent 3"/>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utenettabell5mrkuthevingsfarge4">
    <w:name w:val="Grid Table 5 Dark Accent 4"/>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utenettabell5mrkuthevingsfarge5">
    <w:name w:val="Grid Table 5 Dark Accent 5"/>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utenettabell5mrkuthevingsfarge6">
    <w:name w:val="Grid Table 5 Dark Accent 6"/>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Rutenettabell6fargerik">
    <w:name w:val="Grid Table 6 Colorful"/>
    <w:basedOn w:val="Vanligtabel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6fargerikuthevingsfarge1">
    <w:name w:val="Grid Table 6 Colorful Accent 1"/>
    <w:basedOn w:val="Vanligtabel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enettabell6fargerikuthevingsfarge2">
    <w:name w:val="Grid Table 6 Colorful Accent 2"/>
    <w:basedOn w:val="Vanligtabel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enettabell6fargerikuthevingsfarge3">
    <w:name w:val="Grid Table 6 Colorful Accent 3"/>
    <w:basedOn w:val="Vanligtabel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enettabell6fargerikuthevingsfarge4">
    <w:name w:val="Grid Table 6 Colorful Accent 4"/>
    <w:basedOn w:val="Vanligtabel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enettabell6fargerikuthevingsfarge5">
    <w:name w:val="Grid Table 6 Colorful Accent 5"/>
    <w:basedOn w:val="Vanligtabel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enettabell6fargerikuthevingsfarge6">
    <w:name w:val="Grid Table 6 Colorful Accent 6"/>
    <w:basedOn w:val="Vanligtabel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enettabell7fargerik">
    <w:name w:val="Grid Table 7 Colorful"/>
    <w:basedOn w:val="Vanligtabel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enettabell7fargerikuthevingsfarge1">
    <w:name w:val="Grid Table 7 Colorful Accent 1"/>
    <w:basedOn w:val="Vanligtabel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enettabell7fargerikuthevingsfarge2">
    <w:name w:val="Grid Table 7 Colorful Accent 2"/>
    <w:basedOn w:val="Vanligtabel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utenettabell7fargerikuthevingsfarge3">
    <w:name w:val="Grid Table 7 Colorful Accent 3"/>
    <w:basedOn w:val="Vanligtabel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utenettabell7fargerikuthevingsfarge4">
    <w:name w:val="Grid Table 7 Colorful Accent 4"/>
    <w:basedOn w:val="Vanligtabel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utenettabell7fargerikuthevingsfarge5">
    <w:name w:val="Grid Table 7 Colorful Accent 5"/>
    <w:basedOn w:val="Vanligtabel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utenettabell7fargerikuthevingsfarge6">
    <w:name w:val="Grid Table 7 Colorful Accent 6"/>
    <w:basedOn w:val="Vanligtabel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Emneknagg">
    <w:name w:val="Hashtag"/>
    <w:basedOn w:val="Standardskriftforavsnitt"/>
    <w:uiPriority w:val="99"/>
    <w:semiHidden/>
    <w:unhideWhenUsed/>
    <w:rsid w:val="00D03E76"/>
    <w:rPr>
      <w:color w:val="2B579A"/>
      <w:sz w:val="22"/>
      <w:shd w:val="clear" w:color="auto" w:fill="E6E6E6"/>
    </w:rPr>
  </w:style>
  <w:style w:type="character" w:customStyle="1" w:styleId="Overskrift4Tegn">
    <w:name w:val="Overskrift 4 Tegn"/>
    <w:basedOn w:val="Standardskriftforavsnitt"/>
    <w:link w:val="Overskrift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Overskrift5Tegn">
    <w:name w:val="Overskrift 5 Tegn"/>
    <w:basedOn w:val="Standardskriftforavsnitt"/>
    <w:link w:val="Overskrift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Overskrift6Tegn">
    <w:name w:val="Overskrift 6 Tegn"/>
    <w:basedOn w:val="Standardskriftforavsnitt"/>
    <w:link w:val="Overskrift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Overskrift7Tegn">
    <w:name w:val="Overskrift 7 Tegn"/>
    <w:basedOn w:val="Standardskriftforavsnitt"/>
    <w:link w:val="Overskrift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Overskrift8Tegn">
    <w:name w:val="Overskrift 8 Tegn"/>
    <w:basedOn w:val="Standardskriftforavsnitt"/>
    <w:link w:val="Overskrift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Overskrift9Tegn">
    <w:name w:val="Overskrift 9 Tegn"/>
    <w:basedOn w:val="Standardskriftforavsnitt"/>
    <w:link w:val="Overskrift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kronym">
    <w:name w:val="HTML Acronym"/>
    <w:basedOn w:val="Standardskriftforavsnitt"/>
    <w:uiPriority w:val="99"/>
    <w:semiHidden/>
    <w:unhideWhenUsed/>
    <w:rsid w:val="00D03E76"/>
    <w:rPr>
      <w:sz w:val="22"/>
    </w:rPr>
  </w:style>
  <w:style w:type="paragraph" w:styleId="HTML-adresse">
    <w:name w:val="HTML Address"/>
    <w:basedOn w:val="Normal"/>
    <w:link w:val="HTML-adresseTegn"/>
    <w:uiPriority w:val="99"/>
    <w:semiHidden/>
    <w:unhideWhenUsed/>
    <w:rsid w:val="00D03E76"/>
    <w:pPr>
      <w:spacing w:before="0" w:after="0" w:line="240" w:lineRule="auto"/>
    </w:pPr>
    <w:rPr>
      <w:i/>
      <w:iCs/>
    </w:rPr>
  </w:style>
  <w:style w:type="character" w:customStyle="1" w:styleId="HTML-adresseTegn">
    <w:name w:val="HTML-adresse Tegn"/>
    <w:basedOn w:val="Standardskriftforavsnitt"/>
    <w:link w:val="HTML-adresse"/>
    <w:uiPriority w:val="99"/>
    <w:semiHidden/>
    <w:rsid w:val="00D03E76"/>
    <w:rPr>
      <w:i/>
      <w:iCs/>
      <w:spacing w:val="4"/>
      <w:sz w:val="22"/>
      <w:szCs w:val="20"/>
    </w:rPr>
  </w:style>
  <w:style w:type="character" w:styleId="HTML-sitat">
    <w:name w:val="HTML Cite"/>
    <w:basedOn w:val="Standardskriftforavsnitt"/>
    <w:uiPriority w:val="99"/>
    <w:semiHidden/>
    <w:unhideWhenUsed/>
    <w:rsid w:val="00D03E76"/>
    <w:rPr>
      <w:i/>
      <w:iCs/>
      <w:sz w:val="22"/>
    </w:rPr>
  </w:style>
  <w:style w:type="character" w:styleId="HTML-kode">
    <w:name w:val="HTML Code"/>
    <w:basedOn w:val="Standardskriftforavsnitt"/>
    <w:uiPriority w:val="99"/>
    <w:semiHidden/>
    <w:unhideWhenUsed/>
    <w:rsid w:val="00D03E76"/>
    <w:rPr>
      <w:rFonts w:ascii="Consolas" w:hAnsi="Consolas"/>
      <w:sz w:val="22"/>
      <w:szCs w:val="20"/>
    </w:rPr>
  </w:style>
  <w:style w:type="character" w:styleId="HTML-definisjon">
    <w:name w:val="HTML Definition"/>
    <w:basedOn w:val="Standardskriftforavsnitt"/>
    <w:uiPriority w:val="99"/>
    <w:semiHidden/>
    <w:unhideWhenUsed/>
    <w:rsid w:val="00D03E76"/>
    <w:rPr>
      <w:i/>
      <w:iCs/>
      <w:sz w:val="22"/>
    </w:rPr>
  </w:style>
  <w:style w:type="character" w:styleId="HTML-tastatur">
    <w:name w:val="HTML Keyboard"/>
    <w:basedOn w:val="Standardskriftforavsnitt"/>
    <w:uiPriority w:val="99"/>
    <w:semiHidden/>
    <w:unhideWhenUsed/>
    <w:rsid w:val="00D03E76"/>
    <w:rPr>
      <w:rFonts w:ascii="Consolas" w:hAnsi="Consolas"/>
      <w:sz w:val="22"/>
      <w:szCs w:val="20"/>
    </w:rPr>
  </w:style>
  <w:style w:type="paragraph" w:styleId="HTML-forhndsformatert">
    <w:name w:val="HTML Preformatted"/>
    <w:basedOn w:val="Normal"/>
    <w:link w:val="HTML-forhndsformatertTegn"/>
    <w:uiPriority w:val="99"/>
    <w:semiHidden/>
    <w:unhideWhenUsed/>
    <w:rsid w:val="00D03E76"/>
    <w:pPr>
      <w:spacing w:before="0" w:after="0" w:line="240" w:lineRule="auto"/>
    </w:pPr>
    <w:rPr>
      <w:rFonts w:ascii="Consolas" w:hAnsi="Consolas"/>
    </w:rPr>
  </w:style>
  <w:style w:type="character" w:customStyle="1" w:styleId="HTML-forhndsformatertTegn">
    <w:name w:val="HTML-forhåndsformatert Tegn"/>
    <w:basedOn w:val="Standardskriftforavsnitt"/>
    <w:link w:val="HTML-forhndsformatert"/>
    <w:uiPriority w:val="99"/>
    <w:semiHidden/>
    <w:rsid w:val="00D03E76"/>
    <w:rPr>
      <w:rFonts w:ascii="Consolas" w:hAnsi="Consolas"/>
      <w:spacing w:val="4"/>
      <w:sz w:val="22"/>
      <w:szCs w:val="20"/>
    </w:rPr>
  </w:style>
  <w:style w:type="character" w:styleId="HTML-eksempel">
    <w:name w:val="HTML Sample"/>
    <w:basedOn w:val="Standardskriftforavsnitt"/>
    <w:uiPriority w:val="99"/>
    <w:semiHidden/>
    <w:unhideWhenUsed/>
    <w:rsid w:val="00D03E76"/>
    <w:rPr>
      <w:rFonts w:ascii="Consolas" w:hAnsi="Consolas"/>
      <w:sz w:val="24"/>
      <w:szCs w:val="24"/>
    </w:rPr>
  </w:style>
  <w:style w:type="character" w:styleId="HTML-skrivemaskin">
    <w:name w:val="HTML Typewriter"/>
    <w:basedOn w:val="Standardskriftforavsnitt"/>
    <w:uiPriority w:val="99"/>
    <w:semiHidden/>
    <w:unhideWhenUsed/>
    <w:rsid w:val="00D03E76"/>
    <w:rPr>
      <w:rFonts w:ascii="Consolas" w:hAnsi="Consolas"/>
      <w:sz w:val="22"/>
      <w:szCs w:val="20"/>
    </w:rPr>
  </w:style>
  <w:style w:type="character" w:styleId="HTML-variabel">
    <w:name w:val="HTML Variable"/>
    <w:basedOn w:val="Standardskriftforavsnitt"/>
    <w:uiPriority w:val="99"/>
    <w:semiHidden/>
    <w:unhideWhenUsed/>
    <w:rsid w:val="00D03E76"/>
    <w:rPr>
      <w:i/>
      <w:iCs/>
      <w:sz w:val="22"/>
    </w:rPr>
  </w:style>
  <w:style w:type="character" w:styleId="Hyperkobling">
    <w:name w:val="Hyperlink"/>
    <w:basedOn w:val="Standardskriftforavsnitt"/>
    <w:uiPriority w:val="99"/>
    <w:semiHidden/>
    <w:unhideWhenUsed/>
    <w:rsid w:val="00D03E76"/>
    <w:rPr>
      <w:color w:val="0000FF" w:themeColor="hyperlink"/>
      <w:sz w:val="22"/>
      <w:u w:val="single"/>
    </w:rPr>
  </w:style>
  <w:style w:type="paragraph" w:styleId="Indeks1">
    <w:name w:val="index 1"/>
    <w:basedOn w:val="Normal"/>
    <w:next w:val="Normal"/>
    <w:autoRedefine/>
    <w:uiPriority w:val="99"/>
    <w:semiHidden/>
    <w:unhideWhenUsed/>
    <w:rsid w:val="00D03E76"/>
    <w:pPr>
      <w:spacing w:before="0" w:after="0" w:line="240" w:lineRule="auto"/>
      <w:ind w:left="200" w:hanging="200"/>
    </w:pPr>
  </w:style>
  <w:style w:type="paragraph" w:styleId="Indeks2">
    <w:name w:val="index 2"/>
    <w:basedOn w:val="Normal"/>
    <w:next w:val="Normal"/>
    <w:autoRedefine/>
    <w:uiPriority w:val="99"/>
    <w:semiHidden/>
    <w:unhideWhenUsed/>
    <w:rsid w:val="00D03E76"/>
    <w:pPr>
      <w:spacing w:before="0" w:after="0" w:line="240" w:lineRule="auto"/>
      <w:ind w:left="400" w:hanging="200"/>
    </w:pPr>
  </w:style>
  <w:style w:type="paragraph" w:styleId="Indeks3">
    <w:name w:val="index 3"/>
    <w:basedOn w:val="Normal"/>
    <w:next w:val="Normal"/>
    <w:autoRedefine/>
    <w:uiPriority w:val="99"/>
    <w:semiHidden/>
    <w:unhideWhenUsed/>
    <w:rsid w:val="00D03E76"/>
    <w:pPr>
      <w:spacing w:before="0" w:after="0" w:line="240" w:lineRule="auto"/>
      <w:ind w:left="600" w:hanging="200"/>
    </w:pPr>
  </w:style>
  <w:style w:type="paragraph" w:styleId="Indeks4">
    <w:name w:val="index 4"/>
    <w:basedOn w:val="Normal"/>
    <w:next w:val="Normal"/>
    <w:autoRedefine/>
    <w:uiPriority w:val="99"/>
    <w:semiHidden/>
    <w:unhideWhenUsed/>
    <w:rsid w:val="00D03E76"/>
    <w:pPr>
      <w:spacing w:before="0" w:after="0" w:line="240" w:lineRule="auto"/>
      <w:ind w:left="800" w:hanging="200"/>
    </w:pPr>
  </w:style>
  <w:style w:type="paragraph" w:styleId="Indeks5">
    <w:name w:val="index 5"/>
    <w:basedOn w:val="Normal"/>
    <w:next w:val="Normal"/>
    <w:autoRedefine/>
    <w:uiPriority w:val="99"/>
    <w:semiHidden/>
    <w:unhideWhenUsed/>
    <w:rsid w:val="00D03E76"/>
    <w:pPr>
      <w:spacing w:before="0" w:after="0" w:line="240" w:lineRule="auto"/>
      <w:ind w:left="1000" w:hanging="200"/>
    </w:pPr>
  </w:style>
  <w:style w:type="paragraph" w:styleId="Indeks6">
    <w:name w:val="index 6"/>
    <w:basedOn w:val="Normal"/>
    <w:next w:val="Normal"/>
    <w:autoRedefine/>
    <w:uiPriority w:val="99"/>
    <w:semiHidden/>
    <w:unhideWhenUsed/>
    <w:rsid w:val="00D03E76"/>
    <w:pPr>
      <w:spacing w:before="0" w:after="0" w:line="240" w:lineRule="auto"/>
      <w:ind w:left="1200" w:hanging="200"/>
    </w:pPr>
  </w:style>
  <w:style w:type="paragraph" w:styleId="Indeks7">
    <w:name w:val="index 7"/>
    <w:basedOn w:val="Normal"/>
    <w:next w:val="Normal"/>
    <w:autoRedefine/>
    <w:uiPriority w:val="99"/>
    <w:semiHidden/>
    <w:unhideWhenUsed/>
    <w:rsid w:val="00D03E76"/>
    <w:pPr>
      <w:spacing w:before="0" w:after="0" w:line="240" w:lineRule="auto"/>
      <w:ind w:left="1400" w:hanging="200"/>
    </w:pPr>
  </w:style>
  <w:style w:type="paragraph" w:styleId="Indeks8">
    <w:name w:val="index 8"/>
    <w:basedOn w:val="Normal"/>
    <w:next w:val="Normal"/>
    <w:autoRedefine/>
    <w:uiPriority w:val="99"/>
    <w:semiHidden/>
    <w:unhideWhenUsed/>
    <w:rsid w:val="00D03E76"/>
    <w:pPr>
      <w:spacing w:before="0" w:after="0" w:line="240" w:lineRule="auto"/>
      <w:ind w:left="1600" w:hanging="200"/>
    </w:pPr>
  </w:style>
  <w:style w:type="paragraph" w:styleId="Indeks9">
    <w:name w:val="index 9"/>
    <w:basedOn w:val="Normal"/>
    <w:next w:val="Normal"/>
    <w:autoRedefine/>
    <w:uiPriority w:val="99"/>
    <w:semiHidden/>
    <w:unhideWhenUsed/>
    <w:rsid w:val="00D03E76"/>
    <w:pPr>
      <w:spacing w:before="0" w:after="0" w:line="240" w:lineRule="auto"/>
      <w:ind w:left="1800" w:hanging="200"/>
    </w:pPr>
  </w:style>
  <w:style w:type="paragraph" w:styleId="Stikkordregisteroverskrift">
    <w:name w:val="index heading"/>
    <w:basedOn w:val="Normal"/>
    <w:next w:val="Indeks1"/>
    <w:uiPriority w:val="99"/>
    <w:semiHidden/>
    <w:unhideWhenUsed/>
    <w:rsid w:val="00D03E76"/>
    <w:rPr>
      <w:rFonts w:asciiTheme="majorHAnsi" w:eastAsiaTheme="majorEastAsia" w:hAnsiTheme="majorHAnsi" w:cstheme="majorBidi"/>
      <w:b/>
      <w:bCs/>
    </w:rPr>
  </w:style>
  <w:style w:type="character" w:styleId="Sterkutheving">
    <w:name w:val="Intense Emphasis"/>
    <w:basedOn w:val="Standardskriftforavsnitt"/>
    <w:uiPriority w:val="21"/>
    <w:semiHidden/>
    <w:unhideWhenUsed/>
    <w:qFormat/>
    <w:rsid w:val="0010443C"/>
    <w:rPr>
      <w:i/>
      <w:iCs/>
      <w:color w:val="365F91" w:themeColor="accent1" w:themeShade="BF"/>
      <w:sz w:val="22"/>
    </w:rPr>
  </w:style>
  <w:style w:type="paragraph" w:styleId="Sterktsitat">
    <w:name w:val="Intense Quote"/>
    <w:basedOn w:val="Normal"/>
    <w:next w:val="Normal"/>
    <w:link w:val="SterktsitatTegn"/>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SterktsitatTegn">
    <w:name w:val="Sterkt sitat Tegn"/>
    <w:basedOn w:val="Standardskriftforavsnitt"/>
    <w:link w:val="Sterktsitat"/>
    <w:uiPriority w:val="30"/>
    <w:semiHidden/>
    <w:rsid w:val="0010443C"/>
    <w:rPr>
      <w:i/>
      <w:iCs/>
      <w:color w:val="365F91" w:themeColor="accent1" w:themeShade="BF"/>
      <w:spacing w:val="4"/>
      <w:sz w:val="22"/>
      <w:szCs w:val="20"/>
    </w:rPr>
  </w:style>
  <w:style w:type="character" w:styleId="Sterkreferanse">
    <w:name w:val="Intense Reference"/>
    <w:basedOn w:val="Standardskriftforavsnitt"/>
    <w:uiPriority w:val="32"/>
    <w:semiHidden/>
    <w:unhideWhenUsed/>
    <w:qFormat/>
    <w:rsid w:val="0010443C"/>
    <w:rPr>
      <w:b/>
      <w:bCs/>
      <w:caps w:val="0"/>
      <w:smallCaps/>
      <w:color w:val="365F91" w:themeColor="accent1" w:themeShade="BF"/>
      <w:spacing w:val="5"/>
      <w:sz w:val="22"/>
    </w:rPr>
  </w:style>
  <w:style w:type="table" w:styleId="Lystrutenett">
    <w:name w:val="Light Grid"/>
    <w:basedOn w:val="Vanligtabel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rutenettuthevingsfarge1">
    <w:name w:val="Light Grid Accent 1"/>
    <w:basedOn w:val="Vanligtabel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rutenettuthevingsfarge2">
    <w:name w:val="Light Grid Accent 2"/>
    <w:basedOn w:val="Vanligtabel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rutenettuthevingsfarge3">
    <w:name w:val="Light Grid Accent 3"/>
    <w:basedOn w:val="Vanligtabel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rutenettuthevingsfarge4">
    <w:name w:val="Light Grid Accent 4"/>
    <w:basedOn w:val="Vanligtabel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rutenettuthevingsfarge5">
    <w:name w:val="Light Grid Accent 5"/>
    <w:basedOn w:val="Vanligtabel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rutenettuthevingsfarge6">
    <w:name w:val="Light Grid Accent 6"/>
    <w:basedOn w:val="Vanligtabel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liste">
    <w:name w:val="Light List"/>
    <w:basedOn w:val="Vanligtabel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uthevingsfarge1">
    <w:name w:val="Light List Accent 1"/>
    <w:basedOn w:val="Vanligtabel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uthevingsfarge2">
    <w:name w:val="Light List Accent 2"/>
    <w:basedOn w:val="Vanligtabel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3">
    <w:name w:val="Light List Accent 3"/>
    <w:basedOn w:val="Vanligtabel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4">
    <w:name w:val="Light List Accent 4"/>
    <w:basedOn w:val="Vanligtabel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5">
    <w:name w:val="Light List Accent 5"/>
    <w:basedOn w:val="Vanligtabel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6">
    <w:name w:val="Light List Accent 6"/>
    <w:basedOn w:val="Vanligtabel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skyggelegging">
    <w:name w:val="Light Shading"/>
    <w:basedOn w:val="Vanligtabel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legginguthevingsfarge6">
    <w:name w:val="Light Shading Accent 6"/>
    <w:basedOn w:val="Vanligtabel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jenummer">
    <w:name w:val="line number"/>
    <w:basedOn w:val="Standardskriftforavsnitt"/>
    <w:uiPriority w:val="99"/>
    <w:semiHidden/>
    <w:unhideWhenUsed/>
    <w:rsid w:val="00D03E76"/>
    <w:rPr>
      <w:sz w:val="22"/>
    </w:rPr>
  </w:style>
  <w:style w:type="paragraph" w:styleId="Liste">
    <w:name w:val="List"/>
    <w:basedOn w:val="Normal"/>
    <w:uiPriority w:val="99"/>
    <w:semiHidden/>
    <w:unhideWhenUsed/>
    <w:rsid w:val="00D03E76"/>
    <w:pPr>
      <w:ind w:left="283" w:hanging="283"/>
      <w:contextualSpacing/>
    </w:pPr>
  </w:style>
  <w:style w:type="paragraph" w:styleId="Liste2">
    <w:name w:val="List 2"/>
    <w:basedOn w:val="Normal"/>
    <w:uiPriority w:val="99"/>
    <w:semiHidden/>
    <w:unhideWhenUsed/>
    <w:rsid w:val="00D03E76"/>
    <w:pPr>
      <w:ind w:left="566" w:hanging="283"/>
      <w:contextualSpacing/>
    </w:pPr>
  </w:style>
  <w:style w:type="paragraph" w:styleId="Liste3">
    <w:name w:val="List 3"/>
    <w:basedOn w:val="Normal"/>
    <w:uiPriority w:val="99"/>
    <w:semiHidden/>
    <w:unhideWhenUsed/>
    <w:rsid w:val="00D03E76"/>
    <w:pPr>
      <w:ind w:left="849" w:hanging="283"/>
      <w:contextualSpacing/>
    </w:pPr>
  </w:style>
  <w:style w:type="paragraph" w:styleId="Liste4">
    <w:name w:val="List 4"/>
    <w:basedOn w:val="Normal"/>
    <w:uiPriority w:val="99"/>
    <w:semiHidden/>
    <w:unhideWhenUsed/>
    <w:rsid w:val="00D03E76"/>
    <w:pPr>
      <w:ind w:left="1132" w:hanging="283"/>
      <w:contextualSpacing/>
    </w:pPr>
  </w:style>
  <w:style w:type="paragraph" w:styleId="Liste5">
    <w:name w:val="List 5"/>
    <w:basedOn w:val="Normal"/>
    <w:uiPriority w:val="99"/>
    <w:semiHidden/>
    <w:unhideWhenUsed/>
    <w:rsid w:val="00D03E76"/>
    <w:pPr>
      <w:ind w:left="1415" w:hanging="283"/>
      <w:contextualSpacing/>
    </w:pPr>
  </w:style>
  <w:style w:type="paragraph" w:styleId="Punktliste">
    <w:name w:val="List Bullet"/>
    <w:basedOn w:val="Normal"/>
    <w:uiPriority w:val="99"/>
    <w:semiHidden/>
    <w:unhideWhenUsed/>
    <w:rsid w:val="00D03E76"/>
    <w:pPr>
      <w:numPr>
        <w:numId w:val="2"/>
      </w:numPr>
      <w:contextualSpacing/>
    </w:pPr>
  </w:style>
  <w:style w:type="paragraph" w:styleId="Punktliste2">
    <w:name w:val="List Bullet 2"/>
    <w:basedOn w:val="Normal"/>
    <w:uiPriority w:val="99"/>
    <w:semiHidden/>
    <w:unhideWhenUsed/>
    <w:rsid w:val="00D03E76"/>
    <w:pPr>
      <w:numPr>
        <w:numId w:val="3"/>
      </w:numPr>
      <w:contextualSpacing/>
    </w:pPr>
  </w:style>
  <w:style w:type="paragraph" w:styleId="Punktliste3">
    <w:name w:val="List Bullet 3"/>
    <w:basedOn w:val="Normal"/>
    <w:uiPriority w:val="99"/>
    <w:semiHidden/>
    <w:unhideWhenUsed/>
    <w:rsid w:val="00D03E76"/>
    <w:pPr>
      <w:numPr>
        <w:numId w:val="4"/>
      </w:numPr>
      <w:contextualSpacing/>
    </w:pPr>
  </w:style>
  <w:style w:type="paragraph" w:styleId="Punktliste4">
    <w:name w:val="List Bullet 4"/>
    <w:basedOn w:val="Normal"/>
    <w:uiPriority w:val="99"/>
    <w:semiHidden/>
    <w:unhideWhenUsed/>
    <w:rsid w:val="00D03E76"/>
    <w:pPr>
      <w:numPr>
        <w:numId w:val="5"/>
      </w:numPr>
      <w:contextualSpacing/>
    </w:pPr>
  </w:style>
  <w:style w:type="paragraph" w:styleId="Punktliste5">
    <w:name w:val="List Bullet 5"/>
    <w:basedOn w:val="Normal"/>
    <w:uiPriority w:val="99"/>
    <w:semiHidden/>
    <w:unhideWhenUsed/>
    <w:rsid w:val="00D03E76"/>
    <w:pPr>
      <w:numPr>
        <w:numId w:val="6"/>
      </w:numPr>
      <w:contextualSpacing/>
    </w:pPr>
  </w:style>
  <w:style w:type="paragraph" w:styleId="Liste-forts">
    <w:name w:val="List Continue"/>
    <w:basedOn w:val="Normal"/>
    <w:uiPriority w:val="99"/>
    <w:semiHidden/>
    <w:unhideWhenUsed/>
    <w:qFormat/>
    <w:rsid w:val="00D03E76"/>
    <w:pPr>
      <w:spacing w:after="120"/>
      <w:ind w:left="283"/>
      <w:contextualSpacing/>
    </w:pPr>
  </w:style>
  <w:style w:type="paragraph" w:styleId="Liste-forts2">
    <w:name w:val="List Continue 2"/>
    <w:basedOn w:val="Normal"/>
    <w:uiPriority w:val="99"/>
    <w:semiHidden/>
    <w:unhideWhenUsed/>
    <w:rsid w:val="00D03E76"/>
    <w:pPr>
      <w:spacing w:after="120"/>
      <w:ind w:left="566"/>
      <w:contextualSpacing/>
    </w:pPr>
  </w:style>
  <w:style w:type="paragraph" w:styleId="Liste-forts3">
    <w:name w:val="List Continue 3"/>
    <w:basedOn w:val="Normal"/>
    <w:uiPriority w:val="99"/>
    <w:semiHidden/>
    <w:unhideWhenUsed/>
    <w:rsid w:val="00D03E76"/>
    <w:pPr>
      <w:spacing w:after="120"/>
      <w:ind w:left="849"/>
      <w:contextualSpacing/>
    </w:pPr>
  </w:style>
  <w:style w:type="paragraph" w:styleId="Liste-forts4">
    <w:name w:val="List Continue 4"/>
    <w:basedOn w:val="Normal"/>
    <w:uiPriority w:val="99"/>
    <w:semiHidden/>
    <w:unhideWhenUsed/>
    <w:rsid w:val="00D03E76"/>
    <w:pPr>
      <w:spacing w:after="120"/>
      <w:ind w:left="1132"/>
      <w:contextualSpacing/>
    </w:pPr>
  </w:style>
  <w:style w:type="paragraph" w:styleId="Liste-forts5">
    <w:name w:val="List Continue 5"/>
    <w:basedOn w:val="Normal"/>
    <w:uiPriority w:val="99"/>
    <w:semiHidden/>
    <w:unhideWhenUsed/>
    <w:rsid w:val="00D03E76"/>
    <w:pPr>
      <w:spacing w:after="120"/>
      <w:ind w:left="1415"/>
      <w:contextualSpacing/>
    </w:pPr>
  </w:style>
  <w:style w:type="paragraph" w:styleId="Nummerertliste2">
    <w:name w:val="List Number 2"/>
    <w:basedOn w:val="Normal"/>
    <w:uiPriority w:val="99"/>
    <w:semiHidden/>
    <w:unhideWhenUsed/>
    <w:rsid w:val="00D03E76"/>
    <w:pPr>
      <w:numPr>
        <w:numId w:val="7"/>
      </w:numPr>
      <w:contextualSpacing/>
    </w:pPr>
  </w:style>
  <w:style w:type="paragraph" w:styleId="Nummerertliste3">
    <w:name w:val="List Number 3"/>
    <w:basedOn w:val="Normal"/>
    <w:uiPriority w:val="99"/>
    <w:semiHidden/>
    <w:unhideWhenUsed/>
    <w:rsid w:val="00D03E76"/>
    <w:pPr>
      <w:numPr>
        <w:numId w:val="8"/>
      </w:numPr>
      <w:contextualSpacing/>
    </w:pPr>
  </w:style>
  <w:style w:type="paragraph" w:styleId="Nummerertliste4">
    <w:name w:val="List Number 4"/>
    <w:basedOn w:val="Normal"/>
    <w:uiPriority w:val="99"/>
    <w:semiHidden/>
    <w:unhideWhenUsed/>
    <w:rsid w:val="00D03E76"/>
    <w:pPr>
      <w:numPr>
        <w:numId w:val="9"/>
      </w:numPr>
      <w:contextualSpacing/>
    </w:pPr>
  </w:style>
  <w:style w:type="paragraph" w:styleId="Nummerertliste5">
    <w:name w:val="List Number 5"/>
    <w:basedOn w:val="Normal"/>
    <w:uiPriority w:val="99"/>
    <w:semiHidden/>
    <w:unhideWhenUsed/>
    <w:rsid w:val="00D03E76"/>
    <w:pPr>
      <w:numPr>
        <w:numId w:val="10"/>
      </w:numPr>
      <w:contextualSpacing/>
    </w:pPr>
  </w:style>
  <w:style w:type="paragraph" w:styleId="Listeavsnitt">
    <w:name w:val="List Paragraph"/>
    <w:basedOn w:val="Normal"/>
    <w:uiPriority w:val="34"/>
    <w:unhideWhenUsed/>
    <w:qFormat/>
    <w:rsid w:val="00D03E76"/>
    <w:pPr>
      <w:ind w:left="720"/>
      <w:contextualSpacing/>
    </w:pPr>
  </w:style>
  <w:style w:type="table" w:styleId="Listetabell1lys">
    <w:name w:val="List Table 1 Light"/>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1lysuthevingsfarge1">
    <w:name w:val="List Table 1 Light Accent 1"/>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1lysuthevingsfarge2">
    <w:name w:val="List Table 1 Light Accent 2"/>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1lysuthevingsfarge3">
    <w:name w:val="List Table 1 Light Accent 3"/>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1lysuthevingsfarge4">
    <w:name w:val="List Table 1 Light Accent 4"/>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1lysuthevingsfarge5">
    <w:name w:val="List Table 1 Light Accent 5"/>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1lysuthevingsfarge6">
    <w:name w:val="List Table 1 Light Accent 6"/>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2">
    <w:name w:val="List Table 2"/>
    <w:basedOn w:val="Vanligtabel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2uthevingsfarge1">
    <w:name w:val="List Table 2 Accent 1"/>
    <w:basedOn w:val="Vanligtabel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2uthevingsfarge2">
    <w:name w:val="List Table 2 Accent 2"/>
    <w:basedOn w:val="Vanligtabel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2uthevingsfarge3">
    <w:name w:val="List Table 2 Accent 3"/>
    <w:basedOn w:val="Vanligtabel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2uthevingsfarge4">
    <w:name w:val="List Table 2 Accent 4"/>
    <w:basedOn w:val="Vanligtabel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2uthevingsfarge5">
    <w:name w:val="List Table 2 Accent 5"/>
    <w:basedOn w:val="Vanligtabel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2uthevingsfarge6">
    <w:name w:val="List Table 2 Accent 6"/>
    <w:basedOn w:val="Vanligtabel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3">
    <w:name w:val="List Table 3"/>
    <w:basedOn w:val="Vanligtabel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ell3uthevingsfarge1">
    <w:name w:val="List Table 3 Accent 1"/>
    <w:basedOn w:val="Vanligtabel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tabell3uthevingsfarge2">
    <w:name w:val="List Table 3 Accent 2"/>
    <w:basedOn w:val="Vanligtabel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tabell3uthevingsfarge3">
    <w:name w:val="List Table 3 Accent 3"/>
    <w:basedOn w:val="Vanligtabel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tabell3uthevingsfarge4">
    <w:name w:val="List Table 3 Accent 4"/>
    <w:basedOn w:val="Vanligtabel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tabell3uthevingsfarge5">
    <w:name w:val="List Table 3 Accent 5"/>
    <w:basedOn w:val="Vanligtabel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tabell3uthevingsfarge6">
    <w:name w:val="List Table 3 Accent 6"/>
    <w:basedOn w:val="Vanligtabel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tabell4">
    <w:name w:val="List Table 4"/>
    <w:basedOn w:val="Vanligtabel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4uthevingsfarge1">
    <w:name w:val="List Table 4 Accent 1"/>
    <w:basedOn w:val="Vanligtabel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4uthevingsfarge2">
    <w:name w:val="List Table 4 Accent 2"/>
    <w:basedOn w:val="Vanligtabel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4uthevingsfarge3">
    <w:name w:val="List Table 4 Accent 3"/>
    <w:basedOn w:val="Vanligtabel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4uthevingsfarge4">
    <w:name w:val="List Table 4 Accent 4"/>
    <w:basedOn w:val="Vanligtabel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4uthevingsfarge5">
    <w:name w:val="List Table 4 Accent 5"/>
    <w:basedOn w:val="Vanligtabel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4uthevingsfarge6">
    <w:name w:val="List Table 4 Accent 6"/>
    <w:basedOn w:val="Vanligtabel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5mrk">
    <w:name w:val="List Table 5 Dark"/>
    <w:basedOn w:val="Vanligtabel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1">
    <w:name w:val="List Table 5 Dark Accent 1"/>
    <w:basedOn w:val="Vanligtabel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2">
    <w:name w:val="List Table 5 Dark Accent 2"/>
    <w:basedOn w:val="Vanligtabel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3">
    <w:name w:val="List Table 5 Dark Accent 3"/>
    <w:basedOn w:val="Vanligtabel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4">
    <w:name w:val="List Table 5 Dark Accent 4"/>
    <w:basedOn w:val="Vanligtabel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5">
    <w:name w:val="List Table 5 Dark Accent 5"/>
    <w:basedOn w:val="Vanligtabel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6">
    <w:name w:val="List Table 5 Dark Accent 6"/>
    <w:basedOn w:val="Vanligtabel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6fargerik">
    <w:name w:val="List Table 6 Colorful"/>
    <w:basedOn w:val="Vanligtabel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6fargerikuthevingsfarge1">
    <w:name w:val="List Table 6 Colorful Accent 1"/>
    <w:basedOn w:val="Vanligtabel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6fargerikuthevingsfarge2">
    <w:name w:val="List Table 6 Colorful Accent 2"/>
    <w:basedOn w:val="Vanligtabel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6fargerikuthevingsfarge3">
    <w:name w:val="List Table 6 Colorful Accent 3"/>
    <w:basedOn w:val="Vanligtabel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6fargerikuthevingsfarge4">
    <w:name w:val="List Table 6 Colorful Accent 4"/>
    <w:basedOn w:val="Vanligtabel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6fargerikuthevingsfarge5">
    <w:name w:val="List Table 6 Colorful Accent 5"/>
    <w:basedOn w:val="Vanligtabel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6fargerikuthevingsfarge6">
    <w:name w:val="List Table 6 Colorful Accent 6"/>
    <w:basedOn w:val="Vanligtabel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7fargerik">
    <w:name w:val="List Table 7 Colorful"/>
    <w:basedOn w:val="Vanligtabel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1">
    <w:name w:val="List Table 7 Colorful Accent 1"/>
    <w:basedOn w:val="Vanligtabel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2">
    <w:name w:val="List Table 7 Colorful Accent 2"/>
    <w:basedOn w:val="Vanligtabel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3">
    <w:name w:val="List Table 7 Colorful Accent 3"/>
    <w:basedOn w:val="Vanligtabel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4">
    <w:name w:val="List Table 7 Colorful Accent 4"/>
    <w:basedOn w:val="Vanligtabel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5">
    <w:name w:val="List Table 7 Colorful Accent 5"/>
    <w:basedOn w:val="Vanligtabel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6">
    <w:name w:val="List Table 7 Colorful Accent 6"/>
    <w:basedOn w:val="Vanligtabel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krotekstTegn">
    <w:name w:val="Makrotekst Tegn"/>
    <w:basedOn w:val="Standardskriftforavsnitt"/>
    <w:link w:val="Makrotekst"/>
    <w:uiPriority w:val="99"/>
    <w:semiHidden/>
    <w:rsid w:val="00D03E76"/>
    <w:rPr>
      <w:rFonts w:ascii="Consolas" w:hAnsi="Consolas"/>
      <w:spacing w:val="4"/>
      <w:sz w:val="22"/>
      <w:szCs w:val="20"/>
    </w:rPr>
  </w:style>
  <w:style w:type="table" w:styleId="Middelsrutenett1">
    <w:name w:val="Medium Grid 1"/>
    <w:basedOn w:val="Vanligtabel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ddelsrutenett1uthevingsfarge1">
    <w:name w:val="Medium Grid 1 Accent 1"/>
    <w:basedOn w:val="Vanligtabel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ddelsrutenett1uthevingsfarge2">
    <w:name w:val="Medium Grid 1 Accent 2"/>
    <w:basedOn w:val="Vanligtabel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ddelsrutenett1uthevingsfarge3">
    <w:name w:val="Medium Grid 1 Accent 3"/>
    <w:basedOn w:val="Vanligtabel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ddelsrutenett1uthevingsfarge4">
    <w:name w:val="Medium Grid 1 Accent 4"/>
    <w:basedOn w:val="Vanligtabel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ddelsrutenett1uthevingsfarge5">
    <w:name w:val="Medium Grid 1 Accent 5"/>
    <w:basedOn w:val="Vanligtabel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ddelsrutenett1uthevingsfarge6">
    <w:name w:val="Medium Grid 1 Accent 6"/>
    <w:basedOn w:val="Vanligtabel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ddelsrutenett2">
    <w:name w:val="Medium Grid 2"/>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ddelsrutenett2uthevingsfarge1">
    <w:name w:val="Medium Grid 2 Accent 1"/>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ddelsrutenett2uthevingsfarge2">
    <w:name w:val="Medium Grid 2 Accent 2"/>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ddelsrutenett2uthevingsfarge3">
    <w:name w:val="Medium Grid 2 Accent 3"/>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ddelsrutenett2uthevingsfarge4">
    <w:name w:val="Medium Grid 2 Accent 4"/>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ddelsrutenett2uthevingsfarge5">
    <w:name w:val="Medium Grid 2 Accent 5"/>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ddelsrutenett2uthevingsfarge6">
    <w:name w:val="Medium Grid 2 Accent 6"/>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ddelsrutenett3">
    <w:name w:val="Medium Grid 3"/>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ddelsrutenett3uthevingsfarge1">
    <w:name w:val="Medium Grid 3 Accent 1"/>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3uthevingsfarge2">
    <w:name w:val="Medium Grid 3 Accent 2"/>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ddelsrutenett3uthevingsfarge3">
    <w:name w:val="Medium Grid 3 Accent 3"/>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ddelsrutenett3uthevingsfarge4">
    <w:name w:val="Medium Grid 3 Accent 4"/>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ddelsrutenett3uthevingsfarge5">
    <w:name w:val="Medium Grid 3 Accent 5"/>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ddelsrutenett3uthevingsfarge6">
    <w:name w:val="Medium Grid 3 Accent 6"/>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ddelsliste1">
    <w:name w:val="Medium List 1"/>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ddelsliste1uthevingsfarge1">
    <w:name w:val="Medium List 1 Accent 1"/>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ddelsliste1uthevingsfarge2">
    <w:name w:val="Medium List 1 Accent 2"/>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ddelsliste1uthevingsfarge3">
    <w:name w:val="Medium List 1 Accent 3"/>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ddelsliste1uthevingsfarge4">
    <w:name w:val="Medium List 1 Accent 4"/>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ddelsliste1uthevingsfarge5">
    <w:name w:val="Medium List 1 Accent 5"/>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ddelsliste1uthevingsfarge6">
    <w:name w:val="Medium List 1 Accent 6"/>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ddelsliste2">
    <w:name w:val="Medium List 2"/>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1">
    <w:name w:val="Medium List 2 Accent 1"/>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2">
    <w:name w:val="Medium List 2 Accent 2"/>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3">
    <w:name w:val="Medium List 2 Accent 3"/>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4">
    <w:name w:val="Medium List 2 Accent 4"/>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5">
    <w:name w:val="Medium List 2 Accent 5"/>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6">
    <w:name w:val="Medium List 2 Accent 6"/>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skyggelegging1">
    <w:name w:val="Medium Shading 1"/>
    <w:basedOn w:val="Vanligtabel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ddelsskyggelegging1uthevingsfarge1">
    <w:name w:val="Medium Shading 1 Accent 1"/>
    <w:basedOn w:val="Vanligtabel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1uthevingsfarge2">
    <w:name w:val="Medium Shading 1 Accent 2"/>
    <w:basedOn w:val="Vanligtabel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ddelsskyggelegging1uthevingsfarge3">
    <w:name w:val="Medium Shading 1 Accent 3"/>
    <w:basedOn w:val="Vanligtabel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ddelsskyggelegging1uthevingsfarge4">
    <w:name w:val="Medium Shading 1 Accent 4"/>
    <w:basedOn w:val="Vanligtabel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ddelsskyggelegging1uthevingsfarge5">
    <w:name w:val="Medium Shading 1 Accent 5"/>
    <w:basedOn w:val="Vanligtabel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ddelsskyggelegging1uthevingsfarge6">
    <w:name w:val="Medium Shading 1 Accent 6"/>
    <w:basedOn w:val="Vanligtabel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ddelsskyggelegging2">
    <w:name w:val="Medium Shading 2"/>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1">
    <w:name w:val="Medium Shading 2 Accent 1"/>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2">
    <w:name w:val="Medium Shading 2 Accent 2"/>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3">
    <w:name w:val="Medium Shading 2 Accent 3"/>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4">
    <w:name w:val="Medium Shading 2 Accent 4"/>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5">
    <w:name w:val="Medium Shading 2 Accent 5"/>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6">
    <w:name w:val="Medium Shading 2 Accent 6"/>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Omtale">
    <w:name w:val="Mention"/>
    <w:basedOn w:val="Standardskriftforavsnitt"/>
    <w:uiPriority w:val="99"/>
    <w:semiHidden/>
    <w:unhideWhenUsed/>
    <w:rsid w:val="00D03E76"/>
    <w:rPr>
      <w:color w:val="2B579A"/>
      <w:sz w:val="22"/>
      <w:shd w:val="clear" w:color="auto" w:fill="E6E6E6"/>
    </w:rPr>
  </w:style>
  <w:style w:type="paragraph" w:styleId="Meldingshode">
    <w:name w:val="Message Header"/>
    <w:basedOn w:val="Normal"/>
    <w:link w:val="MeldingshodeTegn"/>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ldingshodeTegn">
    <w:name w:val="Meldingshode Tegn"/>
    <w:basedOn w:val="Standardskriftforavsnitt"/>
    <w:link w:val="Meldingshode"/>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atoverskrift">
    <w:name w:val="Note Heading"/>
    <w:basedOn w:val="Normal"/>
    <w:next w:val="Normal"/>
    <w:link w:val="NotatoverskriftTegn"/>
    <w:uiPriority w:val="99"/>
    <w:semiHidden/>
    <w:unhideWhenUsed/>
    <w:rsid w:val="00D03E76"/>
    <w:pPr>
      <w:spacing w:before="0" w:after="0" w:line="240" w:lineRule="auto"/>
    </w:pPr>
  </w:style>
  <w:style w:type="character" w:customStyle="1" w:styleId="NotatoverskriftTegn">
    <w:name w:val="Notatoverskrift Tegn"/>
    <w:basedOn w:val="Standardskriftforavsnitt"/>
    <w:link w:val="Notatoverskrift"/>
    <w:uiPriority w:val="99"/>
    <w:semiHidden/>
    <w:rsid w:val="00D03E76"/>
    <w:rPr>
      <w:spacing w:val="4"/>
      <w:sz w:val="22"/>
      <w:szCs w:val="20"/>
    </w:rPr>
  </w:style>
  <w:style w:type="character" w:styleId="Sidetall">
    <w:name w:val="page number"/>
    <w:basedOn w:val="Standardskriftforavsnitt"/>
    <w:uiPriority w:val="99"/>
    <w:semiHidden/>
    <w:unhideWhenUsed/>
    <w:rsid w:val="00D03E76"/>
    <w:rPr>
      <w:sz w:val="22"/>
    </w:rPr>
  </w:style>
  <w:style w:type="table" w:styleId="Vanligtabell1">
    <w:name w:val="Plain Table 1"/>
    <w:basedOn w:val="Vanligtabel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2">
    <w:name w:val="Plain Table 2"/>
    <w:basedOn w:val="Vanligtabel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Vanligtabell3">
    <w:name w:val="Plain Table 3"/>
    <w:basedOn w:val="Vanligtabel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Vanligtabell4">
    <w:name w:val="Plain Table 4"/>
    <w:basedOn w:val="Vanligtabel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5">
    <w:name w:val="Plain Table 5"/>
    <w:basedOn w:val="Vanligtabel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ntekst">
    <w:name w:val="Plain Text"/>
    <w:basedOn w:val="Normal"/>
    <w:link w:val="RentekstTegn"/>
    <w:uiPriority w:val="99"/>
    <w:semiHidden/>
    <w:unhideWhenUsed/>
    <w:rsid w:val="00D03E76"/>
    <w:pPr>
      <w:spacing w:before="0" w:after="0" w:line="240" w:lineRule="auto"/>
    </w:pPr>
    <w:rPr>
      <w:rFonts w:ascii="Consolas" w:hAnsi="Consolas"/>
      <w:szCs w:val="21"/>
    </w:rPr>
  </w:style>
  <w:style w:type="character" w:customStyle="1" w:styleId="RentekstTegn">
    <w:name w:val="Ren tekst Tegn"/>
    <w:basedOn w:val="Standardskriftforavsnitt"/>
    <w:link w:val="Rentekst"/>
    <w:uiPriority w:val="99"/>
    <w:semiHidden/>
    <w:rsid w:val="00D03E76"/>
    <w:rPr>
      <w:rFonts w:ascii="Consolas" w:hAnsi="Consolas"/>
      <w:spacing w:val="4"/>
      <w:sz w:val="22"/>
      <w:szCs w:val="21"/>
    </w:rPr>
  </w:style>
  <w:style w:type="paragraph" w:styleId="Sitat">
    <w:name w:val="Quote"/>
    <w:basedOn w:val="Normal"/>
    <w:next w:val="Normal"/>
    <w:link w:val="SitatTegn"/>
    <w:uiPriority w:val="29"/>
    <w:semiHidden/>
    <w:unhideWhenUsed/>
    <w:qFormat/>
    <w:rsid w:val="00D03E76"/>
    <w:pPr>
      <w:spacing w:before="200" w:after="160"/>
      <w:ind w:left="864" w:right="864"/>
      <w:jc w:val="center"/>
    </w:pPr>
    <w:rPr>
      <w:i/>
      <w:iCs/>
      <w:color w:val="404040" w:themeColor="text1" w:themeTint="BF"/>
    </w:rPr>
  </w:style>
  <w:style w:type="character" w:customStyle="1" w:styleId="SitatTegn">
    <w:name w:val="Sitat Tegn"/>
    <w:basedOn w:val="Standardskriftforavsnitt"/>
    <w:link w:val="Sitat"/>
    <w:uiPriority w:val="29"/>
    <w:semiHidden/>
    <w:rsid w:val="00D03E76"/>
    <w:rPr>
      <w:i/>
      <w:iCs/>
      <w:color w:val="404040" w:themeColor="text1" w:themeTint="BF"/>
      <w:spacing w:val="4"/>
      <w:sz w:val="22"/>
      <w:szCs w:val="20"/>
    </w:rPr>
  </w:style>
  <w:style w:type="paragraph" w:styleId="Innledendehilsen">
    <w:name w:val="Salutation"/>
    <w:basedOn w:val="Normal"/>
    <w:next w:val="Normal"/>
    <w:link w:val="InnledendehilsenTegn"/>
    <w:uiPriority w:val="1"/>
    <w:semiHidden/>
    <w:unhideWhenUsed/>
    <w:qFormat/>
    <w:rsid w:val="00D03E76"/>
  </w:style>
  <w:style w:type="character" w:customStyle="1" w:styleId="InnledendehilsenTegn">
    <w:name w:val="Innledende hilsen Tegn"/>
    <w:basedOn w:val="Standardskriftforavsnitt"/>
    <w:link w:val="Innledendehilsen"/>
    <w:uiPriority w:val="1"/>
    <w:semiHidden/>
    <w:rsid w:val="00D03E76"/>
    <w:rPr>
      <w:spacing w:val="4"/>
      <w:sz w:val="22"/>
      <w:szCs w:val="20"/>
    </w:rPr>
  </w:style>
  <w:style w:type="paragraph" w:styleId="Underskrift">
    <w:name w:val="Signature"/>
    <w:basedOn w:val="Normal"/>
    <w:link w:val="UnderskriftTegn"/>
    <w:uiPriority w:val="1"/>
    <w:semiHidden/>
    <w:unhideWhenUsed/>
    <w:qFormat/>
    <w:rsid w:val="00D03E76"/>
    <w:pPr>
      <w:spacing w:before="0" w:after="0" w:line="240" w:lineRule="auto"/>
      <w:ind w:left="4252"/>
    </w:pPr>
  </w:style>
  <w:style w:type="character" w:customStyle="1" w:styleId="UnderskriftTegn">
    <w:name w:val="Underskrift Tegn"/>
    <w:basedOn w:val="Standardskriftforavsnitt"/>
    <w:link w:val="Underskrift"/>
    <w:uiPriority w:val="1"/>
    <w:semiHidden/>
    <w:rsid w:val="00D03E76"/>
    <w:rPr>
      <w:spacing w:val="4"/>
      <w:sz w:val="22"/>
      <w:szCs w:val="20"/>
    </w:rPr>
  </w:style>
  <w:style w:type="character" w:styleId="Smarthyperkobling">
    <w:name w:val="Smart Hyperlink"/>
    <w:basedOn w:val="Standardskriftforavsnitt"/>
    <w:uiPriority w:val="99"/>
    <w:semiHidden/>
    <w:unhideWhenUsed/>
    <w:rsid w:val="00D03E76"/>
    <w:rPr>
      <w:sz w:val="22"/>
      <w:u w:val="dotted"/>
    </w:rPr>
  </w:style>
  <w:style w:type="character" w:styleId="Sterk">
    <w:name w:val="Strong"/>
    <w:basedOn w:val="Standardskriftforavsnitt"/>
    <w:uiPriority w:val="22"/>
    <w:semiHidden/>
    <w:unhideWhenUsed/>
    <w:qFormat/>
    <w:rsid w:val="00D03E76"/>
    <w:rPr>
      <w:b/>
      <w:bCs/>
      <w:sz w:val="22"/>
    </w:rPr>
  </w:style>
  <w:style w:type="paragraph" w:styleId="Undertittel">
    <w:name w:val="Subtitle"/>
    <w:basedOn w:val="Normal"/>
    <w:next w:val="Normal"/>
    <w:link w:val="UndertittelTegn"/>
    <w:uiPriority w:val="11"/>
    <w:semiHidden/>
    <w:unhideWhenUsed/>
    <w:qFormat/>
    <w:rsid w:val="00D03E76"/>
    <w:pPr>
      <w:numPr>
        <w:ilvl w:val="1"/>
      </w:numPr>
      <w:spacing w:after="160"/>
    </w:pPr>
    <w:rPr>
      <w:color w:val="5A5A5A" w:themeColor="text1" w:themeTint="A5"/>
      <w:spacing w:val="15"/>
      <w:szCs w:val="22"/>
    </w:rPr>
  </w:style>
  <w:style w:type="character" w:customStyle="1" w:styleId="UndertittelTegn">
    <w:name w:val="Undertittel Tegn"/>
    <w:basedOn w:val="Standardskriftforavsnitt"/>
    <w:link w:val="Undertittel"/>
    <w:uiPriority w:val="11"/>
    <w:semiHidden/>
    <w:rsid w:val="00D03E76"/>
    <w:rPr>
      <w:color w:val="5A5A5A" w:themeColor="text1" w:themeTint="A5"/>
      <w:spacing w:val="15"/>
      <w:sz w:val="22"/>
    </w:rPr>
  </w:style>
  <w:style w:type="character" w:styleId="Svakutheving">
    <w:name w:val="Subtle Emphasis"/>
    <w:basedOn w:val="Standardskriftforavsnitt"/>
    <w:uiPriority w:val="19"/>
    <w:semiHidden/>
    <w:unhideWhenUsed/>
    <w:qFormat/>
    <w:rsid w:val="00D03E76"/>
    <w:rPr>
      <w:i/>
      <w:iCs/>
      <w:color w:val="404040" w:themeColor="text1" w:themeTint="BF"/>
      <w:sz w:val="22"/>
    </w:rPr>
  </w:style>
  <w:style w:type="character" w:styleId="Svakreferanse">
    <w:name w:val="Subtle Reference"/>
    <w:basedOn w:val="Standardskriftforavsnitt"/>
    <w:uiPriority w:val="31"/>
    <w:semiHidden/>
    <w:unhideWhenUsed/>
    <w:qFormat/>
    <w:rsid w:val="00D03E76"/>
    <w:rPr>
      <w:smallCaps/>
      <w:color w:val="5A5A5A" w:themeColor="text1" w:themeTint="A5"/>
      <w:sz w:val="22"/>
    </w:rPr>
  </w:style>
  <w:style w:type="table" w:styleId="Tabell-3D-effekt1">
    <w:name w:val="Table 3D effects 1"/>
    <w:basedOn w:val="Vanligtabel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3D-effekt2">
    <w:name w:val="Table 3D effects 2"/>
    <w:basedOn w:val="Vanligtabel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3D-effekt3">
    <w:name w:val="Table 3D effects 3"/>
    <w:basedOn w:val="Vanligtabel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1">
    <w:name w:val="Table Classic 1"/>
    <w:basedOn w:val="Vanligtabel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2">
    <w:name w:val="Table Classic 2"/>
    <w:basedOn w:val="Vanligtabel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klassisk3">
    <w:name w:val="Table Classic 3"/>
    <w:basedOn w:val="Vanligtabel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klassisk4">
    <w:name w:val="Table Classic 4"/>
    <w:basedOn w:val="Vanligtabel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fargerik1">
    <w:name w:val="Table Colorful 1"/>
    <w:basedOn w:val="Vanligtabel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fargerik2">
    <w:name w:val="Table Colorful 2"/>
    <w:basedOn w:val="Vanligtabel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fargerik3">
    <w:name w:val="Table Colorful 3"/>
    <w:basedOn w:val="Vanligtabel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kolonne1">
    <w:name w:val="Table Columns 1"/>
    <w:basedOn w:val="Vanligtabel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2">
    <w:name w:val="Table Columns 2"/>
    <w:basedOn w:val="Vanligtabel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3">
    <w:name w:val="Table Columns 3"/>
    <w:basedOn w:val="Vanligtabel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kolonne4">
    <w:name w:val="Table Columns 4"/>
    <w:basedOn w:val="Vanligtabel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onne5">
    <w:name w:val="Table Columns 5"/>
    <w:basedOn w:val="Vanligtabel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moderne">
    <w:name w:val="Table Contemporary"/>
    <w:basedOn w:val="Vanligtabel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legant">
    <w:name w:val="Table Elegant"/>
    <w:basedOn w:val="Vanligtabel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enett1">
    <w:name w:val="Table Grid 1"/>
    <w:basedOn w:val="Vanligtabel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enett2">
    <w:name w:val="Table Grid 2"/>
    <w:basedOn w:val="Vanligtabel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3">
    <w:name w:val="Table Grid 3"/>
    <w:basedOn w:val="Vanligtabel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4">
    <w:name w:val="Table Grid 4"/>
    <w:basedOn w:val="Vanligtabel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enett5">
    <w:name w:val="Table Grid 5"/>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6">
    <w:name w:val="Table Grid 6"/>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7">
    <w:name w:val="Table Grid 7"/>
    <w:basedOn w:val="Vanligtabel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8">
    <w:name w:val="Table Grid 8"/>
    <w:basedOn w:val="Vanligtabel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Rutenettabelllys">
    <w:name w:val="Grid Table Light"/>
    <w:basedOn w:val="Vanligtabel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e1">
    <w:name w:val="Table List 1"/>
    <w:basedOn w:val="Vanligtabel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Vanligtabel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Vanligtabel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Vanligtabel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Vanligtabel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Vanligtabel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Vanligtabel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Kildeliste">
    <w:name w:val="table of authorities"/>
    <w:basedOn w:val="Normal"/>
    <w:next w:val="Normal"/>
    <w:uiPriority w:val="99"/>
    <w:semiHidden/>
    <w:unhideWhenUsed/>
    <w:rsid w:val="00D03E76"/>
    <w:pPr>
      <w:spacing w:after="0"/>
      <w:ind w:left="220" w:hanging="220"/>
    </w:pPr>
  </w:style>
  <w:style w:type="paragraph" w:styleId="Figurliste">
    <w:name w:val="table of figures"/>
    <w:basedOn w:val="Normal"/>
    <w:next w:val="Normal"/>
    <w:uiPriority w:val="99"/>
    <w:semiHidden/>
    <w:unhideWhenUsed/>
    <w:rsid w:val="00D03E76"/>
    <w:pPr>
      <w:spacing w:after="0"/>
    </w:pPr>
  </w:style>
  <w:style w:type="table" w:styleId="Tabell-profesjonell">
    <w:name w:val="Table Professional"/>
    <w:basedOn w:val="Vanligtabel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tabell1">
    <w:name w:val="Table Simple 1"/>
    <w:basedOn w:val="Vanligtabel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tabell2">
    <w:name w:val="Table Simple 2"/>
    <w:basedOn w:val="Vanligtabel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svak1">
    <w:name w:val="Table Subtle 1"/>
    <w:basedOn w:val="Vanligtabel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svak2">
    <w:name w:val="Table Subtle 2"/>
    <w:basedOn w:val="Vanligtabel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er">
    <w:name w:val="Table Theme"/>
    <w:basedOn w:val="Vanligtabel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Web1">
    <w:name w:val="Table Web 1"/>
    <w:basedOn w:val="Vanligtabel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2">
    <w:name w:val="Table Web 2"/>
    <w:basedOn w:val="Vanligtabel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3">
    <w:name w:val="Table Web 3"/>
    <w:basedOn w:val="Vanligtabel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tel">
    <w:name w:val="Title"/>
    <w:basedOn w:val="Normal"/>
    <w:next w:val="Normal"/>
    <w:link w:val="TittelTegn"/>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semiHidden/>
    <w:rsid w:val="00D03E76"/>
    <w:rPr>
      <w:rFonts w:asciiTheme="majorHAnsi" w:eastAsiaTheme="majorEastAsia" w:hAnsiTheme="majorHAnsi" w:cstheme="majorBidi"/>
      <w:spacing w:val="-10"/>
      <w:kern w:val="28"/>
      <w:sz w:val="56"/>
      <w:szCs w:val="56"/>
    </w:rPr>
  </w:style>
  <w:style w:type="paragraph" w:styleId="Kildelisteoverskrift">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INNH1">
    <w:name w:val="toc 1"/>
    <w:basedOn w:val="Normal"/>
    <w:next w:val="Normal"/>
    <w:autoRedefine/>
    <w:uiPriority w:val="39"/>
    <w:semiHidden/>
    <w:unhideWhenUsed/>
    <w:rsid w:val="00D03E76"/>
    <w:pPr>
      <w:spacing w:after="100"/>
    </w:pPr>
  </w:style>
  <w:style w:type="paragraph" w:styleId="INNH2">
    <w:name w:val="toc 2"/>
    <w:basedOn w:val="Normal"/>
    <w:next w:val="Normal"/>
    <w:autoRedefine/>
    <w:uiPriority w:val="39"/>
    <w:semiHidden/>
    <w:unhideWhenUsed/>
    <w:rsid w:val="00D03E76"/>
    <w:pPr>
      <w:spacing w:after="100"/>
      <w:ind w:left="220"/>
    </w:pPr>
  </w:style>
  <w:style w:type="paragraph" w:styleId="INNH3">
    <w:name w:val="toc 3"/>
    <w:basedOn w:val="Normal"/>
    <w:next w:val="Normal"/>
    <w:autoRedefine/>
    <w:uiPriority w:val="39"/>
    <w:semiHidden/>
    <w:unhideWhenUsed/>
    <w:rsid w:val="00D03E76"/>
    <w:pPr>
      <w:spacing w:after="100"/>
      <w:ind w:left="440"/>
    </w:pPr>
  </w:style>
  <w:style w:type="paragraph" w:styleId="INNH4">
    <w:name w:val="toc 4"/>
    <w:basedOn w:val="Normal"/>
    <w:next w:val="Normal"/>
    <w:autoRedefine/>
    <w:uiPriority w:val="39"/>
    <w:semiHidden/>
    <w:unhideWhenUsed/>
    <w:rsid w:val="00D03E76"/>
    <w:pPr>
      <w:spacing w:after="100"/>
      <w:ind w:left="660"/>
    </w:pPr>
  </w:style>
  <w:style w:type="paragraph" w:styleId="INNH5">
    <w:name w:val="toc 5"/>
    <w:basedOn w:val="Normal"/>
    <w:next w:val="Normal"/>
    <w:autoRedefine/>
    <w:uiPriority w:val="39"/>
    <w:semiHidden/>
    <w:unhideWhenUsed/>
    <w:rsid w:val="00D03E76"/>
    <w:pPr>
      <w:spacing w:after="100"/>
      <w:ind w:left="880"/>
    </w:pPr>
  </w:style>
  <w:style w:type="paragraph" w:styleId="INNH6">
    <w:name w:val="toc 6"/>
    <w:basedOn w:val="Normal"/>
    <w:next w:val="Normal"/>
    <w:autoRedefine/>
    <w:uiPriority w:val="39"/>
    <w:semiHidden/>
    <w:unhideWhenUsed/>
    <w:rsid w:val="00D03E76"/>
    <w:pPr>
      <w:spacing w:after="100"/>
      <w:ind w:left="1100"/>
    </w:pPr>
  </w:style>
  <w:style w:type="paragraph" w:styleId="INNH7">
    <w:name w:val="toc 7"/>
    <w:basedOn w:val="Normal"/>
    <w:next w:val="Normal"/>
    <w:autoRedefine/>
    <w:uiPriority w:val="39"/>
    <w:semiHidden/>
    <w:unhideWhenUsed/>
    <w:rsid w:val="00D03E76"/>
    <w:pPr>
      <w:spacing w:after="100"/>
      <w:ind w:left="1320"/>
    </w:pPr>
  </w:style>
  <w:style w:type="paragraph" w:styleId="INNH8">
    <w:name w:val="toc 8"/>
    <w:basedOn w:val="Normal"/>
    <w:next w:val="Normal"/>
    <w:autoRedefine/>
    <w:uiPriority w:val="39"/>
    <w:semiHidden/>
    <w:unhideWhenUsed/>
    <w:rsid w:val="00D03E76"/>
    <w:pPr>
      <w:spacing w:after="100"/>
      <w:ind w:left="1540"/>
    </w:pPr>
  </w:style>
  <w:style w:type="paragraph" w:styleId="INNH9">
    <w:name w:val="toc 9"/>
    <w:basedOn w:val="Normal"/>
    <w:next w:val="Normal"/>
    <w:autoRedefine/>
    <w:uiPriority w:val="39"/>
    <w:semiHidden/>
    <w:unhideWhenUsed/>
    <w:rsid w:val="00D03E76"/>
    <w:pPr>
      <w:spacing w:after="100"/>
      <w:ind w:left="1760"/>
    </w:pPr>
  </w:style>
  <w:style w:type="paragraph" w:styleId="Overskriftforinnholdsfortegnelse">
    <w:name w:val="TOC Heading"/>
    <w:basedOn w:val="Overskrift1"/>
    <w:next w:val="Normal"/>
    <w:uiPriority w:val="39"/>
    <w:semiHidden/>
    <w:unhideWhenUsed/>
    <w:qFormat/>
    <w:rsid w:val="00D03E76"/>
    <w:pPr>
      <w:outlineLvl w:val="9"/>
    </w:pPr>
  </w:style>
  <w:style w:type="character" w:styleId="Ulstomtale">
    <w:name w:val="Unresolved Mention"/>
    <w:basedOn w:val="Standardskriftforavsnit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43</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4</cp:revision>
  <dcterms:created xsi:type="dcterms:W3CDTF">2020-02-08T10:06:00Z</dcterms:created>
  <dcterms:modified xsi:type="dcterms:W3CDTF">2020-04-24T13:01:00Z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